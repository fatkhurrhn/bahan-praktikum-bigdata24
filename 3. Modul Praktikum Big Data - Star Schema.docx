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C36F" w14:textId="7B53CFE5" w:rsidR="00E424D3" w:rsidRPr="005431AF" w:rsidRDefault="00863377" w:rsidP="00030574">
      <w:pPr>
        <w:spacing w:before="7" w:line="120" w:lineRule="exact"/>
        <w:jc w:val="both"/>
        <w:rPr>
          <w:sz w:val="24"/>
          <w:szCs w:val="24"/>
          <w:lang w:val="id-ID"/>
        </w:rPr>
      </w:pPr>
      <w:r w:rsidRPr="005431AF">
        <w:rPr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33152" behindDoc="1" locked="0" layoutInCell="1" allowOverlap="1" wp14:anchorId="1E7AE0FD" wp14:editId="663E33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0" cy="0"/>
                <wp:effectExtent l="0" t="0" r="9525" b="9525"/>
                <wp:wrapNone/>
                <wp:docPr id="373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0"/>
                          <a:chExt cx="0" cy="0"/>
                        </a:xfrm>
                      </wpg:grpSpPr>
                      <wps:wsp>
                        <wps:cNvPr id="374" name="Freeform 3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CDFF4" id="Group 339" o:spid="_x0000_s1026" style="position:absolute;margin-left:0;margin-top:0;width:0;height:0;z-index:-251683328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F+Tslm0CAADxBQAADgAAAAAAAAAAAAAAAAAuAgAAZHJz&#10;L2Uyb0RvYy54bWxQSwECLQAUAAYACAAAACEAP6VAatYAAAD/AAAADwAAAAAAAAAAAAAAAADHBAAA&#10;ZHJzL2Rvd25yZXYueG1sUEsFBgAAAAAEAAQA8wAAAMoFAAAAAA==&#10;">
                <v:shape id="Freeform 340" o:spid="_x0000_s1027" style="position:absolute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" path="m,l,xe" fillcolor="black" stroked="f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</w:p>
    <w:p w14:paraId="12FB5557" w14:textId="77777777" w:rsidR="00E424D3" w:rsidRPr="005431AF" w:rsidRDefault="00E424D3" w:rsidP="00030574">
      <w:pPr>
        <w:spacing w:line="200" w:lineRule="exact"/>
        <w:jc w:val="both"/>
        <w:rPr>
          <w:sz w:val="24"/>
          <w:szCs w:val="24"/>
          <w:lang w:val="id-ID"/>
        </w:rPr>
      </w:pPr>
    </w:p>
    <w:p w14:paraId="4F05A02E" w14:textId="46929EE7" w:rsidR="00E424D3" w:rsidRPr="005431AF" w:rsidRDefault="00863377" w:rsidP="00030574">
      <w:pPr>
        <w:ind w:left="2959"/>
        <w:jc w:val="both"/>
        <w:rPr>
          <w:sz w:val="24"/>
          <w:szCs w:val="24"/>
          <w:lang w:val="id-ID"/>
        </w:rPr>
      </w:pPr>
      <w:r w:rsidRPr="005431AF">
        <w:rPr>
          <w:noProof/>
          <w:sz w:val="24"/>
          <w:szCs w:val="24"/>
          <w:lang w:val="id-ID"/>
        </w:rPr>
        <w:drawing>
          <wp:inline distT="0" distB="0" distL="0" distR="0" wp14:anchorId="6B160327" wp14:editId="53C1A2E2">
            <wp:extent cx="2115185" cy="461010"/>
            <wp:effectExtent l="0" t="0" r="0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D9AE" w14:textId="77777777" w:rsidR="00E424D3" w:rsidRPr="005431AF" w:rsidRDefault="00E424D3" w:rsidP="00030574">
      <w:pPr>
        <w:spacing w:line="200" w:lineRule="exact"/>
        <w:jc w:val="both"/>
        <w:rPr>
          <w:sz w:val="24"/>
          <w:szCs w:val="24"/>
          <w:lang w:val="id-ID"/>
        </w:rPr>
      </w:pPr>
    </w:p>
    <w:p w14:paraId="7151C14C" w14:textId="77777777" w:rsidR="00E424D3" w:rsidRPr="005431AF" w:rsidRDefault="00E424D3" w:rsidP="00030574">
      <w:pPr>
        <w:spacing w:before="17" w:line="220" w:lineRule="exact"/>
        <w:jc w:val="both"/>
        <w:rPr>
          <w:sz w:val="24"/>
          <w:szCs w:val="24"/>
          <w:lang w:val="id-ID"/>
        </w:rPr>
      </w:pPr>
    </w:p>
    <w:p w14:paraId="67025A5F" w14:textId="42F774ED" w:rsidR="00BE688E" w:rsidRPr="005431AF" w:rsidRDefault="00000000" w:rsidP="00030574">
      <w:pPr>
        <w:spacing w:before="29" w:line="356" w:lineRule="auto"/>
        <w:ind w:left="121" w:right="94" w:firstLine="721"/>
        <w:jc w:val="both"/>
        <w:rPr>
          <w:sz w:val="24"/>
          <w:szCs w:val="24"/>
          <w:lang w:val="id-ID"/>
        </w:rPr>
      </w:pPr>
      <w:r w:rsidRPr="005431AF">
        <w:rPr>
          <w:sz w:val="24"/>
          <w:szCs w:val="24"/>
          <w:lang w:val="id-ID"/>
        </w:rPr>
        <w:t>Pada</w:t>
      </w:r>
      <w:r w:rsidRPr="005431AF">
        <w:rPr>
          <w:spacing w:val="15"/>
          <w:sz w:val="24"/>
          <w:szCs w:val="24"/>
          <w:lang w:val="id-ID"/>
        </w:rPr>
        <w:t xml:space="preserve"> </w:t>
      </w:r>
      <w:r w:rsidRPr="005431AF">
        <w:rPr>
          <w:sz w:val="24"/>
          <w:szCs w:val="24"/>
          <w:lang w:val="id-ID"/>
        </w:rPr>
        <w:t xml:space="preserve">modul praktikum </w:t>
      </w:r>
      <w:r w:rsidR="00BE688E" w:rsidRPr="005431AF">
        <w:rPr>
          <w:sz w:val="24"/>
          <w:szCs w:val="24"/>
          <w:lang w:val="id-ID"/>
        </w:rPr>
        <w:t>ke</w:t>
      </w:r>
      <w:r w:rsidR="008544BA" w:rsidRPr="005431AF">
        <w:rPr>
          <w:sz w:val="24"/>
          <w:szCs w:val="24"/>
          <w:lang w:val="id-ID"/>
        </w:rPr>
        <w:t>tiga</w:t>
      </w:r>
      <w:r w:rsidRPr="005431AF">
        <w:rPr>
          <w:sz w:val="24"/>
          <w:szCs w:val="24"/>
          <w:lang w:val="id-ID"/>
        </w:rPr>
        <w:t xml:space="preserve"> mengenai mata kuliah big data, kita akan mempelajari bagaimana</w:t>
      </w:r>
      <w:r w:rsidRPr="005431AF">
        <w:rPr>
          <w:spacing w:val="15"/>
          <w:sz w:val="24"/>
          <w:szCs w:val="24"/>
          <w:lang w:val="id-ID"/>
        </w:rPr>
        <w:t xml:space="preserve"> </w:t>
      </w:r>
      <w:r w:rsidR="008544BA" w:rsidRPr="005431AF">
        <w:rPr>
          <w:spacing w:val="15"/>
          <w:sz w:val="24"/>
          <w:szCs w:val="24"/>
          <w:lang w:val="id-ID"/>
        </w:rPr>
        <w:t xml:space="preserve">implementasi </w:t>
      </w:r>
      <w:r w:rsidR="00416FA9" w:rsidRPr="005431AF">
        <w:rPr>
          <w:spacing w:val="15"/>
          <w:sz w:val="24"/>
          <w:szCs w:val="24"/>
          <w:lang w:val="id-ID"/>
        </w:rPr>
        <w:t xml:space="preserve">Data Multidimensi dengan </w:t>
      </w:r>
      <w:r w:rsidR="008544BA" w:rsidRPr="005431AF">
        <w:rPr>
          <w:i/>
          <w:iCs/>
          <w:spacing w:val="15"/>
          <w:sz w:val="24"/>
          <w:szCs w:val="24"/>
          <w:lang w:val="id-ID"/>
        </w:rPr>
        <w:t>Star Schema</w:t>
      </w:r>
      <w:r w:rsidR="00416FA9" w:rsidRPr="005431AF">
        <w:rPr>
          <w:i/>
          <w:iCs/>
          <w:spacing w:val="15"/>
          <w:sz w:val="24"/>
          <w:szCs w:val="24"/>
          <w:lang w:val="id-ID"/>
        </w:rPr>
        <w:t>.</w:t>
      </w:r>
      <w:r w:rsidR="00416FA9" w:rsidRPr="005431AF">
        <w:rPr>
          <w:spacing w:val="15"/>
          <w:sz w:val="24"/>
          <w:szCs w:val="24"/>
          <w:lang w:val="id-ID"/>
        </w:rPr>
        <w:t xml:space="preserve"> Disini praktikum masih menggunakan </w:t>
      </w:r>
      <w:r w:rsidR="00A4042C" w:rsidRPr="005431AF">
        <w:rPr>
          <w:b/>
          <w:bCs/>
          <w:spacing w:val="15"/>
          <w:sz w:val="24"/>
          <w:szCs w:val="24"/>
          <w:lang w:val="id-ID"/>
        </w:rPr>
        <w:t>Database MySQL</w:t>
      </w:r>
      <w:r w:rsidR="00A4042C" w:rsidRPr="005431AF">
        <w:rPr>
          <w:spacing w:val="15"/>
          <w:sz w:val="24"/>
          <w:szCs w:val="24"/>
          <w:lang w:val="id-ID"/>
        </w:rPr>
        <w:t>.</w:t>
      </w:r>
      <w:r w:rsidR="00CB5089" w:rsidRPr="005431AF">
        <w:rPr>
          <w:spacing w:val="15"/>
          <w:sz w:val="24"/>
          <w:szCs w:val="24"/>
          <w:lang w:val="id-ID"/>
        </w:rPr>
        <w:t xml:space="preserve"> </w:t>
      </w:r>
    </w:p>
    <w:p w14:paraId="394B1C5E" w14:textId="77777777" w:rsidR="00F5698A" w:rsidRDefault="00416FA9" w:rsidP="00F5698A">
      <w:pPr>
        <w:spacing w:before="29" w:line="356" w:lineRule="auto"/>
        <w:ind w:left="121" w:right="94" w:firstLine="721"/>
        <w:jc w:val="both"/>
        <w:rPr>
          <w:sz w:val="24"/>
          <w:szCs w:val="24"/>
          <w:lang w:val="id-ID"/>
        </w:rPr>
      </w:pPr>
      <w:r w:rsidRPr="005431AF">
        <w:rPr>
          <w:sz w:val="24"/>
          <w:szCs w:val="24"/>
          <w:lang w:val="id-ID"/>
        </w:rPr>
        <w:t>Untuk database silakan menggunakan database pada file dwlatihan.sql (ERD ada di halaman terakhir materi ini)</w:t>
      </w:r>
      <w:r w:rsidR="00F5698A">
        <w:rPr>
          <w:sz w:val="24"/>
          <w:szCs w:val="24"/>
          <w:lang w:val="en-ID"/>
        </w:rPr>
        <w:t xml:space="preserve"> pada link </w:t>
      </w:r>
      <w:proofErr w:type="spellStart"/>
      <w:r w:rsidR="00F5698A">
        <w:rPr>
          <w:sz w:val="24"/>
          <w:szCs w:val="24"/>
          <w:lang w:val="en-ID"/>
        </w:rPr>
        <w:t>berikut</w:t>
      </w:r>
      <w:proofErr w:type="spellEnd"/>
      <w:r w:rsidR="00F5698A">
        <w:rPr>
          <w:sz w:val="24"/>
          <w:szCs w:val="24"/>
          <w:lang w:val="en-ID"/>
        </w:rPr>
        <w:t xml:space="preserve"> </w:t>
      </w:r>
      <w:proofErr w:type="spellStart"/>
      <w:r w:rsidR="00F5698A">
        <w:rPr>
          <w:sz w:val="24"/>
          <w:szCs w:val="24"/>
          <w:lang w:val="en-ID"/>
        </w:rPr>
        <w:t>ini</w:t>
      </w:r>
      <w:proofErr w:type="spellEnd"/>
      <w:r w:rsidRPr="005431AF">
        <w:rPr>
          <w:sz w:val="24"/>
          <w:szCs w:val="24"/>
          <w:lang w:val="id-ID"/>
        </w:rPr>
        <w:t xml:space="preserve">. </w:t>
      </w:r>
    </w:p>
    <w:p w14:paraId="5ECFFA64" w14:textId="22A92DAA" w:rsidR="00F5698A" w:rsidRDefault="00000000" w:rsidP="00F5698A">
      <w:pPr>
        <w:spacing w:before="29" w:line="356" w:lineRule="auto"/>
        <w:ind w:left="121" w:right="94" w:firstLine="21"/>
        <w:jc w:val="both"/>
        <w:rPr>
          <w:lang w:val="id-ID"/>
        </w:rPr>
      </w:pPr>
      <w:hyperlink r:id="rId9" w:history="1">
        <w:r w:rsidR="00F5698A" w:rsidRPr="00C52B0A">
          <w:rPr>
            <w:rStyle w:val="Hyperlink"/>
            <w:lang w:val="id-ID"/>
          </w:rPr>
          <w:t>https://drive.google.com/file/d/1xU8G3PPkm-PRKj2N9aLIHY1tm1n2Rtzc/view?usp=sharing</w:t>
        </w:r>
      </w:hyperlink>
    </w:p>
    <w:p w14:paraId="2A4D828A" w14:textId="58E4DBC5" w:rsidR="00416FA9" w:rsidRPr="005431AF" w:rsidRDefault="00416FA9" w:rsidP="00F5698A">
      <w:pPr>
        <w:spacing w:before="29" w:line="356" w:lineRule="auto"/>
        <w:ind w:left="121" w:right="94"/>
        <w:jc w:val="both"/>
        <w:rPr>
          <w:sz w:val="24"/>
          <w:szCs w:val="24"/>
          <w:lang w:val="id-ID"/>
        </w:rPr>
      </w:pPr>
      <w:r w:rsidRPr="005431AF">
        <w:rPr>
          <w:sz w:val="24"/>
          <w:szCs w:val="24"/>
          <w:lang w:val="id-ID"/>
        </w:rPr>
        <w:t>Silakan dilakukan import file sql tersebut ke dalam Database</w:t>
      </w:r>
      <w:r w:rsidR="00127EBA" w:rsidRPr="005431AF">
        <w:rPr>
          <w:sz w:val="24"/>
          <w:szCs w:val="24"/>
          <w:lang w:val="id-ID"/>
        </w:rPr>
        <w:t xml:space="preserve"> </w:t>
      </w:r>
      <w:r w:rsidRPr="005431AF">
        <w:rPr>
          <w:sz w:val="24"/>
          <w:szCs w:val="24"/>
          <w:lang w:val="id-ID"/>
        </w:rPr>
        <w:t>MySQL dengan command Prompt (Windows) atau terminal (Unix). Berikut langkah-langkahnya:</w:t>
      </w:r>
    </w:p>
    <w:p w14:paraId="7BBD0E3A" w14:textId="77777777" w:rsidR="00416FA9" w:rsidRPr="005431AF" w:rsidRDefault="00416FA9" w:rsidP="00416FA9">
      <w:pPr>
        <w:spacing w:before="29" w:line="356" w:lineRule="auto"/>
        <w:ind w:left="121" w:right="94" w:firstLine="721"/>
        <w:jc w:val="both"/>
        <w:rPr>
          <w:sz w:val="24"/>
          <w:szCs w:val="24"/>
          <w:lang w:val="id-ID"/>
        </w:rPr>
      </w:pPr>
    </w:p>
    <w:p w14:paraId="222A7F8B" w14:textId="4F372DC1" w:rsidR="000A2C4F" w:rsidRPr="005431AF" w:rsidRDefault="00416FA9" w:rsidP="000A2C4F">
      <w:pPr>
        <w:pStyle w:val="ListParagraph"/>
        <w:numPr>
          <w:ilvl w:val="0"/>
          <w:numId w:val="3"/>
        </w:numPr>
        <w:ind w:left="426"/>
        <w:rPr>
          <w:b/>
          <w:sz w:val="24"/>
          <w:szCs w:val="24"/>
          <w:lang w:val="id-ID"/>
        </w:rPr>
      </w:pPr>
      <w:bookmarkStart w:id="0" w:name="_Hlk111195424"/>
      <w:r w:rsidRPr="005431AF">
        <w:rPr>
          <w:b/>
          <w:sz w:val="24"/>
          <w:szCs w:val="24"/>
          <w:lang w:val="id-ID"/>
        </w:rPr>
        <w:t>Persiapan</w:t>
      </w:r>
      <w:bookmarkEnd w:id="0"/>
    </w:p>
    <w:p w14:paraId="12E31451" w14:textId="77777777" w:rsidR="000A2C4F" w:rsidRPr="005431AF" w:rsidRDefault="000A2C4F" w:rsidP="000A2C4F">
      <w:pPr>
        <w:pStyle w:val="ListParagraph"/>
        <w:ind w:left="426"/>
        <w:rPr>
          <w:b/>
          <w:sz w:val="24"/>
          <w:szCs w:val="24"/>
          <w:lang w:val="id-ID"/>
        </w:rPr>
      </w:pPr>
    </w:p>
    <w:p w14:paraId="219CCC7B" w14:textId="4392F993" w:rsidR="00416FA9" w:rsidRPr="005431AF" w:rsidRDefault="00416FA9" w:rsidP="00416FA9">
      <w:pPr>
        <w:spacing w:line="360" w:lineRule="auto"/>
        <w:ind w:right="96"/>
        <w:rPr>
          <w:sz w:val="24"/>
          <w:szCs w:val="24"/>
          <w:lang w:val="id-ID"/>
        </w:rPr>
      </w:pPr>
      <w:r w:rsidRPr="005431AF">
        <w:rPr>
          <w:sz w:val="24"/>
          <w:szCs w:val="24"/>
          <w:lang w:val="id-ID"/>
        </w:rPr>
        <w:t>Import file sql dwlatihan.sql ke dalam database MySQL.</w:t>
      </w:r>
    </w:p>
    <w:p w14:paraId="75110FFE" w14:textId="787D4980" w:rsidR="000A2C4F" w:rsidRPr="005431AF" w:rsidRDefault="000A2C4F" w:rsidP="00416FA9">
      <w:pPr>
        <w:spacing w:line="360" w:lineRule="auto"/>
        <w:ind w:right="96"/>
        <w:rPr>
          <w:sz w:val="24"/>
          <w:szCs w:val="24"/>
          <w:lang w:val="id-ID"/>
        </w:rPr>
      </w:pPr>
      <w:r w:rsidRPr="005431AF"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01D82335" wp14:editId="05B2D83B">
            <wp:simplePos x="0" y="0"/>
            <wp:positionH relativeFrom="column">
              <wp:posOffset>8890</wp:posOffset>
            </wp:positionH>
            <wp:positionV relativeFrom="paragraph">
              <wp:posOffset>13970</wp:posOffset>
            </wp:positionV>
            <wp:extent cx="4552741" cy="2965156"/>
            <wp:effectExtent l="0" t="0" r="635" b="6985"/>
            <wp:wrapNone/>
            <wp:docPr id="367" name="Picture 3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741" cy="2965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DB4D2" w14:textId="74EF7C8F" w:rsidR="00416FA9" w:rsidRPr="005431AF" w:rsidRDefault="00416FA9" w:rsidP="00416FA9">
      <w:pPr>
        <w:spacing w:line="360" w:lineRule="auto"/>
        <w:ind w:right="96"/>
        <w:rPr>
          <w:sz w:val="24"/>
          <w:szCs w:val="24"/>
          <w:lang w:val="id-ID"/>
        </w:rPr>
      </w:pPr>
    </w:p>
    <w:p w14:paraId="72DC9D32" w14:textId="77777777" w:rsidR="00416FA9" w:rsidRPr="005431AF" w:rsidRDefault="00416FA9" w:rsidP="00416FA9">
      <w:pPr>
        <w:pStyle w:val="ListParagraph"/>
        <w:spacing w:before="17" w:line="420" w:lineRule="exact"/>
        <w:ind w:left="142" w:right="99"/>
        <w:jc w:val="both"/>
        <w:rPr>
          <w:sz w:val="24"/>
          <w:szCs w:val="24"/>
          <w:lang w:val="id-ID"/>
        </w:rPr>
      </w:pPr>
    </w:p>
    <w:p w14:paraId="364F996A" w14:textId="26BD45E2" w:rsidR="000B45A9" w:rsidRPr="005431AF" w:rsidRDefault="000B45A9" w:rsidP="00030574">
      <w:pPr>
        <w:spacing w:before="4" w:line="180" w:lineRule="exact"/>
        <w:jc w:val="both"/>
        <w:rPr>
          <w:sz w:val="24"/>
          <w:szCs w:val="24"/>
          <w:lang w:val="id-ID"/>
        </w:rPr>
      </w:pPr>
    </w:p>
    <w:p w14:paraId="182C7F4B" w14:textId="77777777" w:rsidR="00E424D3" w:rsidRPr="005431AF" w:rsidRDefault="00E424D3" w:rsidP="00030574">
      <w:pPr>
        <w:spacing w:line="200" w:lineRule="exact"/>
        <w:jc w:val="both"/>
        <w:rPr>
          <w:sz w:val="24"/>
          <w:szCs w:val="24"/>
          <w:lang w:val="id-ID"/>
        </w:rPr>
        <w:sectPr w:rsidR="00E424D3" w:rsidRPr="005431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20" w:h="16860"/>
          <w:pgMar w:top="2500" w:right="1300" w:bottom="280" w:left="1320" w:header="1027" w:footer="1086" w:gutter="0"/>
          <w:cols w:space="720"/>
        </w:sectPr>
      </w:pPr>
    </w:p>
    <w:p w14:paraId="7E1C1345" w14:textId="77777777" w:rsidR="00E424D3" w:rsidRPr="005431AF" w:rsidRDefault="00E424D3" w:rsidP="00030574">
      <w:pPr>
        <w:spacing w:line="200" w:lineRule="exact"/>
        <w:jc w:val="both"/>
        <w:rPr>
          <w:sz w:val="24"/>
          <w:szCs w:val="24"/>
          <w:lang w:val="id-ID"/>
        </w:rPr>
      </w:pPr>
    </w:p>
    <w:p w14:paraId="161C32A8" w14:textId="77777777" w:rsidR="00E424D3" w:rsidRPr="005431AF" w:rsidRDefault="00E424D3" w:rsidP="00030574">
      <w:pPr>
        <w:spacing w:before="10" w:line="240" w:lineRule="exact"/>
        <w:jc w:val="both"/>
        <w:rPr>
          <w:sz w:val="24"/>
          <w:szCs w:val="24"/>
          <w:lang w:val="id-ID"/>
        </w:rPr>
      </w:pPr>
    </w:p>
    <w:p w14:paraId="02AD727B" w14:textId="77777777" w:rsidR="00355E32" w:rsidRPr="005431AF" w:rsidRDefault="00355E32" w:rsidP="00030574">
      <w:pPr>
        <w:spacing w:line="260" w:lineRule="exact"/>
        <w:ind w:right="-56"/>
        <w:jc w:val="both"/>
        <w:rPr>
          <w:b/>
          <w:position w:val="-1"/>
          <w:sz w:val="24"/>
          <w:szCs w:val="24"/>
          <w:lang w:val="id-ID"/>
        </w:rPr>
      </w:pPr>
    </w:p>
    <w:p w14:paraId="4C30D6C3" w14:textId="77777777" w:rsidR="00355E32" w:rsidRPr="005431AF" w:rsidRDefault="00355E32" w:rsidP="00030574">
      <w:pPr>
        <w:spacing w:line="260" w:lineRule="exact"/>
        <w:ind w:left="121" w:right="-56"/>
        <w:jc w:val="both"/>
        <w:rPr>
          <w:b/>
          <w:position w:val="-1"/>
          <w:sz w:val="24"/>
          <w:szCs w:val="24"/>
          <w:lang w:val="id-ID"/>
        </w:rPr>
      </w:pPr>
    </w:p>
    <w:p w14:paraId="2537F52A" w14:textId="77777777" w:rsidR="000A2C4F" w:rsidRPr="005431AF" w:rsidRDefault="000A2C4F" w:rsidP="00030574">
      <w:pPr>
        <w:spacing w:line="260" w:lineRule="exact"/>
        <w:ind w:left="121" w:right="-56"/>
        <w:jc w:val="both"/>
        <w:rPr>
          <w:b/>
          <w:position w:val="-1"/>
          <w:sz w:val="24"/>
          <w:szCs w:val="24"/>
          <w:lang w:val="id-ID"/>
        </w:rPr>
      </w:pPr>
    </w:p>
    <w:p w14:paraId="1BEEC348" w14:textId="77777777" w:rsidR="000A2C4F" w:rsidRPr="005431AF" w:rsidRDefault="000A2C4F" w:rsidP="00030574">
      <w:pPr>
        <w:spacing w:line="260" w:lineRule="exact"/>
        <w:ind w:left="121" w:right="-56"/>
        <w:jc w:val="both"/>
        <w:rPr>
          <w:b/>
          <w:position w:val="-1"/>
          <w:sz w:val="24"/>
          <w:szCs w:val="24"/>
          <w:lang w:val="id-ID"/>
        </w:rPr>
      </w:pPr>
    </w:p>
    <w:p w14:paraId="24F96ADD" w14:textId="77777777" w:rsidR="000A2C4F" w:rsidRPr="005431AF" w:rsidRDefault="000A2C4F" w:rsidP="00030574">
      <w:pPr>
        <w:spacing w:line="260" w:lineRule="exact"/>
        <w:ind w:left="121" w:right="-56"/>
        <w:jc w:val="both"/>
        <w:rPr>
          <w:b/>
          <w:position w:val="-1"/>
          <w:sz w:val="24"/>
          <w:szCs w:val="24"/>
          <w:lang w:val="id-ID"/>
        </w:rPr>
      </w:pPr>
    </w:p>
    <w:p w14:paraId="0D29C0A1" w14:textId="77777777" w:rsidR="000A2C4F" w:rsidRPr="005431AF" w:rsidRDefault="000A2C4F" w:rsidP="00030574">
      <w:pPr>
        <w:spacing w:line="260" w:lineRule="exact"/>
        <w:ind w:left="121" w:right="-56"/>
        <w:jc w:val="both"/>
        <w:rPr>
          <w:b/>
          <w:position w:val="-1"/>
          <w:sz w:val="24"/>
          <w:szCs w:val="24"/>
          <w:lang w:val="id-ID"/>
        </w:rPr>
      </w:pPr>
    </w:p>
    <w:p w14:paraId="599FA30E" w14:textId="77777777" w:rsidR="000A2C4F" w:rsidRPr="005431AF" w:rsidRDefault="000A2C4F" w:rsidP="00030574">
      <w:pPr>
        <w:spacing w:line="260" w:lineRule="exact"/>
        <w:ind w:left="121" w:right="-56"/>
        <w:jc w:val="both"/>
        <w:rPr>
          <w:b/>
          <w:position w:val="-1"/>
          <w:sz w:val="24"/>
          <w:szCs w:val="24"/>
          <w:lang w:val="id-ID"/>
        </w:rPr>
      </w:pPr>
    </w:p>
    <w:p w14:paraId="7DD67F2A" w14:textId="77777777" w:rsidR="000A2C4F" w:rsidRPr="005431AF" w:rsidRDefault="000A2C4F" w:rsidP="00030574">
      <w:pPr>
        <w:spacing w:line="260" w:lineRule="exact"/>
        <w:ind w:left="121" w:right="-56"/>
        <w:jc w:val="both"/>
        <w:rPr>
          <w:b/>
          <w:position w:val="-1"/>
          <w:sz w:val="24"/>
          <w:szCs w:val="24"/>
          <w:lang w:val="id-ID"/>
        </w:rPr>
      </w:pPr>
    </w:p>
    <w:p w14:paraId="365E8E69" w14:textId="77777777" w:rsidR="000A2C4F" w:rsidRPr="005431AF" w:rsidRDefault="000A2C4F" w:rsidP="00030574">
      <w:pPr>
        <w:spacing w:line="260" w:lineRule="exact"/>
        <w:ind w:left="121" w:right="-56"/>
        <w:jc w:val="both"/>
        <w:rPr>
          <w:b/>
          <w:position w:val="-1"/>
          <w:sz w:val="24"/>
          <w:szCs w:val="24"/>
          <w:lang w:val="id-ID"/>
        </w:rPr>
      </w:pPr>
    </w:p>
    <w:p w14:paraId="2367587D" w14:textId="77777777" w:rsidR="000A2C4F" w:rsidRPr="005431AF" w:rsidRDefault="000A2C4F" w:rsidP="00030574">
      <w:pPr>
        <w:spacing w:line="260" w:lineRule="exact"/>
        <w:ind w:left="121" w:right="-56"/>
        <w:jc w:val="both"/>
        <w:rPr>
          <w:b/>
          <w:position w:val="-1"/>
          <w:sz w:val="24"/>
          <w:szCs w:val="24"/>
          <w:lang w:val="id-ID"/>
        </w:rPr>
      </w:pPr>
    </w:p>
    <w:p w14:paraId="6DF06EBC" w14:textId="77777777" w:rsidR="00127EBA" w:rsidRPr="005431AF" w:rsidRDefault="00127EBA" w:rsidP="00030574">
      <w:pPr>
        <w:spacing w:line="260" w:lineRule="exact"/>
        <w:ind w:left="121" w:right="-56"/>
        <w:jc w:val="both"/>
        <w:rPr>
          <w:b/>
          <w:position w:val="-1"/>
          <w:sz w:val="24"/>
          <w:szCs w:val="24"/>
          <w:lang w:val="id-ID"/>
        </w:rPr>
      </w:pPr>
    </w:p>
    <w:p w14:paraId="505F6AEF" w14:textId="3BD50E58" w:rsidR="000A2C4F" w:rsidRPr="005431AF" w:rsidRDefault="000A2C4F" w:rsidP="00030574">
      <w:pPr>
        <w:spacing w:line="260" w:lineRule="exact"/>
        <w:ind w:left="121" w:right="-56"/>
        <w:jc w:val="both"/>
        <w:rPr>
          <w:b/>
          <w:position w:val="-1"/>
          <w:sz w:val="24"/>
          <w:szCs w:val="24"/>
          <w:lang w:val="id-ID"/>
        </w:rPr>
      </w:pPr>
    </w:p>
    <w:p w14:paraId="4326276F" w14:textId="37BD3816" w:rsidR="007E27A3" w:rsidRPr="005431AF" w:rsidRDefault="000A2C4F" w:rsidP="007E27A3">
      <w:pPr>
        <w:pStyle w:val="ListParagraph"/>
        <w:numPr>
          <w:ilvl w:val="0"/>
          <w:numId w:val="3"/>
        </w:numPr>
        <w:spacing w:line="260" w:lineRule="exact"/>
        <w:ind w:left="426" w:right="-56"/>
        <w:jc w:val="both"/>
        <w:rPr>
          <w:b/>
          <w:position w:val="-1"/>
          <w:sz w:val="24"/>
          <w:szCs w:val="24"/>
          <w:lang w:val="id-ID"/>
        </w:rPr>
      </w:pPr>
      <w:r w:rsidRPr="005431AF">
        <w:rPr>
          <w:b/>
          <w:position w:val="-1"/>
          <w:sz w:val="24"/>
          <w:szCs w:val="24"/>
          <w:lang w:val="id-ID"/>
        </w:rPr>
        <w:t>SQL Star Schema</w:t>
      </w:r>
    </w:p>
    <w:p w14:paraId="711D6344" w14:textId="77777777" w:rsidR="007E27A3" w:rsidRPr="005431AF" w:rsidRDefault="007E27A3" w:rsidP="007E27A3">
      <w:pPr>
        <w:pStyle w:val="ListParagraph"/>
        <w:spacing w:line="260" w:lineRule="exact"/>
        <w:ind w:left="426" w:right="-56"/>
        <w:jc w:val="both"/>
        <w:rPr>
          <w:b/>
          <w:position w:val="-1"/>
          <w:sz w:val="24"/>
          <w:szCs w:val="24"/>
          <w:lang w:val="id-ID"/>
        </w:rPr>
      </w:pPr>
    </w:p>
    <w:p w14:paraId="75A8E7B7" w14:textId="57506B03" w:rsidR="00B51842" w:rsidRPr="005431AF" w:rsidRDefault="000A2C4F" w:rsidP="007E27A3">
      <w:pPr>
        <w:pStyle w:val="ListParagraph"/>
        <w:numPr>
          <w:ilvl w:val="1"/>
          <w:numId w:val="3"/>
        </w:numPr>
        <w:spacing w:line="260" w:lineRule="exact"/>
        <w:ind w:left="709" w:right="-56"/>
        <w:jc w:val="both"/>
        <w:rPr>
          <w:b/>
          <w:position w:val="-1"/>
          <w:sz w:val="24"/>
          <w:szCs w:val="24"/>
          <w:lang w:val="id-ID"/>
        </w:rPr>
      </w:pPr>
      <w:r w:rsidRPr="005431AF">
        <w:rPr>
          <w:bCs/>
          <w:position w:val="-1"/>
          <w:sz w:val="24"/>
          <w:szCs w:val="24"/>
          <w:lang w:val="id-ID"/>
        </w:rPr>
        <w:t>Tampilkan masing-masing data pada tabel di database tersebut</w:t>
      </w:r>
      <w:r w:rsidR="00B51842" w:rsidRPr="005431AF">
        <w:rPr>
          <w:bCs/>
          <w:position w:val="-1"/>
          <w:sz w:val="24"/>
          <w:szCs w:val="24"/>
          <w:lang w:val="id-ID"/>
        </w:rPr>
        <w:t xml:space="preserve"> dengan query berikut :</w:t>
      </w:r>
    </w:p>
    <w:p w14:paraId="65432F1D" w14:textId="77777777" w:rsidR="00B51842" w:rsidRPr="005431AF" w:rsidRDefault="00B51842" w:rsidP="00B51842">
      <w:pPr>
        <w:pStyle w:val="ListParagraph"/>
        <w:spacing w:line="260" w:lineRule="exact"/>
        <w:ind w:right="-8119"/>
        <w:jc w:val="both"/>
        <w:rPr>
          <w:b/>
          <w:position w:val="-1"/>
          <w:sz w:val="24"/>
          <w:szCs w:val="24"/>
          <w:lang w:val="id-ID"/>
        </w:rPr>
      </w:pPr>
    </w:p>
    <w:p w14:paraId="0D4AD293" w14:textId="5C962CBC" w:rsidR="00B51842" w:rsidRDefault="00B51842" w:rsidP="00B51842">
      <w:pPr>
        <w:pStyle w:val="ListParagraph"/>
        <w:numPr>
          <w:ilvl w:val="0"/>
          <w:numId w:val="17"/>
        </w:num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5431AF">
        <w:rPr>
          <w:bCs/>
          <w:i/>
          <w:iCs/>
          <w:position w:val="-1"/>
          <w:sz w:val="24"/>
          <w:szCs w:val="24"/>
          <w:lang w:val="id-ID"/>
        </w:rPr>
        <w:t>s</w:t>
      </w:r>
      <w:r w:rsidR="000A2C4F" w:rsidRPr="005431AF">
        <w:rPr>
          <w:bCs/>
          <w:i/>
          <w:iCs/>
          <w:position w:val="-1"/>
          <w:sz w:val="24"/>
          <w:szCs w:val="24"/>
          <w:lang w:val="id-ID"/>
        </w:rPr>
        <w:t xml:space="preserve">elect * </w:t>
      </w:r>
      <w:r w:rsidRPr="005431AF">
        <w:rPr>
          <w:bCs/>
          <w:i/>
          <w:iCs/>
          <w:position w:val="-1"/>
          <w:sz w:val="24"/>
          <w:szCs w:val="24"/>
          <w:lang w:val="id-ID"/>
        </w:rPr>
        <w:t>f</w:t>
      </w:r>
      <w:r w:rsidR="000A2C4F" w:rsidRPr="005431AF">
        <w:rPr>
          <w:bCs/>
          <w:i/>
          <w:iCs/>
          <w:position w:val="-1"/>
          <w:sz w:val="24"/>
          <w:szCs w:val="24"/>
          <w:lang w:val="id-ID"/>
        </w:rPr>
        <w:t>rom customer</w:t>
      </w:r>
      <w:r w:rsidRPr="005431AF">
        <w:rPr>
          <w:bCs/>
          <w:i/>
          <w:iCs/>
          <w:position w:val="-1"/>
          <w:sz w:val="24"/>
          <w:szCs w:val="24"/>
          <w:lang w:val="id-ID"/>
        </w:rPr>
        <w:t>;</w:t>
      </w:r>
    </w:p>
    <w:p w14:paraId="083F104D" w14:textId="766111F1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04FA3EB2" w14:textId="0F43D4C2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3845E2C1" w14:textId="6C18DC81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10D02B44" w14:textId="7A9B0EC5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5E527433" w14:textId="29929C8F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8DA217" wp14:editId="0082985A">
            <wp:simplePos x="0" y="0"/>
            <wp:positionH relativeFrom="column">
              <wp:posOffset>477672</wp:posOffset>
            </wp:positionH>
            <wp:positionV relativeFrom="paragraph">
              <wp:posOffset>10973</wp:posOffset>
            </wp:positionV>
            <wp:extent cx="4234016" cy="3438144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016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8A40" w14:textId="1C8844A1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2477C1E7" w14:textId="21568E2A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1098B388" w14:textId="477BBDF9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32C0218C" w14:textId="77777777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5005D20A" w14:textId="456C2DCE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1ED0890A" w14:textId="0BFF24D7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6CFBEA2E" w14:textId="44246566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074D4217" w14:textId="39ED0F1F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5669FCE4" w14:textId="0A5F23AD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11C2658C" w14:textId="0F4CC53C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47F4910F" w14:textId="52ADFDAF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6C0EE306" w14:textId="226DA3E6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36D010F4" w14:textId="67273E4D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678DEBC2" w14:textId="0FC0F241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1F367259" w14:textId="086C0456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1298C11B" w14:textId="77777777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303D39AA" w14:textId="715700CC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41385663" w14:textId="2956DCCC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046146DE" w14:textId="04C4B5F8" w:rsid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4AC7B298" w14:textId="77777777" w:rsidR="00014E12" w:rsidRPr="00014E12" w:rsidRDefault="00014E12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57CFB8F5" w14:textId="12EE4B8D" w:rsidR="00B51842" w:rsidRPr="005431AF" w:rsidRDefault="00B51842" w:rsidP="00B51842">
      <w:pPr>
        <w:pStyle w:val="ListParagraph"/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768955E2" w14:textId="06665957" w:rsidR="00B51842" w:rsidRPr="00014E12" w:rsidRDefault="00B51842" w:rsidP="00B51842">
      <w:pPr>
        <w:pStyle w:val="ListParagraph"/>
        <w:numPr>
          <w:ilvl w:val="0"/>
          <w:numId w:val="17"/>
        </w:num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  <w:r w:rsidRPr="005431AF">
        <w:rPr>
          <w:bCs/>
          <w:i/>
          <w:iCs/>
          <w:position w:val="-1"/>
          <w:sz w:val="24"/>
          <w:szCs w:val="24"/>
          <w:lang w:val="id-ID"/>
        </w:rPr>
        <w:t xml:space="preserve">select * from product; </w:t>
      </w:r>
    </w:p>
    <w:p w14:paraId="4CBD0660" w14:textId="622613D9" w:rsidR="00014E12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A9AC94" wp14:editId="3C6F407F">
            <wp:simplePos x="0" y="0"/>
            <wp:positionH relativeFrom="column">
              <wp:posOffset>456413</wp:posOffset>
            </wp:positionH>
            <wp:positionV relativeFrom="paragraph">
              <wp:posOffset>148285</wp:posOffset>
            </wp:positionV>
            <wp:extent cx="4703976" cy="2565094"/>
            <wp:effectExtent l="0" t="0" r="1905" b="6985"/>
            <wp:wrapNone/>
            <wp:docPr id="36" name="Picture 3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976" cy="2565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8D88E" w14:textId="3C54C32E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77878872" w14:textId="41D4934F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1324209C" w14:textId="6C03AB27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63C9F6FE" w14:textId="561569FB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0E8F97C1" w14:textId="35BD8B39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4392E7D1" w14:textId="75D41C28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65492590" w14:textId="4232E90B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36231BC5" w14:textId="7BED270F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54006A20" w14:textId="2EF43B3F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6A91AFC2" w14:textId="72109771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018EAE75" w14:textId="59C78144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55B6E179" w14:textId="63F4C71B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40874315" w14:textId="2025422A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50680E50" w14:textId="42F9F0B9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0994C4FF" w14:textId="2B5631AC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24BC4E74" w14:textId="671A901B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01173F18" w14:textId="73DC22AE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5F2B586F" w14:textId="1CEC7D02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378471AC" w14:textId="6F0992F2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5D574858" w14:textId="787F50AD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4746EE97" w14:textId="073BE682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2006BFED" w14:textId="3DFDB180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488F6380" w14:textId="3FE903D6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6944F684" w14:textId="15B214A0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6BCDFC77" w14:textId="585B3FDD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3FADEB02" w14:textId="0E1D90E2" w:rsidR="002B7014" w:rsidRDefault="002B7014" w:rsidP="00014E12">
      <w:pPr>
        <w:pStyle w:val="ListParagraph"/>
        <w:spacing w:line="260" w:lineRule="exact"/>
        <w:ind w:left="1440" w:right="-8119"/>
        <w:jc w:val="both"/>
        <w:rPr>
          <w:bCs/>
          <w:position w:val="-1"/>
          <w:sz w:val="24"/>
          <w:szCs w:val="24"/>
          <w:lang w:val="id-ID"/>
        </w:rPr>
      </w:pPr>
    </w:p>
    <w:p w14:paraId="17F2D048" w14:textId="27A4FAC4" w:rsidR="00B51842" w:rsidRPr="002B7014" w:rsidRDefault="00B51842" w:rsidP="002B7014">
      <w:pPr>
        <w:rPr>
          <w:bCs/>
          <w:position w:val="-1"/>
          <w:sz w:val="24"/>
          <w:szCs w:val="24"/>
          <w:lang w:val="id-ID"/>
        </w:rPr>
      </w:pPr>
    </w:p>
    <w:p w14:paraId="7D21E248" w14:textId="32CA9A5E" w:rsidR="00B51842" w:rsidRDefault="00B51842" w:rsidP="00B51842">
      <w:pPr>
        <w:pStyle w:val="ListParagraph"/>
        <w:numPr>
          <w:ilvl w:val="0"/>
          <w:numId w:val="17"/>
        </w:num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5431AF">
        <w:rPr>
          <w:bCs/>
          <w:i/>
          <w:iCs/>
          <w:position w:val="-1"/>
          <w:sz w:val="24"/>
          <w:szCs w:val="24"/>
          <w:lang w:val="id-ID"/>
        </w:rPr>
        <w:t>select * from supplier;</w:t>
      </w:r>
    </w:p>
    <w:p w14:paraId="2190E25D" w14:textId="1C33D4F8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2B7014">
        <w:rPr>
          <w:noProof/>
        </w:rPr>
        <w:drawing>
          <wp:anchor distT="0" distB="0" distL="114300" distR="114300" simplePos="0" relativeHeight="251661312" behindDoc="0" locked="0" layoutInCell="1" allowOverlap="1" wp14:anchorId="19406F87" wp14:editId="6C683CC7">
            <wp:simplePos x="0" y="0"/>
            <wp:positionH relativeFrom="column">
              <wp:posOffset>376123</wp:posOffset>
            </wp:positionH>
            <wp:positionV relativeFrom="paragraph">
              <wp:posOffset>76505</wp:posOffset>
            </wp:positionV>
            <wp:extent cx="4842663" cy="2183167"/>
            <wp:effectExtent l="0" t="0" r="0" b="762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737" cy="2189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E2AC6" w14:textId="7E470EA4" w:rsidR="002B7014" w:rsidRP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53F4E396" w14:textId="76171C55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4C522A60" w14:textId="02A43CE0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692C9327" w14:textId="3B2AEA37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635F55A7" w14:textId="1F34209C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6B5B5746" w14:textId="73A31CA5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0F6AB06A" w14:textId="2E0420FD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64D39EC6" w14:textId="0E3F7EA2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1272475E" w14:textId="4528ACFA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4480C5C4" w14:textId="37E75058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13D6F4A1" w14:textId="3873703F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3FA5FDB9" w14:textId="7CEFB502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4708468A" w14:textId="5AAC543F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0C187D50" w14:textId="228C1F76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7C4BB650" w14:textId="2B6EC061" w:rsidR="00B51842" w:rsidRDefault="00B51842" w:rsidP="00B51842">
      <w:pPr>
        <w:pStyle w:val="ListParagraph"/>
        <w:numPr>
          <w:ilvl w:val="0"/>
          <w:numId w:val="17"/>
        </w:num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5431AF">
        <w:rPr>
          <w:bCs/>
          <w:i/>
          <w:iCs/>
          <w:position w:val="-1"/>
          <w:sz w:val="24"/>
          <w:szCs w:val="24"/>
          <w:lang w:val="id-ID"/>
        </w:rPr>
        <w:t>select * from orders;</w:t>
      </w:r>
    </w:p>
    <w:p w14:paraId="05F4C302" w14:textId="2028D1A6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0D53BB" wp14:editId="629D20A6">
            <wp:simplePos x="0" y="0"/>
            <wp:positionH relativeFrom="column">
              <wp:posOffset>361493</wp:posOffset>
            </wp:positionH>
            <wp:positionV relativeFrom="paragraph">
              <wp:posOffset>97638</wp:posOffset>
            </wp:positionV>
            <wp:extent cx="3365190" cy="3226003"/>
            <wp:effectExtent l="0" t="0" r="698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33" cy="3232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95909" w14:textId="4389942C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10063707" w14:textId="49BC8D46" w:rsidR="002B7014" w:rsidRP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2C4534CB" w14:textId="760723F6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0AFB9ADE" w14:textId="7170EBEB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14179C32" w14:textId="68CFED86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0BD812D6" w14:textId="7B575775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60C31ACA" w14:textId="37E797D1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4AB7FDFF" w14:textId="0F980E02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575E2B8E" w14:textId="52B9D5B4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3E48428B" w14:textId="752D9467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70A31F50" w14:textId="3CF52F7B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252B5F6C" w14:textId="0BF86EA1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54B8D966" w14:textId="5278FFC3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06F8B04A" w14:textId="0D8FAF33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5C40E05D" w14:textId="3FEC2966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61FD112F" w14:textId="44891DD4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5B4A1B1E" w14:textId="12E0A957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4FCD2D05" w14:textId="5C5E68B7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2CE416CA" w14:textId="454B02D9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69B912E6" w14:textId="7C16FA1C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18860E58" w14:textId="69E0F758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767DDFB4" w14:textId="55FBFC71" w:rsid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3F106539" w14:textId="77777777" w:rsidR="002B7014" w:rsidRPr="002B7014" w:rsidRDefault="002B7014" w:rsidP="002B7014">
      <w:p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58D7EC0A" w14:textId="58FFA232" w:rsidR="00B51842" w:rsidRDefault="00B51842" w:rsidP="00B51842">
      <w:pPr>
        <w:pStyle w:val="ListParagraph"/>
        <w:rPr>
          <w:bCs/>
          <w:i/>
          <w:iCs/>
          <w:position w:val="-1"/>
          <w:sz w:val="24"/>
          <w:szCs w:val="24"/>
          <w:lang w:val="id-ID"/>
        </w:rPr>
      </w:pPr>
    </w:p>
    <w:p w14:paraId="61FE50A6" w14:textId="7468CD23" w:rsidR="002B7014" w:rsidRDefault="002B7014" w:rsidP="00B51842">
      <w:pPr>
        <w:pStyle w:val="ListParagraph"/>
        <w:rPr>
          <w:bCs/>
          <w:i/>
          <w:iCs/>
          <w:position w:val="-1"/>
          <w:sz w:val="24"/>
          <w:szCs w:val="24"/>
          <w:lang w:val="id-ID"/>
        </w:rPr>
      </w:pPr>
    </w:p>
    <w:p w14:paraId="7392B9F0" w14:textId="5EF420B3" w:rsidR="002B7014" w:rsidRDefault="002B7014" w:rsidP="00B51842">
      <w:pPr>
        <w:pStyle w:val="ListParagraph"/>
        <w:rPr>
          <w:bCs/>
          <w:i/>
          <w:iCs/>
          <w:position w:val="-1"/>
          <w:sz w:val="24"/>
          <w:szCs w:val="24"/>
          <w:lang w:val="id-ID"/>
        </w:rPr>
      </w:pPr>
    </w:p>
    <w:p w14:paraId="56975E40" w14:textId="08079452" w:rsidR="002B7014" w:rsidRDefault="002B7014" w:rsidP="00B51842">
      <w:pPr>
        <w:pStyle w:val="ListParagraph"/>
        <w:rPr>
          <w:bCs/>
          <w:i/>
          <w:iCs/>
          <w:position w:val="-1"/>
          <w:sz w:val="24"/>
          <w:szCs w:val="24"/>
          <w:lang w:val="id-ID"/>
        </w:rPr>
      </w:pPr>
    </w:p>
    <w:p w14:paraId="25D1C3D0" w14:textId="7B51DAF9" w:rsidR="002B7014" w:rsidRDefault="002B7014" w:rsidP="00B51842">
      <w:pPr>
        <w:pStyle w:val="ListParagraph"/>
        <w:rPr>
          <w:bCs/>
          <w:i/>
          <w:iCs/>
          <w:position w:val="-1"/>
          <w:sz w:val="24"/>
          <w:szCs w:val="24"/>
          <w:lang w:val="id-ID"/>
        </w:rPr>
      </w:pPr>
    </w:p>
    <w:p w14:paraId="0E4A8F8D" w14:textId="5D71C8E5" w:rsidR="002B7014" w:rsidRDefault="002B7014" w:rsidP="00B51842">
      <w:pPr>
        <w:pStyle w:val="ListParagraph"/>
        <w:rPr>
          <w:bCs/>
          <w:i/>
          <w:iCs/>
          <w:position w:val="-1"/>
          <w:sz w:val="24"/>
          <w:szCs w:val="24"/>
          <w:lang w:val="id-ID"/>
        </w:rPr>
      </w:pPr>
    </w:p>
    <w:p w14:paraId="7134EDA1" w14:textId="168D1DAC" w:rsidR="002B7014" w:rsidRDefault="002B7014" w:rsidP="00B51842">
      <w:pPr>
        <w:pStyle w:val="ListParagraph"/>
        <w:rPr>
          <w:bCs/>
          <w:i/>
          <w:iCs/>
          <w:position w:val="-1"/>
          <w:sz w:val="24"/>
          <w:szCs w:val="24"/>
          <w:lang w:val="id-ID"/>
        </w:rPr>
      </w:pPr>
    </w:p>
    <w:p w14:paraId="3EB7FD6A" w14:textId="3381B29C" w:rsidR="002B7014" w:rsidRDefault="002B7014" w:rsidP="00B51842">
      <w:pPr>
        <w:pStyle w:val="ListParagraph"/>
        <w:rPr>
          <w:bCs/>
          <w:i/>
          <w:iCs/>
          <w:position w:val="-1"/>
          <w:sz w:val="24"/>
          <w:szCs w:val="24"/>
          <w:lang w:val="id-ID"/>
        </w:rPr>
      </w:pPr>
    </w:p>
    <w:p w14:paraId="342FF834" w14:textId="1FA3EDFC" w:rsidR="002B7014" w:rsidRPr="002B7014" w:rsidRDefault="002B7014" w:rsidP="002B7014">
      <w:pPr>
        <w:rPr>
          <w:bCs/>
          <w:position w:val="-1"/>
          <w:sz w:val="24"/>
          <w:szCs w:val="24"/>
          <w:lang w:val="en-ID"/>
        </w:rPr>
      </w:pPr>
    </w:p>
    <w:p w14:paraId="2960FFF0" w14:textId="347294D8" w:rsidR="002B7014" w:rsidRDefault="00B51842" w:rsidP="002B7014">
      <w:pPr>
        <w:pStyle w:val="ListParagraph"/>
        <w:numPr>
          <w:ilvl w:val="0"/>
          <w:numId w:val="17"/>
        </w:numPr>
        <w:spacing w:line="260" w:lineRule="exact"/>
        <w:ind w:right="-8119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5431AF">
        <w:rPr>
          <w:bCs/>
          <w:i/>
          <w:iCs/>
          <w:position w:val="-1"/>
          <w:sz w:val="24"/>
          <w:szCs w:val="24"/>
          <w:lang w:val="id-ID"/>
        </w:rPr>
        <w:t>select * from orderitem;</w:t>
      </w:r>
    </w:p>
    <w:p w14:paraId="2AC4EFCC" w14:textId="6EEDA42D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2755EB" wp14:editId="49929D6B">
            <wp:simplePos x="0" y="0"/>
            <wp:positionH relativeFrom="column">
              <wp:posOffset>697993</wp:posOffset>
            </wp:positionH>
            <wp:positionV relativeFrom="paragraph">
              <wp:posOffset>83515</wp:posOffset>
            </wp:positionV>
            <wp:extent cx="2810020" cy="27285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52" cy="2732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B72E0" w14:textId="4E7AE7FE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27EBDFCA" w14:textId="5AEB2B8D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75D4C967" w14:textId="7F3F6256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3DAC749A" w14:textId="1C021F6C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187C4628" w14:textId="729C30CA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6D08A16D" w14:textId="7F25D019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68AD58DF" w14:textId="5D3764B6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311F8411" w14:textId="211A53DF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0A1067BC" w14:textId="326842FB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64DE6D0D" w14:textId="77777777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3B1DCE2D" w14:textId="50BCC7E4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754D555C" w14:textId="26ACEA21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529EC79C" w14:textId="305C7A6C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66D15766" w14:textId="0812DFEA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5724D126" w14:textId="3A788109" w:rsidR="002B7014" w:rsidRDefault="002B7014" w:rsidP="002B7014">
      <w:pPr>
        <w:spacing w:line="260" w:lineRule="exact"/>
        <w:ind w:right="-8119"/>
        <w:jc w:val="both"/>
        <w:rPr>
          <w:bCs/>
          <w:position w:val="-1"/>
          <w:sz w:val="24"/>
          <w:szCs w:val="24"/>
          <w:lang w:val="id-ID"/>
        </w:rPr>
      </w:pPr>
    </w:p>
    <w:p w14:paraId="41ACED33" w14:textId="2DC04510" w:rsidR="007E27A3" w:rsidRDefault="007E27A3" w:rsidP="007E27A3">
      <w:pPr>
        <w:pStyle w:val="ListParagraph"/>
        <w:rPr>
          <w:bCs/>
          <w:i/>
          <w:iCs/>
          <w:position w:val="-1"/>
          <w:sz w:val="24"/>
          <w:szCs w:val="24"/>
          <w:lang w:val="id-ID"/>
        </w:rPr>
      </w:pPr>
    </w:p>
    <w:p w14:paraId="44265440" w14:textId="77777777" w:rsidR="002B7014" w:rsidRPr="005431AF" w:rsidRDefault="002B7014" w:rsidP="007E27A3">
      <w:pPr>
        <w:pStyle w:val="ListParagraph"/>
        <w:rPr>
          <w:bCs/>
          <w:i/>
          <w:iCs/>
          <w:position w:val="-1"/>
          <w:sz w:val="24"/>
          <w:szCs w:val="24"/>
          <w:lang w:val="id-ID"/>
        </w:rPr>
      </w:pPr>
    </w:p>
    <w:p w14:paraId="14562865" w14:textId="719E9406" w:rsidR="00C00952" w:rsidRPr="002B7014" w:rsidRDefault="007E27A3" w:rsidP="002B7014">
      <w:pPr>
        <w:pStyle w:val="ListParagraph"/>
        <w:numPr>
          <w:ilvl w:val="1"/>
          <w:numId w:val="3"/>
        </w:numPr>
        <w:spacing w:line="360" w:lineRule="auto"/>
        <w:ind w:left="709" w:right="-57" w:hanging="357"/>
        <w:contextualSpacing w:val="0"/>
        <w:jc w:val="both"/>
        <w:rPr>
          <w:b/>
          <w:position w:val="-1"/>
          <w:sz w:val="24"/>
          <w:szCs w:val="24"/>
          <w:lang w:val="id-ID"/>
        </w:rPr>
      </w:pPr>
      <w:r w:rsidRPr="00F5267C">
        <w:rPr>
          <w:bCs/>
          <w:position w:val="-1"/>
          <w:sz w:val="24"/>
          <w:szCs w:val="24"/>
          <w:lang w:val="id-ID"/>
        </w:rPr>
        <w:t>Tampilkan daftar nama dan kota dari customer beserta produk yang dipesan</w:t>
      </w:r>
      <w:r w:rsidR="00A84323" w:rsidRPr="00F5267C">
        <w:rPr>
          <w:bCs/>
          <w:position w:val="-1"/>
          <w:sz w:val="24"/>
          <w:szCs w:val="24"/>
          <w:lang w:val="id-ID"/>
        </w:rPr>
        <w:t xml:space="preserve"> dan nomor </w:t>
      </w:r>
      <w:r w:rsidR="00F5267C" w:rsidRPr="00F5267C">
        <w:rPr>
          <w:bCs/>
          <w:position w:val="-1"/>
          <w:sz w:val="24"/>
          <w:szCs w:val="24"/>
          <w:lang w:val="id-ID"/>
        </w:rPr>
        <w:t xml:space="preserve">serta </w:t>
      </w:r>
      <w:r w:rsidR="00A84323" w:rsidRPr="00F5267C">
        <w:rPr>
          <w:bCs/>
          <w:position w:val="-1"/>
          <w:sz w:val="24"/>
          <w:szCs w:val="24"/>
          <w:lang w:val="id-ID"/>
        </w:rPr>
        <w:t>tgl pesanan</w:t>
      </w:r>
      <w:r w:rsidR="00B93373" w:rsidRPr="00F5267C">
        <w:rPr>
          <w:bCs/>
          <w:position w:val="-1"/>
          <w:sz w:val="24"/>
          <w:szCs w:val="24"/>
          <w:lang w:val="id-ID"/>
        </w:rPr>
        <w:t>.</w:t>
      </w:r>
      <w:r w:rsidR="00F5267C" w:rsidRPr="00F5267C">
        <w:rPr>
          <w:bCs/>
          <w:position w:val="-1"/>
          <w:sz w:val="24"/>
          <w:szCs w:val="24"/>
          <w:lang w:val="id-ID"/>
        </w:rPr>
        <w:t xml:space="preserve"> </w:t>
      </w:r>
      <w:r w:rsidRPr="00F5267C">
        <w:rPr>
          <w:bCs/>
          <w:position w:val="-1"/>
          <w:sz w:val="24"/>
          <w:szCs w:val="24"/>
          <w:lang w:val="id-ID"/>
        </w:rPr>
        <w:t xml:space="preserve"> </w:t>
      </w:r>
    </w:p>
    <w:p w14:paraId="54EAA0DA" w14:textId="77777777" w:rsidR="00C00952" w:rsidRPr="00C00952" w:rsidRDefault="00C00952" w:rsidP="00C00952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C00952">
        <w:rPr>
          <w:bCs/>
          <w:i/>
          <w:iCs/>
          <w:position w:val="-1"/>
          <w:sz w:val="24"/>
          <w:szCs w:val="24"/>
          <w:lang w:val="id-ID"/>
        </w:rPr>
        <w:t xml:space="preserve">SELECT </w:t>
      </w:r>
    </w:p>
    <w:p w14:paraId="48299CA4" w14:textId="77777777" w:rsidR="00C00952" w:rsidRPr="00C00952" w:rsidRDefault="00C00952" w:rsidP="00C00952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C00952">
        <w:rPr>
          <w:bCs/>
          <w:i/>
          <w:iCs/>
          <w:position w:val="-1"/>
          <w:sz w:val="24"/>
          <w:szCs w:val="24"/>
          <w:lang w:val="id-ID"/>
        </w:rPr>
        <w:t>CONCAT(customer.FirstName, ' ' , customer.LastName) AS nama,</w:t>
      </w:r>
    </w:p>
    <w:p w14:paraId="7F6B2A6C" w14:textId="77777777" w:rsidR="00C00952" w:rsidRPr="00C00952" w:rsidRDefault="00C00952" w:rsidP="00C00952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C00952">
        <w:rPr>
          <w:bCs/>
          <w:i/>
          <w:iCs/>
          <w:position w:val="-1"/>
          <w:sz w:val="24"/>
          <w:szCs w:val="24"/>
          <w:lang w:val="id-ID"/>
        </w:rPr>
        <w:t xml:space="preserve">customer.city AS kota, orders.OrderNumber, orders.OrderDate, product.ProductName </w:t>
      </w:r>
    </w:p>
    <w:p w14:paraId="4D47722F" w14:textId="77777777" w:rsidR="00C00952" w:rsidRPr="00C00952" w:rsidRDefault="00C00952" w:rsidP="00C00952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C00952">
        <w:rPr>
          <w:bCs/>
          <w:i/>
          <w:iCs/>
          <w:position w:val="-1"/>
          <w:sz w:val="24"/>
          <w:szCs w:val="24"/>
          <w:lang w:val="id-ID"/>
        </w:rPr>
        <w:t xml:space="preserve">FROM customer </w:t>
      </w:r>
    </w:p>
    <w:p w14:paraId="48F46624" w14:textId="77777777" w:rsidR="00C00952" w:rsidRPr="00C00952" w:rsidRDefault="00C00952" w:rsidP="00C00952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C00952">
        <w:rPr>
          <w:bCs/>
          <w:i/>
          <w:iCs/>
          <w:position w:val="-1"/>
          <w:sz w:val="24"/>
          <w:szCs w:val="24"/>
          <w:lang w:val="id-ID"/>
        </w:rPr>
        <w:t xml:space="preserve">INNER JOIN orders ON customer.Id=orders.CustomerId </w:t>
      </w:r>
    </w:p>
    <w:p w14:paraId="62FF5096" w14:textId="77777777" w:rsidR="00C00952" w:rsidRPr="00C00952" w:rsidRDefault="00C00952" w:rsidP="00C00952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C00952">
        <w:rPr>
          <w:bCs/>
          <w:i/>
          <w:iCs/>
          <w:position w:val="-1"/>
          <w:sz w:val="24"/>
          <w:szCs w:val="24"/>
          <w:lang w:val="id-ID"/>
        </w:rPr>
        <w:t>INNER JOIN orderitem ON orders.Id=orderitem.OrderId</w:t>
      </w:r>
    </w:p>
    <w:p w14:paraId="32F5B014" w14:textId="1367F9EC" w:rsidR="002B7014" w:rsidRPr="00150585" w:rsidRDefault="00C00952" w:rsidP="00150585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C00952">
        <w:rPr>
          <w:bCs/>
          <w:i/>
          <w:iCs/>
          <w:position w:val="-1"/>
          <w:sz w:val="24"/>
          <w:szCs w:val="24"/>
          <w:lang w:val="id-ID"/>
        </w:rPr>
        <w:t>INNER JOIN product ON product.Id=orderitem.ProductId;</w:t>
      </w:r>
    </w:p>
    <w:p w14:paraId="7DB7FB4F" w14:textId="73E590E9" w:rsidR="002B7014" w:rsidRPr="00150585" w:rsidRDefault="00150585" w:rsidP="00C00952">
      <w:pPr>
        <w:pStyle w:val="ListParagraph"/>
        <w:spacing w:line="360" w:lineRule="auto"/>
        <w:ind w:left="709" w:right="-57"/>
        <w:jc w:val="both"/>
        <w:rPr>
          <w:bCs/>
          <w:position w:val="-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8F5329B" wp14:editId="294C293E">
            <wp:extent cx="4401413" cy="244057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377" cy="244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1A45" w14:textId="1393B3C4" w:rsidR="002B7014" w:rsidRDefault="002B7014" w:rsidP="00C00952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4CEFEE9E" w14:textId="77777777" w:rsidR="007E27A3" w:rsidRPr="00150585" w:rsidRDefault="007E27A3" w:rsidP="00150585">
      <w:pPr>
        <w:spacing w:line="260" w:lineRule="exact"/>
        <w:ind w:right="-56"/>
        <w:jc w:val="both"/>
        <w:rPr>
          <w:b/>
          <w:position w:val="-1"/>
          <w:sz w:val="24"/>
          <w:szCs w:val="24"/>
          <w:lang w:val="id-ID"/>
        </w:rPr>
      </w:pPr>
    </w:p>
    <w:p w14:paraId="40E83B1D" w14:textId="053C8581" w:rsidR="007E27A3" w:rsidRPr="00C00952" w:rsidRDefault="00B93373" w:rsidP="00F5267C">
      <w:pPr>
        <w:pStyle w:val="ListParagraph"/>
        <w:numPr>
          <w:ilvl w:val="1"/>
          <w:numId w:val="3"/>
        </w:numPr>
        <w:spacing w:line="360" w:lineRule="auto"/>
        <w:ind w:left="709" w:right="-57" w:hanging="357"/>
        <w:contextualSpacing w:val="0"/>
        <w:jc w:val="both"/>
        <w:rPr>
          <w:b/>
          <w:position w:val="-1"/>
          <w:sz w:val="24"/>
          <w:szCs w:val="24"/>
          <w:lang w:val="id-ID"/>
        </w:rPr>
      </w:pPr>
      <w:r w:rsidRPr="00952FD3">
        <w:rPr>
          <w:bCs/>
          <w:position w:val="-1"/>
          <w:sz w:val="24"/>
          <w:szCs w:val="24"/>
          <w:lang w:val="id-ID"/>
        </w:rPr>
        <w:t>Tunjukkan hasil pemesanan setiap bulan pada tahun 2019</w:t>
      </w:r>
      <w:r w:rsidR="00931911" w:rsidRPr="00952FD3">
        <w:rPr>
          <w:bCs/>
          <w:position w:val="-1"/>
          <w:sz w:val="24"/>
          <w:szCs w:val="24"/>
          <w:lang w:val="id-ID"/>
        </w:rPr>
        <w:t xml:space="preserve"> dikelompokan dari nomor order</w:t>
      </w:r>
      <w:r w:rsidRPr="00952FD3">
        <w:rPr>
          <w:bCs/>
          <w:position w:val="-1"/>
          <w:sz w:val="24"/>
          <w:szCs w:val="24"/>
          <w:lang w:val="id-ID"/>
        </w:rPr>
        <w:t>.</w:t>
      </w:r>
    </w:p>
    <w:p w14:paraId="7DDA5BE2" w14:textId="3D03EBE1" w:rsidR="00C00952" w:rsidRDefault="00C00952" w:rsidP="00C00952">
      <w:pPr>
        <w:pStyle w:val="ListParagraph"/>
        <w:spacing w:line="260" w:lineRule="exact"/>
        <w:ind w:left="709" w:right="-56"/>
        <w:jc w:val="both"/>
        <w:rPr>
          <w:bCs/>
          <w:position w:val="-1"/>
          <w:sz w:val="24"/>
          <w:szCs w:val="24"/>
          <w:lang w:val="id-ID"/>
        </w:rPr>
      </w:pPr>
    </w:p>
    <w:p w14:paraId="0F4DF1EE" w14:textId="77777777" w:rsidR="00F5267C" w:rsidRPr="00F5267C" w:rsidRDefault="00F5267C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F5267C">
        <w:rPr>
          <w:bCs/>
          <w:i/>
          <w:iCs/>
          <w:position w:val="-1"/>
          <w:sz w:val="24"/>
          <w:szCs w:val="24"/>
          <w:lang w:val="id-ID"/>
        </w:rPr>
        <w:t xml:space="preserve">SELECT month(orders.OrderDate) AS bulan, </w:t>
      </w:r>
    </w:p>
    <w:p w14:paraId="3C46F2CE" w14:textId="77777777" w:rsidR="00F5267C" w:rsidRPr="00F5267C" w:rsidRDefault="00F5267C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F5267C">
        <w:rPr>
          <w:bCs/>
          <w:i/>
          <w:iCs/>
          <w:position w:val="-1"/>
          <w:sz w:val="24"/>
          <w:szCs w:val="24"/>
          <w:lang w:val="id-ID"/>
        </w:rPr>
        <w:t>year(orders.OrderDate) AS tahun,orders.OrderNumber, orders.OrderDate,</w:t>
      </w:r>
    </w:p>
    <w:p w14:paraId="08DD9D49" w14:textId="77777777" w:rsidR="00F5267C" w:rsidRPr="00F5267C" w:rsidRDefault="00F5267C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F5267C">
        <w:rPr>
          <w:bCs/>
          <w:i/>
          <w:iCs/>
          <w:position w:val="-1"/>
          <w:sz w:val="24"/>
          <w:szCs w:val="24"/>
          <w:lang w:val="id-ID"/>
        </w:rPr>
        <w:t>sum(orders.TotalAmount) AS totalorder</w:t>
      </w:r>
    </w:p>
    <w:p w14:paraId="38E7A1D5" w14:textId="77777777" w:rsidR="00F5267C" w:rsidRPr="00F5267C" w:rsidRDefault="00F5267C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F5267C">
        <w:rPr>
          <w:bCs/>
          <w:i/>
          <w:iCs/>
          <w:position w:val="-1"/>
          <w:sz w:val="24"/>
          <w:szCs w:val="24"/>
          <w:lang w:val="id-ID"/>
        </w:rPr>
        <w:t xml:space="preserve">FROM orders </w:t>
      </w:r>
    </w:p>
    <w:p w14:paraId="29383794" w14:textId="77777777" w:rsidR="00F5267C" w:rsidRPr="00F5267C" w:rsidRDefault="00F5267C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F5267C">
        <w:rPr>
          <w:bCs/>
          <w:i/>
          <w:iCs/>
          <w:position w:val="-1"/>
          <w:sz w:val="24"/>
          <w:szCs w:val="24"/>
          <w:lang w:val="id-ID"/>
        </w:rPr>
        <w:t>INNER JOIN orderitem ON orders.Id=orderitem.OrderId</w:t>
      </w:r>
    </w:p>
    <w:p w14:paraId="6CB90261" w14:textId="77777777" w:rsidR="00F5267C" w:rsidRPr="00F5267C" w:rsidRDefault="00F5267C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F5267C">
        <w:rPr>
          <w:bCs/>
          <w:i/>
          <w:iCs/>
          <w:position w:val="-1"/>
          <w:sz w:val="24"/>
          <w:szCs w:val="24"/>
          <w:lang w:val="id-ID"/>
        </w:rPr>
        <w:t xml:space="preserve">INNER JOIN product ON product.Id=orderitem.ProductId </w:t>
      </w:r>
    </w:p>
    <w:p w14:paraId="109D265F" w14:textId="77777777" w:rsidR="00F5267C" w:rsidRPr="00F5267C" w:rsidRDefault="00F5267C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F5267C">
        <w:rPr>
          <w:bCs/>
          <w:i/>
          <w:iCs/>
          <w:position w:val="-1"/>
          <w:sz w:val="24"/>
          <w:szCs w:val="24"/>
          <w:lang w:val="id-ID"/>
        </w:rPr>
        <w:t xml:space="preserve">GROUP BY orders.OrderNumber </w:t>
      </w:r>
    </w:p>
    <w:p w14:paraId="5A7CFD77" w14:textId="16EFFBE8" w:rsidR="00C00952" w:rsidRDefault="00F5267C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F5267C">
        <w:rPr>
          <w:bCs/>
          <w:i/>
          <w:iCs/>
          <w:position w:val="-1"/>
          <w:sz w:val="24"/>
          <w:szCs w:val="24"/>
          <w:lang w:val="id-ID"/>
        </w:rPr>
        <w:t>ORDER BY orders.OrderNumber ASC;</w:t>
      </w:r>
    </w:p>
    <w:p w14:paraId="0F9FA782" w14:textId="7AE9F0DA" w:rsidR="00150585" w:rsidRDefault="00150585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</w:p>
    <w:p w14:paraId="7BC9D819" w14:textId="530B0DBF" w:rsidR="00150585" w:rsidRPr="00150585" w:rsidRDefault="00150585" w:rsidP="00F5267C">
      <w:pPr>
        <w:pStyle w:val="ListParagraph"/>
        <w:spacing w:line="360" w:lineRule="auto"/>
        <w:ind w:left="709" w:right="-57"/>
        <w:jc w:val="both"/>
        <w:rPr>
          <w:bCs/>
          <w:position w:val="-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A1B4AA6" wp14:editId="39A26786">
            <wp:extent cx="3345220" cy="3006548"/>
            <wp:effectExtent l="0" t="0" r="7620" b="3810"/>
            <wp:docPr id="42" name="Picture 4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8273" cy="30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D8A9" w14:textId="77777777" w:rsidR="00B93373" w:rsidRPr="00952FD3" w:rsidRDefault="00B93373" w:rsidP="00A8093C">
      <w:pPr>
        <w:rPr>
          <w:bCs/>
          <w:position w:val="-1"/>
          <w:sz w:val="24"/>
          <w:szCs w:val="24"/>
          <w:lang w:val="id-ID"/>
        </w:rPr>
      </w:pPr>
    </w:p>
    <w:p w14:paraId="4A35B2EC" w14:textId="4356123B" w:rsidR="00B93373" w:rsidRDefault="00B93373" w:rsidP="007E27A3">
      <w:pPr>
        <w:pStyle w:val="ListParagraph"/>
        <w:numPr>
          <w:ilvl w:val="1"/>
          <w:numId w:val="3"/>
        </w:numPr>
        <w:spacing w:line="260" w:lineRule="exact"/>
        <w:ind w:left="709" w:right="-56"/>
        <w:jc w:val="both"/>
        <w:rPr>
          <w:bCs/>
          <w:position w:val="-1"/>
          <w:sz w:val="24"/>
          <w:szCs w:val="24"/>
          <w:lang w:val="id-ID"/>
        </w:rPr>
      </w:pPr>
      <w:r w:rsidRPr="00952FD3">
        <w:rPr>
          <w:bCs/>
          <w:position w:val="-1"/>
          <w:sz w:val="24"/>
          <w:szCs w:val="24"/>
          <w:lang w:val="id-ID"/>
        </w:rPr>
        <w:t>Dimana lokasi negara pemesan tertinggi.</w:t>
      </w:r>
    </w:p>
    <w:p w14:paraId="58063C05" w14:textId="02397CD0" w:rsidR="00F5267C" w:rsidRDefault="00F5267C" w:rsidP="00F5267C">
      <w:pPr>
        <w:pStyle w:val="ListParagraph"/>
        <w:spacing w:line="260" w:lineRule="exact"/>
        <w:ind w:left="709" w:right="-56"/>
        <w:jc w:val="both"/>
        <w:rPr>
          <w:bCs/>
          <w:position w:val="-1"/>
          <w:sz w:val="24"/>
          <w:szCs w:val="24"/>
          <w:lang w:val="id-ID"/>
        </w:rPr>
      </w:pPr>
    </w:p>
    <w:p w14:paraId="747B51CA" w14:textId="77777777" w:rsidR="00F5267C" w:rsidRPr="00F5267C" w:rsidRDefault="00F5267C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F5267C">
        <w:rPr>
          <w:bCs/>
          <w:i/>
          <w:iCs/>
          <w:position w:val="-1"/>
          <w:sz w:val="24"/>
          <w:szCs w:val="24"/>
          <w:lang w:val="id-ID"/>
        </w:rPr>
        <w:t>SELECT customer.Country as negara,</w:t>
      </w:r>
    </w:p>
    <w:p w14:paraId="39FDB62F" w14:textId="77777777" w:rsidR="00F5267C" w:rsidRPr="00F5267C" w:rsidRDefault="00F5267C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F5267C">
        <w:rPr>
          <w:bCs/>
          <w:i/>
          <w:iCs/>
          <w:position w:val="-1"/>
          <w:sz w:val="24"/>
          <w:szCs w:val="24"/>
          <w:lang w:val="id-ID"/>
        </w:rPr>
        <w:t xml:space="preserve">       SUM(orders.TotalAmount) as totalorder</w:t>
      </w:r>
    </w:p>
    <w:p w14:paraId="5542F008" w14:textId="77777777" w:rsidR="00F5267C" w:rsidRPr="00F5267C" w:rsidRDefault="00F5267C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F5267C">
        <w:rPr>
          <w:bCs/>
          <w:i/>
          <w:iCs/>
          <w:position w:val="-1"/>
          <w:sz w:val="24"/>
          <w:szCs w:val="24"/>
          <w:lang w:val="id-ID"/>
        </w:rPr>
        <w:t>FROM customer INNER JOIN orders ON customer.Id=orders.CustomerId</w:t>
      </w:r>
    </w:p>
    <w:p w14:paraId="03FF3D46" w14:textId="77777777" w:rsidR="00F5267C" w:rsidRPr="00F5267C" w:rsidRDefault="00F5267C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F5267C">
        <w:rPr>
          <w:bCs/>
          <w:i/>
          <w:iCs/>
          <w:position w:val="-1"/>
          <w:sz w:val="24"/>
          <w:szCs w:val="24"/>
          <w:lang w:val="id-ID"/>
        </w:rPr>
        <w:t>GROUP BY customer.Country</w:t>
      </w:r>
    </w:p>
    <w:p w14:paraId="7275E7BD" w14:textId="6F96B150" w:rsidR="00F5267C" w:rsidRDefault="00F5267C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 w:rsidRPr="00F5267C">
        <w:rPr>
          <w:bCs/>
          <w:i/>
          <w:iCs/>
          <w:position w:val="-1"/>
          <w:sz w:val="24"/>
          <w:szCs w:val="24"/>
          <w:lang w:val="id-ID"/>
        </w:rPr>
        <w:t>ORDER BY totalorder desc</w:t>
      </w:r>
    </w:p>
    <w:p w14:paraId="69C13763" w14:textId="3476B97E" w:rsidR="00150585" w:rsidRPr="00150585" w:rsidRDefault="00150585" w:rsidP="00150585">
      <w:pPr>
        <w:spacing w:line="360" w:lineRule="auto"/>
        <w:ind w:right="-57"/>
        <w:jc w:val="both"/>
        <w:rPr>
          <w:bCs/>
          <w:position w:val="-1"/>
          <w:sz w:val="24"/>
          <w:szCs w:val="24"/>
          <w:lang w:val="id-ID"/>
        </w:rPr>
      </w:pPr>
    </w:p>
    <w:p w14:paraId="49B6D929" w14:textId="0787F05B" w:rsidR="00150585" w:rsidRPr="00F5267C" w:rsidRDefault="00150585" w:rsidP="00F5267C">
      <w:pPr>
        <w:pStyle w:val="ListParagraph"/>
        <w:spacing w:line="360" w:lineRule="auto"/>
        <w:ind w:left="709" w:right="-57"/>
        <w:jc w:val="both"/>
        <w:rPr>
          <w:bCs/>
          <w:i/>
          <w:iCs/>
          <w:position w:val="-1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51C9872" wp14:editId="671E3FD6">
            <wp:extent cx="3561131" cy="3236836"/>
            <wp:effectExtent l="0" t="0" r="1270" b="190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0389" cy="324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93D3" w14:textId="77777777" w:rsidR="00F5267C" w:rsidRPr="00150585" w:rsidRDefault="00F5267C" w:rsidP="00150585">
      <w:pPr>
        <w:rPr>
          <w:bCs/>
          <w:position w:val="-1"/>
          <w:sz w:val="24"/>
          <w:szCs w:val="24"/>
          <w:lang w:val="id-ID"/>
        </w:rPr>
      </w:pPr>
    </w:p>
    <w:p w14:paraId="466DA408" w14:textId="78FB8536" w:rsidR="00B93373" w:rsidRPr="00470A14" w:rsidRDefault="00F5267C" w:rsidP="00150585">
      <w:pPr>
        <w:pStyle w:val="ListParagraph"/>
        <w:numPr>
          <w:ilvl w:val="1"/>
          <w:numId w:val="3"/>
        </w:numPr>
        <w:spacing w:line="360" w:lineRule="auto"/>
        <w:ind w:left="709" w:right="-57" w:hanging="357"/>
        <w:jc w:val="both"/>
        <w:rPr>
          <w:bCs/>
          <w:position w:val="-1"/>
          <w:sz w:val="24"/>
          <w:szCs w:val="24"/>
          <w:lang w:val="id-ID"/>
        </w:rPr>
      </w:pPr>
      <w:r w:rsidRPr="00470A14">
        <w:rPr>
          <w:rStyle w:val="fontstyle01"/>
          <w:rFonts w:eastAsiaTheme="minorEastAsia"/>
          <w:lang w:val="id-ID"/>
        </w:rPr>
        <w:t xml:space="preserve">Selanjutnya kalian dapat </w:t>
      </w:r>
      <w:r w:rsidR="00150585" w:rsidRPr="00470A14">
        <w:rPr>
          <w:rStyle w:val="fontstyle01"/>
          <w:rFonts w:eastAsiaTheme="minorEastAsia"/>
          <w:lang w:val="id-ID"/>
        </w:rPr>
        <w:t>telusuri</w:t>
      </w:r>
      <w:r w:rsidRPr="00470A14">
        <w:rPr>
          <w:rStyle w:val="fontstyle01"/>
          <w:rFonts w:eastAsiaTheme="minorEastAsia"/>
          <w:lang w:val="id-ID"/>
        </w:rPr>
        <w:t xml:space="preserve"> lebih lanjut mengenai </w:t>
      </w:r>
      <w:r w:rsidR="00150585" w:rsidRPr="00470A14">
        <w:rPr>
          <w:rStyle w:val="fontstyle01"/>
          <w:rFonts w:eastAsiaTheme="minorEastAsia"/>
          <w:lang w:val="id-ID"/>
        </w:rPr>
        <w:t>perintah-perintah query SQL dengan beberapa sintaks yang bisa digunakan seperti join table, order, limit, group dan lain sebagainya untuk mendapatkan informasi dari database dengan star schema</w:t>
      </w:r>
      <w:r w:rsidRPr="00470A14">
        <w:rPr>
          <w:rStyle w:val="fontstyle01"/>
          <w:rFonts w:eastAsiaTheme="minorEastAsia"/>
          <w:lang w:val="id-ID"/>
        </w:rPr>
        <w:t>.</w:t>
      </w:r>
      <w:r w:rsidR="00150585" w:rsidRPr="00470A14">
        <w:rPr>
          <w:rStyle w:val="fontstyle01"/>
          <w:rFonts w:eastAsiaTheme="minorEastAsia"/>
          <w:lang w:val="id-ID"/>
        </w:rPr>
        <w:t xml:space="preserve"> Misalnya : </w:t>
      </w:r>
      <w:r w:rsidR="00B93373" w:rsidRPr="00470A14">
        <w:rPr>
          <w:bCs/>
          <w:position w:val="-1"/>
          <w:sz w:val="24"/>
          <w:szCs w:val="24"/>
          <w:lang w:val="id-ID"/>
        </w:rPr>
        <w:t>Produk apa yang paling banyak dipesan</w:t>
      </w:r>
      <w:r w:rsidR="00150585" w:rsidRPr="00470A14">
        <w:rPr>
          <w:bCs/>
          <w:position w:val="-1"/>
          <w:sz w:val="24"/>
          <w:szCs w:val="24"/>
          <w:lang w:val="id-ID"/>
        </w:rPr>
        <w:t xml:space="preserve">, </w:t>
      </w:r>
      <w:r w:rsidR="00470A14" w:rsidRPr="00470A14">
        <w:rPr>
          <w:bCs/>
          <w:position w:val="-1"/>
          <w:sz w:val="24"/>
          <w:szCs w:val="24"/>
          <w:lang w:val="id-ID"/>
        </w:rPr>
        <w:t>Berapa jumlah total order dari customer pada negara tertentu, dan lain-lain.</w:t>
      </w:r>
    </w:p>
    <w:p w14:paraId="0954D826" w14:textId="77777777" w:rsidR="00B93373" w:rsidRPr="005431AF" w:rsidRDefault="00B93373" w:rsidP="00B93373">
      <w:pPr>
        <w:pStyle w:val="ListParagraph"/>
        <w:rPr>
          <w:b/>
          <w:position w:val="-1"/>
          <w:sz w:val="24"/>
          <w:szCs w:val="24"/>
          <w:lang w:val="id-ID"/>
        </w:rPr>
      </w:pPr>
    </w:p>
    <w:p w14:paraId="47025CBE" w14:textId="77777777" w:rsidR="00B51842" w:rsidRPr="005431AF" w:rsidRDefault="00B51842" w:rsidP="00470A14">
      <w:pPr>
        <w:spacing w:line="260" w:lineRule="exact"/>
        <w:ind w:right="-56"/>
        <w:jc w:val="both"/>
        <w:rPr>
          <w:b/>
          <w:position w:val="-1"/>
          <w:sz w:val="24"/>
          <w:szCs w:val="24"/>
          <w:lang w:val="id-ID"/>
        </w:rPr>
      </w:pPr>
    </w:p>
    <w:p w14:paraId="52D022C8" w14:textId="18CB36CF" w:rsidR="00E424D3" w:rsidRPr="005431AF" w:rsidRDefault="00000000" w:rsidP="00030574">
      <w:pPr>
        <w:spacing w:line="260" w:lineRule="exact"/>
        <w:ind w:left="121" w:right="-56"/>
        <w:jc w:val="both"/>
        <w:rPr>
          <w:sz w:val="24"/>
          <w:szCs w:val="24"/>
          <w:lang w:val="id-ID"/>
        </w:rPr>
      </w:pPr>
      <w:r w:rsidRPr="005431AF">
        <w:rPr>
          <w:b/>
          <w:position w:val="-1"/>
          <w:sz w:val="24"/>
          <w:szCs w:val="24"/>
          <w:lang w:val="id-ID"/>
        </w:rPr>
        <w:t>Referensi</w:t>
      </w:r>
    </w:p>
    <w:p w14:paraId="417CDEC4" w14:textId="77777777" w:rsidR="000A2C4F" w:rsidRPr="005431AF" w:rsidRDefault="000A2C4F" w:rsidP="00030574">
      <w:pPr>
        <w:spacing w:before="29"/>
        <w:jc w:val="both"/>
        <w:rPr>
          <w:sz w:val="24"/>
          <w:szCs w:val="24"/>
          <w:lang w:val="id-ID"/>
        </w:rPr>
      </w:pPr>
    </w:p>
    <w:p w14:paraId="07888D42" w14:textId="4BF082C0" w:rsidR="008A4EC2" w:rsidRDefault="00000000" w:rsidP="00030574">
      <w:pPr>
        <w:pStyle w:val="ListParagraph"/>
        <w:numPr>
          <w:ilvl w:val="1"/>
          <w:numId w:val="9"/>
        </w:numPr>
        <w:ind w:left="851"/>
        <w:jc w:val="both"/>
        <w:rPr>
          <w:color w:val="000000" w:themeColor="text1"/>
          <w:sz w:val="24"/>
          <w:szCs w:val="24"/>
          <w:u w:val="single"/>
          <w:lang w:val="id-ID"/>
        </w:rPr>
      </w:pPr>
      <w:hyperlink r:id="rId25" w:history="1">
        <w:r w:rsidR="008A4EC2" w:rsidRPr="00844889">
          <w:rPr>
            <w:rStyle w:val="Hyperlink"/>
            <w:sz w:val="24"/>
            <w:szCs w:val="24"/>
            <w:lang w:val="id-ID"/>
          </w:rPr>
          <w:t>https://www.mysql.com/</w:t>
        </w:r>
      </w:hyperlink>
    </w:p>
    <w:p w14:paraId="576D981D" w14:textId="3654EBCC" w:rsidR="00000FD4" w:rsidRPr="008A4EC2" w:rsidRDefault="00000000" w:rsidP="008A4EC2">
      <w:pPr>
        <w:pStyle w:val="ListParagraph"/>
        <w:numPr>
          <w:ilvl w:val="1"/>
          <w:numId w:val="9"/>
        </w:numPr>
        <w:ind w:left="851"/>
        <w:jc w:val="both"/>
        <w:rPr>
          <w:color w:val="000000" w:themeColor="text1"/>
          <w:sz w:val="24"/>
          <w:szCs w:val="24"/>
          <w:u w:val="single"/>
          <w:lang w:val="id-ID"/>
        </w:rPr>
      </w:pPr>
      <w:hyperlink r:id="rId26" w:history="1">
        <w:r w:rsidR="008A4EC2" w:rsidRPr="00844889">
          <w:rPr>
            <w:rStyle w:val="Hyperlink"/>
            <w:sz w:val="24"/>
            <w:szCs w:val="24"/>
            <w:lang w:val="id-ID"/>
          </w:rPr>
          <w:t>https://www.mysqltutorial.org/</w:t>
        </w:r>
      </w:hyperlink>
    </w:p>
    <w:p w14:paraId="660CF3E1" w14:textId="49C20E6B" w:rsidR="008544BA" w:rsidRPr="005431AF" w:rsidRDefault="008544BA" w:rsidP="008544BA">
      <w:pPr>
        <w:jc w:val="both"/>
        <w:rPr>
          <w:color w:val="000000" w:themeColor="text1"/>
          <w:sz w:val="24"/>
          <w:szCs w:val="24"/>
          <w:lang w:val="id-ID"/>
        </w:rPr>
      </w:pPr>
    </w:p>
    <w:p w14:paraId="34AFEF6C" w14:textId="70255184" w:rsidR="008544BA" w:rsidRPr="005431AF" w:rsidRDefault="008544BA" w:rsidP="008544BA">
      <w:pPr>
        <w:jc w:val="both"/>
        <w:rPr>
          <w:color w:val="000000" w:themeColor="text1"/>
          <w:sz w:val="24"/>
          <w:szCs w:val="24"/>
          <w:lang w:val="id-ID"/>
        </w:rPr>
      </w:pPr>
    </w:p>
    <w:p w14:paraId="62B51E3A" w14:textId="36DD06FB" w:rsidR="008544BA" w:rsidRPr="005431AF" w:rsidRDefault="008544BA" w:rsidP="008544BA">
      <w:pPr>
        <w:jc w:val="both"/>
        <w:rPr>
          <w:color w:val="000000" w:themeColor="text1"/>
          <w:sz w:val="24"/>
          <w:szCs w:val="24"/>
          <w:lang w:val="id-ID"/>
        </w:rPr>
      </w:pPr>
    </w:p>
    <w:p w14:paraId="58618BB2" w14:textId="31391491" w:rsidR="00263952" w:rsidRPr="005431AF" w:rsidRDefault="00263952" w:rsidP="008544BA">
      <w:pPr>
        <w:jc w:val="both"/>
        <w:rPr>
          <w:color w:val="000000" w:themeColor="text1"/>
          <w:sz w:val="24"/>
          <w:szCs w:val="24"/>
          <w:lang w:val="id-ID"/>
        </w:rPr>
      </w:pPr>
    </w:p>
    <w:p w14:paraId="75D6BD8A" w14:textId="77777777" w:rsidR="00263952" w:rsidRPr="005431AF" w:rsidRDefault="00263952" w:rsidP="008544BA">
      <w:pPr>
        <w:jc w:val="both"/>
        <w:rPr>
          <w:color w:val="000000" w:themeColor="text1"/>
          <w:sz w:val="24"/>
          <w:szCs w:val="24"/>
          <w:lang w:val="id-ID"/>
        </w:rPr>
      </w:pPr>
    </w:p>
    <w:p w14:paraId="77690FBF" w14:textId="77777777" w:rsidR="00000FD4" w:rsidRPr="005431AF" w:rsidRDefault="00000FD4" w:rsidP="00030574">
      <w:pPr>
        <w:ind w:left="482"/>
        <w:jc w:val="both"/>
        <w:rPr>
          <w:color w:val="1154CC"/>
          <w:sz w:val="24"/>
          <w:szCs w:val="24"/>
          <w:u w:val="single" w:color="1154CC"/>
          <w:lang w:val="id-ID"/>
        </w:rPr>
      </w:pPr>
    </w:p>
    <w:p w14:paraId="280D4C62" w14:textId="59DB2B0F" w:rsidR="00000FD4" w:rsidRPr="005431AF" w:rsidRDefault="008544BA" w:rsidP="00030574">
      <w:pPr>
        <w:ind w:left="482"/>
        <w:jc w:val="both"/>
        <w:rPr>
          <w:sz w:val="24"/>
          <w:szCs w:val="24"/>
          <w:lang w:val="id-ID"/>
        </w:rPr>
      </w:pPr>
      <w:r w:rsidRPr="005431AF">
        <w:rPr>
          <w:noProof/>
          <w:lang w:val="id-ID"/>
        </w:rPr>
        <w:lastRenderedPageBreak/>
        <w:drawing>
          <wp:inline distT="0" distB="0" distL="0" distR="0" wp14:anchorId="480FCB8B" wp14:editId="6861A676">
            <wp:extent cx="5905500" cy="4013835"/>
            <wp:effectExtent l="0" t="0" r="0" b="5715"/>
            <wp:docPr id="366" name="Picture 36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FD4" w:rsidRPr="005431AF" w:rsidSect="00127EBA">
      <w:type w:val="continuous"/>
      <w:pgSz w:w="11920" w:h="16860"/>
      <w:pgMar w:top="2500" w:right="1572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33F3" w14:textId="77777777" w:rsidR="00984806" w:rsidRDefault="00984806">
      <w:r>
        <w:separator/>
      </w:r>
    </w:p>
  </w:endnote>
  <w:endnote w:type="continuationSeparator" w:id="0">
    <w:p w14:paraId="6C1A890D" w14:textId="77777777" w:rsidR="00984806" w:rsidRDefault="0098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55F5" w14:textId="77777777" w:rsidR="00375F0F" w:rsidRDefault="00375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D51F" w14:textId="1242217E" w:rsidR="00E424D3" w:rsidRDefault="00C9480F">
    <w:pPr>
      <w:spacing w:line="180" w:lineRule="exact"/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93BAD08" wp14:editId="59C59EBF">
              <wp:simplePos x="0" y="0"/>
              <wp:positionH relativeFrom="page">
                <wp:posOffset>915035</wp:posOffset>
              </wp:positionH>
              <wp:positionV relativeFrom="page">
                <wp:posOffset>9995535</wp:posOffset>
              </wp:positionV>
              <wp:extent cx="5739130" cy="0"/>
              <wp:effectExtent l="19685" t="17780" r="13335" b="1079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9130" cy="0"/>
                        <a:chOff x="1441" y="15358"/>
                        <a:chExt cx="9038" cy="0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441" y="15358"/>
                          <a:ext cx="9038" cy="0"/>
                        </a:xfrm>
                        <a:custGeom>
                          <a:avLst/>
                          <a:gdLst>
                            <a:gd name="T0" fmla="+- 0 1441 1441"/>
                            <a:gd name="T1" fmla="*/ T0 w 9038"/>
                            <a:gd name="T2" fmla="+- 0 10479 1441"/>
                            <a:gd name="T3" fmla="*/ T2 w 90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8">
                              <a:moveTo>
                                <a:pt x="0" y="0"/>
                              </a:moveTo>
                              <a:lnTo>
                                <a:pt x="9038" y="0"/>
                              </a:lnTo>
                            </a:path>
                          </a:pathLst>
                        </a:custGeom>
                        <a:noFill/>
                        <a:ln w="203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84054E" id="Group 2" o:spid="_x0000_s1026" style="position:absolute;margin-left:72.05pt;margin-top:787.05pt;width:451.9pt;height:0;z-index:-251655168;mso-position-horizontal-relative:page;mso-position-vertical-relative:page" coordorigin="1441,15358" coordsize="90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">
              <v:shape id="Freeform 3" o:spid="_x0000_s1027" style="position:absolute;left:1441;top:15358;width:9038;height:0;visibility:visible;mso-wrap-style:square;v-text-anchor:top" coordsize="9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" path="m,l9038,e" filled="f" strokeweight=".56489mm">
                <v:path arrowok="t" o:connecttype="custom" o:connectlocs="0,0;903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69E931" wp14:editId="502D1FFA">
              <wp:simplePos x="0" y="0"/>
              <wp:positionH relativeFrom="page">
                <wp:posOffset>6390005</wp:posOffset>
              </wp:positionH>
              <wp:positionV relativeFrom="page">
                <wp:posOffset>10079594</wp:posOffset>
              </wp:positionV>
              <wp:extent cx="206375" cy="165100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0A8CF" w14:textId="71356240" w:rsidR="00E424D3" w:rsidRDefault="00000000">
                          <w:pPr>
                            <w:spacing w:line="240" w:lineRule="exact"/>
                            <w:ind w:left="40"/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9E9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3.15pt;margin-top:793.65pt;width:16.25pt;height:1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" filled="f" stroked="f">
              <v:textbox inset="0,0,0,0">
                <w:txbxContent>
                  <w:p w14:paraId="2630A8CF" w14:textId="71356240" w:rsidR="00E424D3" w:rsidRDefault="00000000">
                    <w:pPr>
                      <w:spacing w:line="240" w:lineRule="exact"/>
                      <w:ind w:left="40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BA70" w14:textId="77777777" w:rsidR="00375F0F" w:rsidRDefault="00375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231E" w14:textId="77777777" w:rsidR="00984806" w:rsidRDefault="00984806">
      <w:r>
        <w:separator/>
      </w:r>
    </w:p>
  </w:footnote>
  <w:footnote w:type="continuationSeparator" w:id="0">
    <w:p w14:paraId="7C096ABA" w14:textId="77777777" w:rsidR="00984806" w:rsidRDefault="00984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9F0C" w14:textId="77777777" w:rsidR="00375F0F" w:rsidRDefault="00375F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67EF" w14:textId="749A68A1" w:rsidR="007B2129" w:rsidRDefault="007B2129" w:rsidP="007B2129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27DFC90" wp14:editId="264EF7C1">
              <wp:simplePos x="0" y="0"/>
              <wp:positionH relativeFrom="page">
                <wp:posOffset>904875</wp:posOffset>
              </wp:positionH>
              <wp:positionV relativeFrom="page">
                <wp:posOffset>652145</wp:posOffset>
              </wp:positionV>
              <wp:extent cx="5749925" cy="944880"/>
              <wp:effectExtent l="9525" t="4445" r="3175" b="3175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49925" cy="944880"/>
                        <a:chOff x="1425" y="1027"/>
                        <a:chExt cx="9055" cy="1488"/>
                      </a:xfrm>
                    </wpg:grpSpPr>
                    <wpg:grpSp>
                      <wpg:cNvPr id="14" name="Group 14"/>
                      <wpg:cNvGrpSpPr>
                        <a:grpSpLocks/>
                      </wpg:cNvGrpSpPr>
                      <wpg:grpSpPr bwMode="auto">
                        <a:xfrm>
                          <a:off x="3033" y="1839"/>
                          <a:ext cx="7431" cy="0"/>
                          <a:chOff x="3033" y="1839"/>
                          <a:chExt cx="7431" cy="0"/>
                        </a:xfrm>
                      </wpg:grpSpPr>
                      <wps:wsp>
                        <wps:cNvPr id="15" name="Freeform 35"/>
                        <wps:cNvSpPr>
                          <a:spLocks/>
                        </wps:cNvSpPr>
                        <wps:spPr bwMode="auto">
                          <a:xfrm>
                            <a:off x="3033" y="1839"/>
                            <a:ext cx="7431" cy="0"/>
                          </a:xfrm>
                          <a:custGeom>
                            <a:avLst/>
                            <a:gdLst>
                              <a:gd name="T0" fmla="+- 0 3033 3033"/>
                              <a:gd name="T1" fmla="*/ T0 w 7431"/>
                              <a:gd name="T2" fmla="+- 0 10464 3033"/>
                              <a:gd name="T3" fmla="*/ T2 w 74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31">
                                <a:moveTo>
                                  <a:pt x="0" y="0"/>
                                </a:moveTo>
                                <a:lnTo>
                                  <a:pt x="7431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3040" y="1832"/>
                            <a:ext cx="0" cy="676"/>
                            <a:chOff x="3040" y="1832"/>
                            <a:chExt cx="0" cy="676"/>
                          </a:xfrm>
                        </wpg:grpSpPr>
                        <wps:wsp>
                          <wps:cNvPr id="17" name="Freeform 34"/>
                          <wps:cNvSpPr>
                            <a:spLocks/>
                          </wps:cNvSpPr>
                          <wps:spPr bwMode="auto">
                            <a:xfrm>
                              <a:off x="3040" y="1832"/>
                              <a:ext cx="0" cy="676"/>
                            </a:xfrm>
                            <a:custGeom>
                              <a:avLst/>
                              <a:gdLst>
                                <a:gd name="T0" fmla="+- 0 2507 1832"/>
                                <a:gd name="T1" fmla="*/ 2507 h 676"/>
                                <a:gd name="T2" fmla="+- 0 1832 1832"/>
                                <a:gd name="T3" fmla="*/ 1832 h 6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6">
                                  <a:moveTo>
                                    <a:pt x="0" y="6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080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10456" y="1832"/>
                              <a:ext cx="0" cy="676"/>
                              <a:chOff x="10456" y="1832"/>
                              <a:chExt cx="0" cy="676"/>
                            </a:xfrm>
                          </wpg:grpSpPr>
                          <wps:wsp>
                            <wps:cNvPr id="19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10456" y="1832"/>
                                <a:ext cx="0" cy="676"/>
                              </a:xfrm>
                              <a:custGeom>
                                <a:avLst/>
                                <a:gdLst>
                                  <a:gd name="T0" fmla="+- 0 2507 1832"/>
                                  <a:gd name="T1" fmla="*/ 2507 h 676"/>
                                  <a:gd name="T2" fmla="+- 0 1832 1832"/>
                                  <a:gd name="T3" fmla="*/ 1832 h 676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676">
                                    <a:moveTo>
                                      <a:pt x="0" y="675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0803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3" y="1839"/>
                                <a:ext cx="7431" cy="0"/>
                                <a:chOff x="3033" y="1839"/>
                                <a:chExt cx="7431" cy="0"/>
                              </a:xfrm>
                            </wpg:grpSpPr>
                            <wps:wsp>
                              <wps:cNvPr id="21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33" y="1839"/>
                                  <a:ext cx="7431" cy="0"/>
                                </a:xfrm>
                                <a:custGeom>
                                  <a:avLst/>
                                  <a:gdLst>
                                    <a:gd name="T0" fmla="+- 0 3033 3033"/>
                                    <a:gd name="T1" fmla="*/ T0 w 7431"/>
                                    <a:gd name="T2" fmla="+- 0 10464 3033"/>
                                    <a:gd name="T3" fmla="*/ T2 w 743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431">
                                      <a:moveTo>
                                        <a:pt x="0" y="0"/>
                                      </a:moveTo>
                                      <a:lnTo>
                                        <a:pt x="743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80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40" y="1036"/>
                                  <a:ext cx="0" cy="811"/>
                                  <a:chOff x="3040" y="1036"/>
                                  <a:chExt cx="0" cy="811"/>
                                </a:xfrm>
                              </wpg:grpSpPr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40" y="1036"/>
                                    <a:ext cx="0" cy="811"/>
                                  </a:xfrm>
                                  <a:custGeom>
                                    <a:avLst/>
                                    <a:gdLst>
                                      <a:gd name="T0" fmla="+- 0 1847 1036"/>
                                      <a:gd name="T1" fmla="*/ 1847 h 811"/>
                                      <a:gd name="T2" fmla="+- 0 1036 1036"/>
                                      <a:gd name="T3" fmla="*/ 1036 h 811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811">
                                        <a:moveTo>
                                          <a:pt x="0" y="811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803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4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456" y="1036"/>
                                    <a:ext cx="0" cy="811"/>
                                    <a:chOff x="10456" y="1036"/>
                                    <a:chExt cx="0" cy="811"/>
                                  </a:xfrm>
                                </wpg:grpSpPr>
                                <wps:wsp>
                                  <wps:cNvPr id="25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456" y="1036"/>
                                      <a:ext cx="0" cy="811"/>
                                    </a:xfrm>
                                    <a:custGeom>
                                      <a:avLst/>
                                      <a:gdLst>
                                        <a:gd name="T0" fmla="+- 0 1847 1036"/>
                                        <a:gd name="T1" fmla="*/ 1847 h 811"/>
                                        <a:gd name="T2" fmla="+- 0 1036 1036"/>
                                        <a:gd name="T3" fmla="*/ 1036 h 811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811">
                                          <a:moveTo>
                                            <a:pt x="0" y="811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0803">
                                      <a:solidFill>
                                        <a:srgbClr val="FFFFFF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6" name="Group 2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41" y="1043"/>
                                      <a:ext cx="1606" cy="0"/>
                                      <a:chOff x="1441" y="1043"/>
                                      <a:chExt cx="1606" cy="0"/>
                                    </a:xfrm>
                                  </wpg:grpSpPr>
                                  <wps:wsp>
                                    <wps:cNvPr id="27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41" y="1043"/>
                                        <a:ext cx="1606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441 1441"/>
                                          <a:gd name="T1" fmla="*/ T0 w 1606"/>
                                          <a:gd name="T2" fmla="+- 0 3048 1441"/>
                                          <a:gd name="T3" fmla="*/ T2 w 1606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0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607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0803">
                                        <a:solidFill>
                                          <a:srgbClr val="FFFFFF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8" name="Group 2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49" y="1036"/>
                                        <a:ext cx="0" cy="1471"/>
                                        <a:chOff x="1449" y="1036"/>
                                        <a:chExt cx="0" cy="1471"/>
                                      </a:xfrm>
                                    </wpg:grpSpPr>
                                    <wps:wsp>
                                      <wps:cNvPr id="29" name="Freeform 2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49" y="1036"/>
                                          <a:ext cx="0" cy="1471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507 1036"/>
                                            <a:gd name="T1" fmla="*/ 2507 h 1471"/>
                                            <a:gd name="T2" fmla="+- 0 1036 1036"/>
                                            <a:gd name="T3" fmla="*/ 1036 h 147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1471">
                                              <a:moveTo>
                                                <a:pt x="0" y="1471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0803">
                                          <a:solidFill>
                                            <a:srgbClr val="FFFFFF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0" name="Group 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040" y="1036"/>
                                          <a:ext cx="0" cy="1471"/>
                                          <a:chOff x="3040" y="1036"/>
                                          <a:chExt cx="0" cy="1471"/>
                                        </a:xfrm>
                                      </wpg:grpSpPr>
                                      <wps:wsp>
                                        <wps:cNvPr id="31" name="Freeform 2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040" y="1036"/>
                                            <a:ext cx="0" cy="147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507 1036"/>
                                              <a:gd name="T1" fmla="*/ 2507 h 1471"/>
                                              <a:gd name="T2" fmla="+- 0 1036 1036"/>
                                              <a:gd name="T3" fmla="*/ 1036 h 147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1471">
                                                <a:moveTo>
                                                  <a:pt x="0" y="1471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0803">
                                            <a:solidFill>
                                              <a:srgbClr val="FFFFFF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2" name="Group 2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033" y="2492"/>
                                            <a:ext cx="7431" cy="0"/>
                                            <a:chOff x="3033" y="2492"/>
                                            <a:chExt cx="7431" cy="0"/>
                                          </a:xfrm>
                                        </wpg:grpSpPr>
                                        <wps:wsp>
                                          <wps:cNvPr id="33" name="Freeform 2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3033" y="2492"/>
                                              <a:ext cx="743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3033 3033"/>
                                                <a:gd name="T1" fmla="*/ T0 w 7431"/>
                                                <a:gd name="T2" fmla="+- 0 10464 3033"/>
                                                <a:gd name="T3" fmla="*/ T2 w 743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743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7431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20336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4" name="Group 2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41" y="2492"/>
                                              <a:ext cx="1606" cy="0"/>
                                              <a:chOff x="1441" y="2492"/>
                                              <a:chExt cx="1606" cy="0"/>
                                            </a:xfrm>
                                          </wpg:grpSpPr>
                                          <wps:wsp>
                                            <wps:cNvPr id="35" name="Freeform 25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41" y="2492"/>
                                                <a:ext cx="1606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41 1441"/>
                                                  <a:gd name="T1" fmla="*/ T0 w 1606"/>
                                                  <a:gd name="T2" fmla="+- 0 3048 1441"/>
                                                  <a:gd name="T3" fmla="*/ T2 w 160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606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1607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20336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8C2FA0" id="Group 13" o:spid="_x0000_s1026" style="position:absolute;margin-left:71.25pt;margin-top:51.35pt;width:452.75pt;height:74.4pt;z-index:-251652096;mso-position-horizontal-relative:page;mso-position-vertical-relative:page" coordorigin="1425,1027" coordsize="9055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">
              <v:group id="Group 14" o:spid="_x0000_s1027" style="position:absolute;left:3033;top:1839;width:7431;height:0" coordorigin="3033,1839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 35" o:spid="_x0000_s1028" style="position:absolute;left:3033;top:1839;width:7431;height:0;visibility:visible;mso-wrap-style:square;v-text-anchor:top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" path="m,l7431,e" filled="f" strokeweight=".30008mm">
                  <v:path arrowok="t" o:connecttype="custom" o:connectlocs="0,0;7431,0" o:connectangles="0,0"/>
                </v:shape>
                <v:group id="Group 15" o:spid="_x0000_s1029" style="position:absolute;left:3040;top:1832;width:0;height:676" coordorigin="3040,1832" coordsize="0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34" o:spid="_x0000_s1030" style="position:absolute;left:3040;top:1832;width:0;height:676;visibility:visible;mso-wrap-style:square;v-text-anchor:top" coordsize="0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" path="m,675l,e" filled="f" strokecolor="white" strokeweight=".30008mm">
                    <v:path arrowok="t" o:connecttype="custom" o:connectlocs="0,2507;0,1832" o:connectangles="0,0"/>
                  </v:shape>
                  <v:group id="Group 16" o:spid="_x0000_s1031" style="position:absolute;left:10456;top:1832;width:0;height:676" coordorigin="10456,1832" coordsize="0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reeform 33" o:spid="_x0000_s1032" style="position:absolute;left:10456;top:1832;width:0;height:676;visibility:visible;mso-wrap-style:square;v-text-anchor:top" coordsize="0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" path="m,675l,e" filled="f" strokecolor="white" strokeweight=".30008mm">
                      <v:path arrowok="t" o:connecttype="custom" o:connectlocs="0,2507;0,1832" o:connectangles="0,0"/>
                    </v:shape>
                    <v:group id="Group 17" o:spid="_x0000_s1033" style="position:absolute;left:3033;top:1839;width:7431;height:0" coordorigin="3033,1839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Freeform 32" o:spid="_x0000_s1034" style="position:absolute;left:3033;top:1839;width:7431;height:0;visibility:visible;mso-wrap-style:square;v-text-anchor:top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" path="m,l7431,e" filled="f" strokeweight=".30008mm">
                        <v:path arrowok="t" o:connecttype="custom" o:connectlocs="0,0;7431,0" o:connectangles="0,0"/>
                      </v:shape>
                      <v:group id="Group 18" o:spid="_x0000_s1035" style="position:absolute;left:3040;top:1036;width:0;height:811" coordorigin="3040,1036" coordsize="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Freeform 31" o:spid="_x0000_s1036" style="position:absolute;left:3040;top:1036;width:0;height:811;visibility:visible;mso-wrap-style:square;v-text-anchor:top" coordsize="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" path="m,811l,e" filled="f" strokecolor="white" strokeweight=".30008mm">
                          <v:path arrowok="t" o:connecttype="custom" o:connectlocs="0,1847;0,1036" o:connectangles="0,0"/>
                        </v:shape>
                        <v:group id="Group 19" o:spid="_x0000_s1037" style="position:absolute;left:10456;top:1036;width:0;height:811" coordorigin="10456,1036" coordsize="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shape id="Freeform 30" o:spid="_x0000_s1038" style="position:absolute;left:10456;top:1036;width:0;height:811;visibility:visible;mso-wrap-style:square;v-text-anchor:top" coordsize="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" path="m,811l,e" filled="f" strokecolor="white" strokeweight=".30008mm">
                            <v:path arrowok="t" o:connecttype="custom" o:connectlocs="0,1847;0,1036" o:connectangles="0,0"/>
                          </v:shape>
                          <v:group id="Group 20" o:spid="_x0000_s1039" style="position:absolute;left:1441;top:1043;width:1606;height:0" coordorigin="1441,1043" coordsize="1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shape id="Freeform 29" o:spid="_x0000_s1040" style="position:absolute;left:1441;top:1043;width:1606;height:0;visibility:visible;mso-wrap-style:square;v-text-anchor:top" coordsize="1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" path="m,l1607,e" filled="f" strokecolor="white" strokeweight=".30008mm">
                              <v:path arrowok="t" o:connecttype="custom" o:connectlocs="0,0;1607,0" o:connectangles="0,0"/>
                            </v:shape>
                            <v:group id="Group 21" o:spid="_x0000_s1041" style="position:absolute;left:1449;top:1036;width:0;height:1471" coordorigin="1449,1036" coordsize="0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shape id="Freeform 28" o:spid="_x0000_s1042" style="position:absolute;left:1449;top:1036;width:0;height:1471;visibility:visible;mso-wrap-style:square;v-text-anchor:top" coordsize="0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" path="m,1471l,e" filled="f" strokecolor="white" strokeweight=".30008mm">
                                <v:path arrowok="t" o:connecttype="custom" o:connectlocs="0,2507;0,1036" o:connectangles="0,0"/>
                              </v:shape>
                              <v:group id="Group 22" o:spid="_x0000_s1043" style="position:absolute;left:3040;top:1036;width:0;height:1471" coordorigin="3040,1036" coordsize="0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<v:shape id="Freeform 27" o:spid="_x0000_s1044" style="position:absolute;left:3040;top:1036;width:0;height:1471;visibility:visible;mso-wrap-style:square;v-text-anchor:top" coordsize="0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" path="m,1471l,e" filled="f" strokecolor="white" strokeweight=".30008mm">
                                  <v:path arrowok="t" o:connecttype="custom" o:connectlocs="0,2507;0,1036" o:connectangles="0,0"/>
                                </v:shape>
                                <v:group id="Group 23" o:spid="_x0000_s1045" style="position:absolute;left:3033;top:2492;width:7431;height:0" coordorigin="3033,2492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<v:shape id="Freeform 26" o:spid="_x0000_s1046" style="position:absolute;left:3033;top:2492;width:7431;height:0;visibility:visible;mso-wrap-style:square;v-text-anchor:top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" path="m,l7431,e" filled="f" strokeweight=".56489mm">
                                    <v:path arrowok="t" o:connecttype="custom" o:connectlocs="0,0;7431,0" o:connectangles="0,0"/>
                                  </v:shape>
                                  <v:group id="Group 24" o:spid="_x0000_s1047" style="position:absolute;left:1441;top:2492;width:1606;height:0" coordorigin="1441,2492" coordsize="1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<v:shape id="Freeform 25" o:spid="_x0000_s1048" style="position:absolute;left:1441;top:2492;width:1606;height:0;visibility:visible;mso-wrap-style:square;v-text-anchor:top" coordsize="1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" path="m,l1607,e" filled="f" strokeweight=".56489mm">
                                      <v:path arrowok="t" o:connecttype="custom" o:connectlocs="0,0;1607,0" o:connectangles="0,0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3E837FFB" wp14:editId="55D183FE">
          <wp:simplePos x="0" y="0"/>
          <wp:positionH relativeFrom="page">
            <wp:posOffset>1000760</wp:posOffset>
          </wp:positionH>
          <wp:positionV relativeFrom="page">
            <wp:posOffset>743585</wp:posOffset>
          </wp:positionV>
          <wp:extent cx="781685" cy="695960"/>
          <wp:effectExtent l="0" t="0" r="0" b="0"/>
          <wp:wrapNone/>
          <wp:docPr id="12" name="Picture 1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685" cy="695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4E7D21B" wp14:editId="53276401">
              <wp:simplePos x="0" y="0"/>
              <wp:positionH relativeFrom="page">
                <wp:posOffset>3114040</wp:posOffset>
              </wp:positionH>
              <wp:positionV relativeFrom="page">
                <wp:posOffset>1237615</wp:posOffset>
              </wp:positionV>
              <wp:extent cx="2329815" cy="177800"/>
              <wp:effectExtent l="0" t="0" r="4445" b="381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98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101FE" w14:textId="47ACBE79" w:rsidR="007B2129" w:rsidRPr="008544BA" w:rsidRDefault="007B2129" w:rsidP="007B212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  <w:lang w:val="en-ID"/>
                            </w:rPr>
                          </w:pPr>
                          <w:r w:rsidRPr="0040017A">
                            <w:rPr>
                              <w:sz w:val="24"/>
                              <w:szCs w:val="24"/>
                              <w:lang w:val="id-ID"/>
                            </w:rPr>
                            <w:t xml:space="preserve">Modul Praktikum </w:t>
                          </w:r>
                          <w:r w:rsidR="008544BA">
                            <w:rPr>
                              <w:sz w:val="24"/>
                              <w:szCs w:val="24"/>
                              <w:lang w:val="en-ID"/>
                            </w:rPr>
                            <w:t>3</w:t>
                          </w:r>
                          <w:r w:rsidRPr="0040017A">
                            <w:rPr>
                              <w:sz w:val="24"/>
                              <w:szCs w:val="24"/>
                              <w:lang w:val="id-ID"/>
                            </w:rPr>
                            <w:t xml:space="preserve">: </w:t>
                          </w:r>
                          <w:r w:rsidR="008544BA" w:rsidRPr="008544BA">
                            <w:rPr>
                              <w:i/>
                              <w:iCs/>
                              <w:sz w:val="24"/>
                              <w:szCs w:val="24"/>
                              <w:lang w:val="en-ID"/>
                            </w:rPr>
                            <w:t>Star Schema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7D21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45.2pt;margin-top:97.45pt;width:183.45pt;height:1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" filled="f" stroked="f">
              <v:textbox inset="0,0,0,0">
                <w:txbxContent>
                  <w:p w14:paraId="5EC101FE" w14:textId="47ACBE79" w:rsidR="007B2129" w:rsidRPr="008544BA" w:rsidRDefault="007B2129" w:rsidP="007B212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  <w:lang w:val="en-ID"/>
                      </w:rPr>
                    </w:pPr>
                    <w:r w:rsidRPr="0040017A">
                      <w:rPr>
                        <w:sz w:val="24"/>
                        <w:szCs w:val="24"/>
                        <w:lang w:val="id-ID"/>
                      </w:rPr>
                      <w:t xml:space="preserve">Modul Praktikum </w:t>
                    </w:r>
                    <w:r w:rsidR="008544BA">
                      <w:rPr>
                        <w:sz w:val="24"/>
                        <w:szCs w:val="24"/>
                        <w:lang w:val="en-ID"/>
                      </w:rPr>
                      <w:t>3</w:t>
                    </w:r>
                    <w:r w:rsidRPr="0040017A">
                      <w:rPr>
                        <w:sz w:val="24"/>
                        <w:szCs w:val="24"/>
                        <w:lang w:val="id-ID"/>
                      </w:rPr>
                      <w:t xml:space="preserve">: </w:t>
                    </w:r>
                    <w:r w:rsidR="008544BA" w:rsidRPr="008544BA">
                      <w:rPr>
                        <w:i/>
                        <w:iCs/>
                        <w:sz w:val="24"/>
                        <w:szCs w:val="24"/>
                        <w:lang w:val="en-ID"/>
                      </w:rPr>
                      <w:t>Star Schema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5933540" w14:textId="62ACD1D6" w:rsidR="007B2129" w:rsidRPr="007B2129" w:rsidRDefault="00375F0F" w:rsidP="007B21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1C18FDF" wp14:editId="26F8CE3F">
              <wp:simplePos x="0" y="0"/>
              <wp:positionH relativeFrom="page">
                <wp:posOffset>2581275</wp:posOffset>
              </wp:positionH>
              <wp:positionV relativeFrom="page">
                <wp:posOffset>866775</wp:posOffset>
              </wp:positionV>
              <wp:extent cx="3105150" cy="206375"/>
              <wp:effectExtent l="0" t="0" r="0" b="317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5150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11AD6" w14:textId="77777777" w:rsidR="00375F0F" w:rsidRDefault="00375F0F" w:rsidP="00375F0F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lang w:val="id-ID"/>
                            </w:rPr>
                            <w:t>Mata Kuliah Big Data 2023/2024 Ganjil</w:t>
                          </w:r>
                        </w:p>
                        <w:p w14:paraId="63F8E6F4" w14:textId="704FFCC6" w:rsidR="007B2129" w:rsidRPr="0040017A" w:rsidRDefault="007B2129" w:rsidP="007B212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C18FDF" id="Text Box 11" o:spid="_x0000_s1027" type="#_x0000_t202" style="position:absolute;margin-left:203.25pt;margin-top:68.25pt;width:244.5pt;height:16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" filled="f" stroked="f">
              <v:textbox inset="0,0,0,0">
                <w:txbxContent>
                  <w:p w14:paraId="47A11AD6" w14:textId="77777777" w:rsidR="00375F0F" w:rsidRDefault="00375F0F" w:rsidP="00375F0F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b/>
                        <w:sz w:val="24"/>
                        <w:szCs w:val="24"/>
                        <w:lang w:val="id-ID"/>
                      </w:rPr>
                      <w:t>Mata Kuliah Big Data 2023/2024 Ganjil</w:t>
                    </w:r>
                  </w:p>
                  <w:p w14:paraId="63F8E6F4" w14:textId="704FFCC6" w:rsidR="007B2129" w:rsidRPr="0040017A" w:rsidRDefault="007B2129" w:rsidP="007B212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  <w:lang w:val="id-ID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782B" w14:textId="77777777" w:rsidR="00375F0F" w:rsidRDefault="00375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38A8"/>
    <w:multiLevelType w:val="hybridMultilevel"/>
    <w:tmpl w:val="A210E2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091216"/>
    <w:multiLevelType w:val="hybridMultilevel"/>
    <w:tmpl w:val="24682B50"/>
    <w:lvl w:ilvl="0" w:tplc="04090015">
      <w:start w:val="1"/>
      <w:numFmt w:val="upperLetter"/>
      <w:lvlText w:val="%1."/>
      <w:lvlJc w:val="left"/>
      <w:pPr>
        <w:ind w:left="841" w:hanging="360"/>
      </w:pPr>
    </w:lvl>
    <w:lvl w:ilvl="1" w:tplc="1D3268A0">
      <w:start w:val="1"/>
      <w:numFmt w:val="lowerLetter"/>
      <w:lvlText w:val="%2."/>
      <w:lvlJc w:val="left"/>
      <w:pPr>
        <w:ind w:left="1561" w:hanging="360"/>
      </w:pPr>
      <w:rPr>
        <w:b w:val="0"/>
        <w:bCs/>
        <w:i w:val="0"/>
        <w:iCs w:val="0"/>
      </w:rPr>
    </w:lvl>
    <w:lvl w:ilvl="2" w:tplc="0421001B" w:tentative="1">
      <w:start w:val="1"/>
      <w:numFmt w:val="lowerRoman"/>
      <w:lvlText w:val="%3."/>
      <w:lvlJc w:val="right"/>
      <w:pPr>
        <w:ind w:left="2281" w:hanging="180"/>
      </w:pPr>
    </w:lvl>
    <w:lvl w:ilvl="3" w:tplc="0421000F" w:tentative="1">
      <w:start w:val="1"/>
      <w:numFmt w:val="decimal"/>
      <w:lvlText w:val="%4."/>
      <w:lvlJc w:val="left"/>
      <w:pPr>
        <w:ind w:left="3001" w:hanging="360"/>
      </w:pPr>
    </w:lvl>
    <w:lvl w:ilvl="4" w:tplc="04210019" w:tentative="1">
      <w:start w:val="1"/>
      <w:numFmt w:val="lowerLetter"/>
      <w:lvlText w:val="%5."/>
      <w:lvlJc w:val="left"/>
      <w:pPr>
        <w:ind w:left="3721" w:hanging="360"/>
      </w:pPr>
    </w:lvl>
    <w:lvl w:ilvl="5" w:tplc="0421001B" w:tentative="1">
      <w:start w:val="1"/>
      <w:numFmt w:val="lowerRoman"/>
      <w:lvlText w:val="%6."/>
      <w:lvlJc w:val="right"/>
      <w:pPr>
        <w:ind w:left="4441" w:hanging="180"/>
      </w:pPr>
    </w:lvl>
    <w:lvl w:ilvl="6" w:tplc="0421000F" w:tentative="1">
      <w:start w:val="1"/>
      <w:numFmt w:val="decimal"/>
      <w:lvlText w:val="%7."/>
      <w:lvlJc w:val="left"/>
      <w:pPr>
        <w:ind w:left="5161" w:hanging="360"/>
      </w:pPr>
    </w:lvl>
    <w:lvl w:ilvl="7" w:tplc="04210019" w:tentative="1">
      <w:start w:val="1"/>
      <w:numFmt w:val="lowerLetter"/>
      <w:lvlText w:val="%8."/>
      <w:lvlJc w:val="left"/>
      <w:pPr>
        <w:ind w:left="5881" w:hanging="360"/>
      </w:pPr>
    </w:lvl>
    <w:lvl w:ilvl="8" w:tplc="0421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" w15:restartNumberingAfterBreak="0">
    <w:nsid w:val="189C3F8E"/>
    <w:multiLevelType w:val="hybridMultilevel"/>
    <w:tmpl w:val="CC2C2C4C"/>
    <w:lvl w:ilvl="0" w:tplc="0409000D">
      <w:start w:val="1"/>
      <w:numFmt w:val="bullet"/>
      <w:lvlText w:val=""/>
      <w:lvlJc w:val="left"/>
      <w:pPr>
        <w:ind w:left="327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" w15:restartNumberingAfterBreak="0">
    <w:nsid w:val="1ABF455F"/>
    <w:multiLevelType w:val="hybridMultilevel"/>
    <w:tmpl w:val="38BAA26A"/>
    <w:lvl w:ilvl="0" w:tplc="0421000F">
      <w:start w:val="1"/>
      <w:numFmt w:val="decimal"/>
      <w:lvlText w:val="%1."/>
      <w:lvlJc w:val="left"/>
      <w:pPr>
        <w:ind w:left="1187" w:hanging="360"/>
      </w:pPr>
    </w:lvl>
    <w:lvl w:ilvl="1" w:tplc="0421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627" w:hanging="180"/>
      </w:pPr>
    </w:lvl>
    <w:lvl w:ilvl="3" w:tplc="0421000F" w:tentative="1">
      <w:start w:val="1"/>
      <w:numFmt w:val="decimal"/>
      <w:lvlText w:val="%4."/>
      <w:lvlJc w:val="left"/>
      <w:pPr>
        <w:ind w:left="3347" w:hanging="360"/>
      </w:pPr>
    </w:lvl>
    <w:lvl w:ilvl="4" w:tplc="04210019" w:tentative="1">
      <w:start w:val="1"/>
      <w:numFmt w:val="lowerLetter"/>
      <w:lvlText w:val="%5."/>
      <w:lvlJc w:val="left"/>
      <w:pPr>
        <w:ind w:left="4067" w:hanging="360"/>
      </w:pPr>
    </w:lvl>
    <w:lvl w:ilvl="5" w:tplc="0421001B" w:tentative="1">
      <w:start w:val="1"/>
      <w:numFmt w:val="lowerRoman"/>
      <w:lvlText w:val="%6."/>
      <w:lvlJc w:val="right"/>
      <w:pPr>
        <w:ind w:left="4787" w:hanging="180"/>
      </w:pPr>
    </w:lvl>
    <w:lvl w:ilvl="6" w:tplc="0421000F" w:tentative="1">
      <w:start w:val="1"/>
      <w:numFmt w:val="decimal"/>
      <w:lvlText w:val="%7."/>
      <w:lvlJc w:val="left"/>
      <w:pPr>
        <w:ind w:left="5507" w:hanging="360"/>
      </w:pPr>
    </w:lvl>
    <w:lvl w:ilvl="7" w:tplc="04210019" w:tentative="1">
      <w:start w:val="1"/>
      <w:numFmt w:val="lowerLetter"/>
      <w:lvlText w:val="%8."/>
      <w:lvlJc w:val="left"/>
      <w:pPr>
        <w:ind w:left="6227" w:hanging="360"/>
      </w:pPr>
    </w:lvl>
    <w:lvl w:ilvl="8" w:tplc="0421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4" w15:restartNumberingAfterBreak="0">
    <w:nsid w:val="242D0DD1"/>
    <w:multiLevelType w:val="multilevel"/>
    <w:tmpl w:val="95E857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0E01CF"/>
    <w:multiLevelType w:val="hybridMultilevel"/>
    <w:tmpl w:val="80DE6A72"/>
    <w:lvl w:ilvl="0" w:tplc="0409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6" w15:restartNumberingAfterBreak="0">
    <w:nsid w:val="284E7B2E"/>
    <w:multiLevelType w:val="hybridMultilevel"/>
    <w:tmpl w:val="B1C095DA"/>
    <w:lvl w:ilvl="0" w:tplc="0409000D">
      <w:start w:val="1"/>
      <w:numFmt w:val="bullet"/>
      <w:lvlText w:val=""/>
      <w:lvlJc w:val="left"/>
      <w:pPr>
        <w:ind w:left="334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07" w:hanging="360"/>
      </w:pPr>
      <w:rPr>
        <w:rFonts w:ascii="Wingdings" w:hAnsi="Wingdings" w:hint="default"/>
      </w:rPr>
    </w:lvl>
  </w:abstractNum>
  <w:abstractNum w:abstractNumId="7" w15:restartNumberingAfterBreak="0">
    <w:nsid w:val="29DF1BA4"/>
    <w:multiLevelType w:val="hybridMultilevel"/>
    <w:tmpl w:val="1DFCD754"/>
    <w:lvl w:ilvl="0" w:tplc="0421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8" w15:restartNumberingAfterBreak="0">
    <w:nsid w:val="31083974"/>
    <w:multiLevelType w:val="hybridMultilevel"/>
    <w:tmpl w:val="83C836D4"/>
    <w:lvl w:ilvl="0" w:tplc="B7C0F2D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8D4518F"/>
    <w:multiLevelType w:val="hybridMultilevel"/>
    <w:tmpl w:val="28AE14C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D56A09"/>
    <w:multiLevelType w:val="hybridMultilevel"/>
    <w:tmpl w:val="0AB8A86E"/>
    <w:lvl w:ilvl="0" w:tplc="7248CA1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3DB16AD9"/>
    <w:multiLevelType w:val="hybridMultilevel"/>
    <w:tmpl w:val="85DCB46A"/>
    <w:lvl w:ilvl="0" w:tplc="0409000D">
      <w:start w:val="1"/>
      <w:numFmt w:val="bullet"/>
      <w:lvlText w:val=""/>
      <w:lvlJc w:val="left"/>
      <w:pPr>
        <w:ind w:left="334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0DE4AAE"/>
    <w:multiLevelType w:val="hybridMultilevel"/>
    <w:tmpl w:val="734A6A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30F6D"/>
    <w:multiLevelType w:val="hybridMultilevel"/>
    <w:tmpl w:val="566C056A"/>
    <w:lvl w:ilvl="0" w:tplc="3086D75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A0149"/>
    <w:multiLevelType w:val="hybridMultilevel"/>
    <w:tmpl w:val="AA18D594"/>
    <w:lvl w:ilvl="0" w:tplc="04090015">
      <w:start w:val="1"/>
      <w:numFmt w:val="upperLetter"/>
      <w:lvlText w:val="%1."/>
      <w:lvlJc w:val="left"/>
      <w:pPr>
        <w:ind w:left="841" w:hanging="360"/>
      </w:pPr>
    </w:lvl>
    <w:lvl w:ilvl="1" w:tplc="04210019" w:tentative="1">
      <w:start w:val="1"/>
      <w:numFmt w:val="lowerLetter"/>
      <w:lvlText w:val="%2."/>
      <w:lvlJc w:val="left"/>
      <w:pPr>
        <w:ind w:left="1561" w:hanging="360"/>
      </w:pPr>
    </w:lvl>
    <w:lvl w:ilvl="2" w:tplc="0421001B" w:tentative="1">
      <w:start w:val="1"/>
      <w:numFmt w:val="lowerRoman"/>
      <w:lvlText w:val="%3."/>
      <w:lvlJc w:val="right"/>
      <w:pPr>
        <w:ind w:left="2281" w:hanging="180"/>
      </w:pPr>
    </w:lvl>
    <w:lvl w:ilvl="3" w:tplc="0421000F" w:tentative="1">
      <w:start w:val="1"/>
      <w:numFmt w:val="decimal"/>
      <w:lvlText w:val="%4."/>
      <w:lvlJc w:val="left"/>
      <w:pPr>
        <w:ind w:left="3001" w:hanging="360"/>
      </w:pPr>
    </w:lvl>
    <w:lvl w:ilvl="4" w:tplc="04210019" w:tentative="1">
      <w:start w:val="1"/>
      <w:numFmt w:val="lowerLetter"/>
      <w:lvlText w:val="%5."/>
      <w:lvlJc w:val="left"/>
      <w:pPr>
        <w:ind w:left="3721" w:hanging="360"/>
      </w:pPr>
    </w:lvl>
    <w:lvl w:ilvl="5" w:tplc="0421001B" w:tentative="1">
      <w:start w:val="1"/>
      <w:numFmt w:val="lowerRoman"/>
      <w:lvlText w:val="%6."/>
      <w:lvlJc w:val="right"/>
      <w:pPr>
        <w:ind w:left="4441" w:hanging="180"/>
      </w:pPr>
    </w:lvl>
    <w:lvl w:ilvl="6" w:tplc="0421000F" w:tentative="1">
      <w:start w:val="1"/>
      <w:numFmt w:val="decimal"/>
      <w:lvlText w:val="%7."/>
      <w:lvlJc w:val="left"/>
      <w:pPr>
        <w:ind w:left="5161" w:hanging="360"/>
      </w:pPr>
    </w:lvl>
    <w:lvl w:ilvl="7" w:tplc="04210019" w:tentative="1">
      <w:start w:val="1"/>
      <w:numFmt w:val="lowerLetter"/>
      <w:lvlText w:val="%8."/>
      <w:lvlJc w:val="left"/>
      <w:pPr>
        <w:ind w:left="5881" w:hanging="360"/>
      </w:pPr>
    </w:lvl>
    <w:lvl w:ilvl="8" w:tplc="0421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5" w15:restartNumberingAfterBreak="0">
    <w:nsid w:val="5AF93B9F"/>
    <w:multiLevelType w:val="hybridMultilevel"/>
    <w:tmpl w:val="1E04F4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D7A17"/>
    <w:multiLevelType w:val="hybridMultilevel"/>
    <w:tmpl w:val="51D84AA4"/>
    <w:lvl w:ilvl="0" w:tplc="48346B8A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71E36B10"/>
    <w:multiLevelType w:val="hybridMultilevel"/>
    <w:tmpl w:val="3C56FC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87520"/>
    <w:multiLevelType w:val="hybridMultilevel"/>
    <w:tmpl w:val="E8861BC4"/>
    <w:lvl w:ilvl="0" w:tplc="0421000F">
      <w:start w:val="1"/>
      <w:numFmt w:val="decimal"/>
      <w:lvlText w:val="%1."/>
      <w:lvlJc w:val="left"/>
      <w:pPr>
        <w:ind w:left="1187" w:hanging="360"/>
      </w:pPr>
    </w:lvl>
    <w:lvl w:ilvl="1" w:tplc="04210019" w:tentative="1">
      <w:start w:val="1"/>
      <w:numFmt w:val="lowerLetter"/>
      <w:lvlText w:val="%2."/>
      <w:lvlJc w:val="left"/>
      <w:pPr>
        <w:ind w:left="1907" w:hanging="360"/>
      </w:pPr>
    </w:lvl>
    <w:lvl w:ilvl="2" w:tplc="0421001B" w:tentative="1">
      <w:start w:val="1"/>
      <w:numFmt w:val="lowerRoman"/>
      <w:lvlText w:val="%3."/>
      <w:lvlJc w:val="right"/>
      <w:pPr>
        <w:ind w:left="2627" w:hanging="180"/>
      </w:pPr>
    </w:lvl>
    <w:lvl w:ilvl="3" w:tplc="0421000F" w:tentative="1">
      <w:start w:val="1"/>
      <w:numFmt w:val="decimal"/>
      <w:lvlText w:val="%4."/>
      <w:lvlJc w:val="left"/>
      <w:pPr>
        <w:ind w:left="3347" w:hanging="360"/>
      </w:pPr>
    </w:lvl>
    <w:lvl w:ilvl="4" w:tplc="04210019" w:tentative="1">
      <w:start w:val="1"/>
      <w:numFmt w:val="lowerLetter"/>
      <w:lvlText w:val="%5."/>
      <w:lvlJc w:val="left"/>
      <w:pPr>
        <w:ind w:left="4067" w:hanging="360"/>
      </w:pPr>
    </w:lvl>
    <w:lvl w:ilvl="5" w:tplc="0421001B" w:tentative="1">
      <w:start w:val="1"/>
      <w:numFmt w:val="lowerRoman"/>
      <w:lvlText w:val="%6."/>
      <w:lvlJc w:val="right"/>
      <w:pPr>
        <w:ind w:left="4787" w:hanging="180"/>
      </w:pPr>
    </w:lvl>
    <w:lvl w:ilvl="6" w:tplc="0421000F" w:tentative="1">
      <w:start w:val="1"/>
      <w:numFmt w:val="decimal"/>
      <w:lvlText w:val="%7."/>
      <w:lvlJc w:val="left"/>
      <w:pPr>
        <w:ind w:left="5507" w:hanging="360"/>
      </w:pPr>
    </w:lvl>
    <w:lvl w:ilvl="7" w:tplc="04210019" w:tentative="1">
      <w:start w:val="1"/>
      <w:numFmt w:val="lowerLetter"/>
      <w:lvlText w:val="%8."/>
      <w:lvlJc w:val="left"/>
      <w:pPr>
        <w:ind w:left="6227" w:hanging="360"/>
      </w:pPr>
    </w:lvl>
    <w:lvl w:ilvl="8" w:tplc="0421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9" w15:restartNumberingAfterBreak="0">
    <w:nsid w:val="7B165617"/>
    <w:multiLevelType w:val="hybridMultilevel"/>
    <w:tmpl w:val="F68025AA"/>
    <w:lvl w:ilvl="0" w:tplc="0409000D">
      <w:start w:val="1"/>
      <w:numFmt w:val="bullet"/>
      <w:lvlText w:val=""/>
      <w:lvlJc w:val="left"/>
      <w:pPr>
        <w:ind w:left="334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07" w:hanging="360"/>
      </w:pPr>
      <w:rPr>
        <w:rFonts w:ascii="Wingdings" w:hAnsi="Wingdings" w:hint="default"/>
      </w:rPr>
    </w:lvl>
  </w:abstractNum>
  <w:num w:numId="1" w16cid:durableId="379594682">
    <w:abstractNumId w:val="4"/>
  </w:num>
  <w:num w:numId="2" w16cid:durableId="95488933">
    <w:abstractNumId w:val="18"/>
  </w:num>
  <w:num w:numId="3" w16cid:durableId="299507130">
    <w:abstractNumId w:val="1"/>
  </w:num>
  <w:num w:numId="4" w16cid:durableId="1628272915">
    <w:abstractNumId w:val="3"/>
  </w:num>
  <w:num w:numId="5" w16cid:durableId="39134491">
    <w:abstractNumId w:val="7"/>
  </w:num>
  <w:num w:numId="6" w16cid:durableId="458451265">
    <w:abstractNumId w:val="11"/>
  </w:num>
  <w:num w:numId="7" w16cid:durableId="938365409">
    <w:abstractNumId w:val="19"/>
  </w:num>
  <w:num w:numId="8" w16cid:durableId="1163013604">
    <w:abstractNumId w:val="10"/>
  </w:num>
  <w:num w:numId="9" w16cid:durableId="1181774469">
    <w:abstractNumId w:val="16"/>
  </w:num>
  <w:num w:numId="10" w16cid:durableId="1368917023">
    <w:abstractNumId w:val="8"/>
  </w:num>
  <w:num w:numId="11" w16cid:durableId="397830241">
    <w:abstractNumId w:val="5"/>
  </w:num>
  <w:num w:numId="12" w16cid:durableId="903612366">
    <w:abstractNumId w:val="6"/>
  </w:num>
  <w:num w:numId="13" w16cid:durableId="1531069221">
    <w:abstractNumId w:val="2"/>
  </w:num>
  <w:num w:numId="14" w16cid:durableId="2072144494">
    <w:abstractNumId w:val="14"/>
  </w:num>
  <w:num w:numId="15" w16cid:durableId="474757879">
    <w:abstractNumId w:val="15"/>
  </w:num>
  <w:num w:numId="16" w16cid:durableId="405687045">
    <w:abstractNumId w:val="13"/>
  </w:num>
  <w:num w:numId="17" w16cid:durableId="765616182">
    <w:abstractNumId w:val="9"/>
  </w:num>
  <w:num w:numId="18" w16cid:durableId="1701735052">
    <w:abstractNumId w:val="12"/>
  </w:num>
  <w:num w:numId="19" w16cid:durableId="1919627983">
    <w:abstractNumId w:val="17"/>
  </w:num>
  <w:num w:numId="20" w16cid:durableId="88703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D3"/>
    <w:rsid w:val="00000FD4"/>
    <w:rsid w:val="00014E12"/>
    <w:rsid w:val="00030574"/>
    <w:rsid w:val="00047048"/>
    <w:rsid w:val="00056CD6"/>
    <w:rsid w:val="0006729F"/>
    <w:rsid w:val="00083501"/>
    <w:rsid w:val="000A2C4F"/>
    <w:rsid w:val="000B45A9"/>
    <w:rsid w:val="00103A5C"/>
    <w:rsid w:val="0011547D"/>
    <w:rsid w:val="00127EBA"/>
    <w:rsid w:val="00150585"/>
    <w:rsid w:val="001542BD"/>
    <w:rsid w:val="00165BA6"/>
    <w:rsid w:val="001747AF"/>
    <w:rsid w:val="0019270A"/>
    <w:rsid w:val="001B6B5A"/>
    <w:rsid w:val="001C66DF"/>
    <w:rsid w:val="002327E3"/>
    <w:rsid w:val="00263952"/>
    <w:rsid w:val="002B7014"/>
    <w:rsid w:val="002C0C2C"/>
    <w:rsid w:val="002C1540"/>
    <w:rsid w:val="003337D2"/>
    <w:rsid w:val="00355E32"/>
    <w:rsid w:val="00375F0F"/>
    <w:rsid w:val="003D01F7"/>
    <w:rsid w:val="003F105B"/>
    <w:rsid w:val="0040017A"/>
    <w:rsid w:val="00416FA9"/>
    <w:rsid w:val="00446512"/>
    <w:rsid w:val="00464D40"/>
    <w:rsid w:val="00470A14"/>
    <w:rsid w:val="00483B50"/>
    <w:rsid w:val="00527697"/>
    <w:rsid w:val="005431AF"/>
    <w:rsid w:val="00631302"/>
    <w:rsid w:val="006A00BC"/>
    <w:rsid w:val="00755EAE"/>
    <w:rsid w:val="00770678"/>
    <w:rsid w:val="00774BC5"/>
    <w:rsid w:val="00792A86"/>
    <w:rsid w:val="007B2129"/>
    <w:rsid w:val="007E27A3"/>
    <w:rsid w:val="008544BA"/>
    <w:rsid w:val="00863377"/>
    <w:rsid w:val="00891DC7"/>
    <w:rsid w:val="008A4EC2"/>
    <w:rsid w:val="008E75D7"/>
    <w:rsid w:val="008F0FE1"/>
    <w:rsid w:val="009262A7"/>
    <w:rsid w:val="00931911"/>
    <w:rsid w:val="00952FD3"/>
    <w:rsid w:val="00984806"/>
    <w:rsid w:val="009D355B"/>
    <w:rsid w:val="00A11E89"/>
    <w:rsid w:val="00A15918"/>
    <w:rsid w:val="00A4042C"/>
    <w:rsid w:val="00A8093C"/>
    <w:rsid w:val="00A84323"/>
    <w:rsid w:val="00A97B21"/>
    <w:rsid w:val="00AA361D"/>
    <w:rsid w:val="00AB21F9"/>
    <w:rsid w:val="00B0699E"/>
    <w:rsid w:val="00B51842"/>
    <w:rsid w:val="00B93373"/>
    <w:rsid w:val="00BD1D65"/>
    <w:rsid w:val="00BE688E"/>
    <w:rsid w:val="00C00952"/>
    <w:rsid w:val="00C07018"/>
    <w:rsid w:val="00C2279D"/>
    <w:rsid w:val="00C77FEB"/>
    <w:rsid w:val="00C9480F"/>
    <w:rsid w:val="00CA46F9"/>
    <w:rsid w:val="00CB5089"/>
    <w:rsid w:val="00CD6444"/>
    <w:rsid w:val="00D046D3"/>
    <w:rsid w:val="00D22A90"/>
    <w:rsid w:val="00D3351A"/>
    <w:rsid w:val="00D40147"/>
    <w:rsid w:val="00D91A7D"/>
    <w:rsid w:val="00DF350B"/>
    <w:rsid w:val="00E3073C"/>
    <w:rsid w:val="00E424D3"/>
    <w:rsid w:val="00E60051"/>
    <w:rsid w:val="00E8672E"/>
    <w:rsid w:val="00E942D6"/>
    <w:rsid w:val="00EA040A"/>
    <w:rsid w:val="00ED76B7"/>
    <w:rsid w:val="00EE42BD"/>
    <w:rsid w:val="00EF455A"/>
    <w:rsid w:val="00F1382A"/>
    <w:rsid w:val="00F141AC"/>
    <w:rsid w:val="00F326DE"/>
    <w:rsid w:val="00F5267C"/>
    <w:rsid w:val="00F5698A"/>
    <w:rsid w:val="00F87D87"/>
    <w:rsid w:val="00FB4CC0"/>
    <w:rsid w:val="00FC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D5465"/>
  <w15:docId w15:val="{4D842CE2-A895-41D3-AAC9-051D6C2E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40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42C"/>
  </w:style>
  <w:style w:type="paragraph" w:styleId="Footer">
    <w:name w:val="footer"/>
    <w:basedOn w:val="Normal"/>
    <w:link w:val="FooterChar"/>
    <w:uiPriority w:val="99"/>
    <w:unhideWhenUsed/>
    <w:rsid w:val="00A40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42C"/>
  </w:style>
  <w:style w:type="paragraph" w:styleId="ListParagraph">
    <w:name w:val="List Paragraph"/>
    <w:basedOn w:val="Normal"/>
    <w:uiPriority w:val="34"/>
    <w:qFormat/>
    <w:rsid w:val="00631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D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D6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5267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hyperlink" Target="https://www.mysqltutorial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yperlink" Target="https://www.mysql.com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xU8G3PPkm-PRKj2N9aLIHY1tm1n2Rtzc/view?usp=sharing" TargetMode="Externa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2D263-AAD2-4152-B742-8B7F2B6F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 Haromain</dc:creator>
  <cp:lastModifiedBy>Imam Haromain</cp:lastModifiedBy>
  <cp:revision>10</cp:revision>
  <dcterms:created xsi:type="dcterms:W3CDTF">2022-08-19T02:23:00Z</dcterms:created>
  <dcterms:modified xsi:type="dcterms:W3CDTF">2023-10-13T06:27:00Z</dcterms:modified>
</cp:coreProperties>
</file>