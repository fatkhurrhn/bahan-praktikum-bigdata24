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9C36F" w14:textId="7B53CFE5" w:rsidR="00E424D3" w:rsidRPr="002A5BE7" w:rsidRDefault="00863377">
      <w:pPr>
        <w:spacing w:before="7" w:line="120" w:lineRule="exact"/>
        <w:rPr>
          <w:sz w:val="13"/>
          <w:szCs w:val="13"/>
          <w:lang w:val="id-ID"/>
        </w:rPr>
      </w:pPr>
      <w:r w:rsidRPr="002A5BE7">
        <w:rPr>
          <w:noProof/>
          <w:lang w:val="id-ID"/>
        </w:rPr>
        <mc:AlternateContent>
          <mc:Choice Requires="wpg">
            <w:drawing>
              <wp:anchor distT="0" distB="0" distL="114300" distR="114300" simplePos="0" relativeHeight="251633152" behindDoc="1" locked="0" layoutInCell="1" allowOverlap="1" wp14:anchorId="1E7AE0FD" wp14:editId="663E33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0" cy="0"/>
                <wp:effectExtent l="0" t="0" r="9525" b="9525"/>
                <wp:wrapNone/>
                <wp:docPr id="373" name="Group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0"/>
                          <a:chOff x="0" y="0"/>
                          <a:chExt cx="0" cy="0"/>
                        </a:xfrm>
                      </wpg:grpSpPr>
                      <wps:wsp>
                        <wps:cNvPr id="374" name="Freeform 3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CDFF4" id="Group 339" o:spid="_x0000_s1026" style="position:absolute;margin-left:0;margin-top:0;width:0;height:0;z-index:-251683328;mso-position-horizontal-relative:page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">
                <v:shape id="Freeform 340" o:spid="_x0000_s1027" style="position:absolute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" path="m,l,xe" fillcolor="black" stroked="f">
                  <v:path arrowok="t" o:connecttype="custom" o:connectlocs="0,0;0,0" o:connectangles="0,0"/>
                </v:shape>
                <w10:wrap anchorx="page" anchory="page"/>
              </v:group>
            </w:pict>
          </mc:Fallback>
        </mc:AlternateContent>
      </w:r>
    </w:p>
    <w:p w14:paraId="12FB5557" w14:textId="77777777" w:rsidR="00E424D3" w:rsidRPr="002A5BE7" w:rsidRDefault="00E424D3">
      <w:pPr>
        <w:spacing w:line="200" w:lineRule="exact"/>
        <w:rPr>
          <w:lang w:val="id-ID"/>
        </w:rPr>
      </w:pPr>
    </w:p>
    <w:p w14:paraId="4F05A02E" w14:textId="46929EE7" w:rsidR="00E424D3" w:rsidRPr="002A5BE7" w:rsidRDefault="00863377">
      <w:pPr>
        <w:ind w:left="2959"/>
        <w:rPr>
          <w:lang w:val="id-ID"/>
        </w:rPr>
      </w:pPr>
      <w:r w:rsidRPr="002A5BE7">
        <w:rPr>
          <w:noProof/>
          <w:lang w:val="id-ID"/>
        </w:rPr>
        <w:drawing>
          <wp:inline distT="0" distB="0" distL="0" distR="0" wp14:anchorId="6B160327" wp14:editId="53C1A2E2">
            <wp:extent cx="2115185" cy="461010"/>
            <wp:effectExtent l="0" t="0" r="0" b="0"/>
            <wp:docPr id="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ED9AE" w14:textId="77777777" w:rsidR="00E424D3" w:rsidRPr="002A5BE7" w:rsidRDefault="00E424D3">
      <w:pPr>
        <w:spacing w:line="200" w:lineRule="exact"/>
        <w:rPr>
          <w:lang w:val="id-ID"/>
        </w:rPr>
      </w:pPr>
    </w:p>
    <w:p w14:paraId="7151C14C" w14:textId="4A7ACD3B" w:rsidR="00E424D3" w:rsidRPr="002A5BE7" w:rsidRDefault="002A5BE7" w:rsidP="002A5BE7">
      <w:pPr>
        <w:pStyle w:val="ListParagraph"/>
        <w:numPr>
          <w:ilvl w:val="0"/>
          <w:numId w:val="6"/>
        </w:numPr>
        <w:spacing w:before="100" w:beforeAutospacing="1" w:after="100" w:afterAutospacing="1" w:line="240" w:lineRule="exact"/>
        <w:ind w:left="284" w:hanging="284"/>
        <w:contextualSpacing w:val="0"/>
        <w:rPr>
          <w:b/>
          <w:sz w:val="22"/>
          <w:szCs w:val="22"/>
          <w:lang w:val="id-ID"/>
        </w:rPr>
      </w:pPr>
      <w:r w:rsidRPr="002A5BE7">
        <w:rPr>
          <w:b/>
          <w:sz w:val="22"/>
          <w:szCs w:val="22"/>
          <w:lang w:val="id-ID"/>
        </w:rPr>
        <w:t>Tujuan</w:t>
      </w:r>
    </w:p>
    <w:p w14:paraId="47263DCF" w14:textId="4674078E" w:rsidR="002A5BE7" w:rsidRPr="002A5BE7" w:rsidRDefault="002A5BE7" w:rsidP="002A5BE7">
      <w:pPr>
        <w:spacing w:before="29" w:line="356" w:lineRule="auto"/>
        <w:ind w:right="94"/>
        <w:jc w:val="both"/>
        <w:rPr>
          <w:spacing w:val="15"/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M</w:t>
      </w:r>
      <w:r w:rsidR="00000000" w:rsidRPr="002A5BE7">
        <w:rPr>
          <w:sz w:val="24"/>
          <w:szCs w:val="24"/>
          <w:lang w:val="id-ID"/>
        </w:rPr>
        <w:t>empelajari bagaimana</w:t>
      </w:r>
      <w:r w:rsidR="00000000" w:rsidRPr="002A5BE7">
        <w:rPr>
          <w:spacing w:val="15"/>
          <w:sz w:val="24"/>
          <w:szCs w:val="24"/>
          <w:lang w:val="id-ID"/>
        </w:rPr>
        <w:t xml:space="preserve"> </w:t>
      </w:r>
      <w:r w:rsidR="00A4042C" w:rsidRPr="002A5BE7">
        <w:rPr>
          <w:spacing w:val="15"/>
          <w:sz w:val="24"/>
          <w:szCs w:val="24"/>
          <w:lang w:val="id-ID"/>
        </w:rPr>
        <w:t>penggunaan perintah dasar SQL untuk mengelola data dengan Database MySQL.</w:t>
      </w:r>
      <w:r w:rsidR="00A509B2" w:rsidRPr="002A5BE7">
        <w:rPr>
          <w:spacing w:val="15"/>
          <w:sz w:val="24"/>
          <w:szCs w:val="24"/>
          <w:lang w:val="id-ID"/>
        </w:rPr>
        <w:t xml:space="preserve"> </w:t>
      </w:r>
    </w:p>
    <w:p w14:paraId="052B9E0D" w14:textId="45301277" w:rsidR="002A5BE7" w:rsidRPr="002A5BE7" w:rsidRDefault="002A5BE7" w:rsidP="002A5BE7">
      <w:pPr>
        <w:pStyle w:val="ListParagraph"/>
        <w:numPr>
          <w:ilvl w:val="0"/>
          <w:numId w:val="6"/>
        </w:numPr>
        <w:spacing w:before="100" w:beforeAutospacing="1" w:after="100" w:afterAutospacing="1" w:line="240" w:lineRule="exact"/>
        <w:ind w:left="284" w:hanging="284"/>
        <w:contextualSpacing w:val="0"/>
        <w:rPr>
          <w:b/>
          <w:sz w:val="22"/>
          <w:szCs w:val="22"/>
          <w:lang w:val="id-ID"/>
        </w:rPr>
      </w:pPr>
      <w:r w:rsidRPr="002A5BE7">
        <w:rPr>
          <w:b/>
          <w:sz w:val="22"/>
          <w:szCs w:val="22"/>
          <w:lang w:val="id-ID"/>
        </w:rPr>
        <w:t>Alat</w:t>
      </w:r>
    </w:p>
    <w:p w14:paraId="3A3AA871" w14:textId="0FF6E597" w:rsidR="002A5BE7" w:rsidRPr="002A5BE7" w:rsidRDefault="002A5BE7" w:rsidP="002A5BE7">
      <w:pPr>
        <w:pStyle w:val="ListParagraph"/>
        <w:numPr>
          <w:ilvl w:val="0"/>
          <w:numId w:val="7"/>
        </w:numPr>
        <w:spacing w:before="29" w:line="356" w:lineRule="auto"/>
        <w:ind w:right="94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 xml:space="preserve">MySQL </w:t>
      </w:r>
      <w:r w:rsidRPr="002A5BE7">
        <w:rPr>
          <w:i/>
          <w:iCs/>
          <w:sz w:val="24"/>
          <w:szCs w:val="24"/>
          <w:lang w:val="id-ID"/>
        </w:rPr>
        <w:t>Server</w:t>
      </w:r>
      <w:r w:rsidRPr="002A5BE7">
        <w:rPr>
          <w:sz w:val="24"/>
          <w:szCs w:val="24"/>
          <w:lang w:val="id-ID"/>
        </w:rPr>
        <w:t>.</w:t>
      </w:r>
    </w:p>
    <w:p w14:paraId="0A6D40EF" w14:textId="77777777" w:rsidR="002A5BE7" w:rsidRPr="002A5BE7" w:rsidRDefault="002A5BE7" w:rsidP="002A5BE7">
      <w:pPr>
        <w:pStyle w:val="ListParagraph"/>
        <w:numPr>
          <w:ilvl w:val="0"/>
          <w:numId w:val="7"/>
        </w:numPr>
        <w:spacing w:before="29" w:line="356" w:lineRule="auto"/>
        <w:ind w:right="94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 xml:space="preserve">MySQL </w:t>
      </w:r>
      <w:r w:rsidRPr="002A5BE7">
        <w:rPr>
          <w:i/>
          <w:iCs/>
          <w:sz w:val="24"/>
          <w:szCs w:val="24"/>
          <w:lang w:val="id-ID"/>
        </w:rPr>
        <w:t>Workbench</w:t>
      </w:r>
    </w:p>
    <w:p w14:paraId="7C1E7A9E" w14:textId="11B32438" w:rsidR="00613793" w:rsidRPr="002A5BE7" w:rsidRDefault="002A5BE7" w:rsidP="002A5BE7">
      <w:pPr>
        <w:pStyle w:val="ListParagraph"/>
        <w:numPr>
          <w:ilvl w:val="0"/>
          <w:numId w:val="7"/>
        </w:numPr>
        <w:spacing w:before="29" w:line="356" w:lineRule="auto"/>
        <w:ind w:right="94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 xml:space="preserve">Database </w:t>
      </w:r>
      <w:r w:rsidR="00CB5089" w:rsidRPr="002A5BE7">
        <w:rPr>
          <w:sz w:val="24"/>
          <w:szCs w:val="24"/>
          <w:lang w:val="id-ID"/>
        </w:rPr>
        <w:t xml:space="preserve">dbtransaksi.sql </w:t>
      </w:r>
      <w:r w:rsidR="00000FD4" w:rsidRPr="002A5BE7">
        <w:rPr>
          <w:b/>
          <w:bCs/>
          <w:sz w:val="24"/>
          <w:szCs w:val="24"/>
          <w:lang w:val="id-ID"/>
        </w:rPr>
        <w:t>(</w:t>
      </w:r>
      <w:r w:rsidR="00000FD4" w:rsidRPr="002A5BE7">
        <w:rPr>
          <w:sz w:val="24"/>
          <w:szCs w:val="24"/>
          <w:lang w:val="id-ID"/>
        </w:rPr>
        <w:t>ERD ada di halaman terakhir materi ini)</w:t>
      </w:r>
      <w:r w:rsidR="00613793" w:rsidRPr="002A5BE7">
        <w:rPr>
          <w:sz w:val="24"/>
          <w:szCs w:val="24"/>
          <w:lang w:val="id-ID"/>
        </w:rPr>
        <w:t xml:space="preserve"> pada link berikut ini</w:t>
      </w:r>
      <w:r w:rsidRPr="002A5BE7">
        <w:rPr>
          <w:sz w:val="24"/>
          <w:szCs w:val="24"/>
          <w:lang w:val="id-ID"/>
        </w:rPr>
        <w:t xml:space="preserve"> </w:t>
      </w:r>
      <w:hyperlink r:id="rId9" w:history="1">
        <w:r w:rsidRPr="002A5BE7">
          <w:rPr>
            <w:rStyle w:val="Hyperlink"/>
            <w:lang w:val="id-ID"/>
          </w:rPr>
          <w:t>https://drive.google.com/file/d/1wVWKbvznq5B_N_i-pbQgyvj4Unf6m2Dr/view?usp=sharing</w:t>
        </w:r>
      </w:hyperlink>
    </w:p>
    <w:p w14:paraId="46FE8C9F" w14:textId="77777777" w:rsidR="00E424D3" w:rsidRPr="002A5BE7" w:rsidRDefault="00E424D3">
      <w:pPr>
        <w:spacing w:line="200" w:lineRule="exact"/>
        <w:rPr>
          <w:lang w:val="id-ID"/>
        </w:rPr>
      </w:pPr>
    </w:p>
    <w:p w14:paraId="086B09F9" w14:textId="6294CA18" w:rsidR="00E424D3" w:rsidRPr="002A5BE7" w:rsidRDefault="002A5BE7" w:rsidP="002A5BE7">
      <w:pPr>
        <w:pStyle w:val="ListParagraph"/>
        <w:numPr>
          <w:ilvl w:val="0"/>
          <w:numId w:val="6"/>
        </w:numPr>
        <w:spacing w:before="100" w:beforeAutospacing="1" w:after="100" w:afterAutospacing="1" w:line="240" w:lineRule="exact"/>
        <w:ind w:left="284" w:hanging="284"/>
        <w:contextualSpacing w:val="0"/>
        <w:rPr>
          <w:b/>
          <w:sz w:val="22"/>
          <w:szCs w:val="22"/>
          <w:lang w:val="id-ID"/>
        </w:rPr>
      </w:pPr>
      <w:bookmarkStart w:id="0" w:name="_Hlk111195424"/>
      <w:r w:rsidRPr="002A5BE7">
        <w:rPr>
          <w:b/>
          <w:sz w:val="24"/>
          <w:szCs w:val="24"/>
          <w:lang w:val="id-ID"/>
        </w:rPr>
        <w:t>Persiapan</w:t>
      </w:r>
    </w:p>
    <w:bookmarkEnd w:id="0"/>
    <w:p w14:paraId="2842ED73" w14:textId="1B3DA713" w:rsidR="008F0FE1" w:rsidRPr="002A5BE7" w:rsidRDefault="00631302" w:rsidP="008F0FE1">
      <w:pPr>
        <w:pStyle w:val="ListParagraph"/>
        <w:numPr>
          <w:ilvl w:val="0"/>
          <w:numId w:val="2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 xml:space="preserve">Pastikan </w:t>
      </w:r>
      <w:r w:rsidRPr="002A5BE7">
        <w:rPr>
          <w:spacing w:val="15"/>
          <w:sz w:val="24"/>
          <w:szCs w:val="24"/>
          <w:lang w:val="id-ID"/>
        </w:rPr>
        <w:t xml:space="preserve"> </w:t>
      </w:r>
      <w:r w:rsidRPr="002A5BE7">
        <w:rPr>
          <w:sz w:val="24"/>
          <w:szCs w:val="24"/>
          <w:lang w:val="id-ID"/>
        </w:rPr>
        <w:t xml:space="preserve">sistem </w:t>
      </w:r>
      <w:r w:rsidRPr="002A5BE7">
        <w:rPr>
          <w:spacing w:val="15"/>
          <w:sz w:val="24"/>
          <w:szCs w:val="24"/>
          <w:lang w:val="id-ID"/>
        </w:rPr>
        <w:t xml:space="preserve"> </w:t>
      </w:r>
      <w:r w:rsidRPr="002A5BE7">
        <w:rPr>
          <w:sz w:val="24"/>
          <w:szCs w:val="24"/>
          <w:lang w:val="id-ID"/>
        </w:rPr>
        <w:t xml:space="preserve">kalian </w:t>
      </w:r>
      <w:r w:rsidRPr="002A5BE7">
        <w:rPr>
          <w:spacing w:val="15"/>
          <w:sz w:val="24"/>
          <w:szCs w:val="24"/>
          <w:lang w:val="id-ID"/>
        </w:rPr>
        <w:t xml:space="preserve"> </w:t>
      </w:r>
      <w:r w:rsidRPr="002A5BE7">
        <w:rPr>
          <w:sz w:val="24"/>
          <w:szCs w:val="24"/>
          <w:lang w:val="id-ID"/>
        </w:rPr>
        <w:t xml:space="preserve">sudah </w:t>
      </w:r>
      <w:r w:rsidRPr="002A5BE7">
        <w:rPr>
          <w:spacing w:val="15"/>
          <w:sz w:val="24"/>
          <w:szCs w:val="24"/>
          <w:lang w:val="id-ID"/>
        </w:rPr>
        <w:t xml:space="preserve"> </w:t>
      </w:r>
      <w:r w:rsidR="00CD6444" w:rsidRPr="002A5BE7">
        <w:rPr>
          <w:bCs/>
          <w:sz w:val="24"/>
          <w:szCs w:val="24"/>
          <w:lang w:val="id-ID"/>
        </w:rPr>
        <w:t>terinstall MySQL</w:t>
      </w:r>
      <w:r w:rsidRPr="002A5BE7">
        <w:rPr>
          <w:sz w:val="24"/>
          <w:szCs w:val="24"/>
          <w:lang w:val="id-ID"/>
        </w:rPr>
        <w:t>.</w:t>
      </w:r>
      <w:r w:rsidR="00CD6444" w:rsidRPr="002A5BE7">
        <w:rPr>
          <w:sz w:val="24"/>
          <w:szCs w:val="24"/>
          <w:lang w:val="id-ID"/>
        </w:rPr>
        <w:t xml:space="preserve"> Lakukan perintah berikut untuk</w:t>
      </w:r>
      <w:r w:rsidR="00103A5C" w:rsidRPr="002A5BE7">
        <w:rPr>
          <w:sz w:val="24"/>
          <w:szCs w:val="24"/>
          <w:lang w:val="id-ID"/>
        </w:rPr>
        <w:t xml:space="preserve"> </w:t>
      </w:r>
      <w:r w:rsidR="00CD6444" w:rsidRPr="002A5BE7">
        <w:rPr>
          <w:sz w:val="24"/>
          <w:szCs w:val="24"/>
          <w:lang w:val="id-ID"/>
        </w:rPr>
        <w:t>mengecek versi MySQL.</w:t>
      </w:r>
    </w:p>
    <w:p w14:paraId="44552D2F" w14:textId="25F38343" w:rsidR="00103A5C" w:rsidRPr="002A5BE7" w:rsidRDefault="00103A5C" w:rsidP="00103A5C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0736" behindDoc="0" locked="0" layoutInCell="1" allowOverlap="1" wp14:anchorId="65560744" wp14:editId="250954B8">
            <wp:simplePos x="0" y="0"/>
            <wp:positionH relativeFrom="margin">
              <wp:posOffset>730250</wp:posOffset>
            </wp:positionH>
            <wp:positionV relativeFrom="paragraph">
              <wp:posOffset>70486</wp:posOffset>
            </wp:positionV>
            <wp:extent cx="3503808" cy="654050"/>
            <wp:effectExtent l="0" t="0" r="1905" b="0"/>
            <wp:wrapNone/>
            <wp:docPr id="376" name="Picture 37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Picture 37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163" cy="658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E65F0" w14:textId="5AFCF516" w:rsidR="00103A5C" w:rsidRPr="002A5BE7" w:rsidRDefault="00103A5C" w:rsidP="00103A5C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5F6C00D8" w14:textId="216B0995" w:rsidR="00103A5C" w:rsidRPr="002A5BE7" w:rsidRDefault="00103A5C" w:rsidP="00103A5C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39E2F6AA" w14:textId="01B4A608" w:rsidR="00631302" w:rsidRPr="002A5BE7" w:rsidRDefault="00631302" w:rsidP="00103A5C">
      <w:pPr>
        <w:pStyle w:val="ListParagraph"/>
        <w:numPr>
          <w:ilvl w:val="0"/>
          <w:numId w:val="2"/>
        </w:numPr>
        <w:spacing w:line="360" w:lineRule="auto"/>
        <w:ind w:left="1185" w:right="96" w:hanging="357"/>
        <w:contextualSpacing w:val="0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Import file sql dbtransaksi.sql ke dalam database MySQL.</w:t>
      </w:r>
    </w:p>
    <w:p w14:paraId="503AFBC2" w14:textId="266D2F5F" w:rsidR="00103A5C" w:rsidRPr="002A5BE7" w:rsidRDefault="00631302" w:rsidP="00103A5C">
      <w:pPr>
        <w:pStyle w:val="ListParagraph"/>
        <w:spacing w:line="360" w:lineRule="auto"/>
        <w:ind w:left="1185" w:right="96"/>
        <w:contextualSpacing w:val="0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Masuk ke mode MySQL</w:t>
      </w:r>
    </w:p>
    <w:p w14:paraId="0377E764" w14:textId="45BF1CB0" w:rsidR="00103A5C" w:rsidRPr="002A5BE7" w:rsidRDefault="00103A5C" w:rsidP="00103A5C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1760" behindDoc="0" locked="0" layoutInCell="1" allowOverlap="1" wp14:anchorId="7153B63E" wp14:editId="25689508">
            <wp:simplePos x="0" y="0"/>
            <wp:positionH relativeFrom="margin">
              <wp:posOffset>787401</wp:posOffset>
            </wp:positionH>
            <wp:positionV relativeFrom="paragraph">
              <wp:posOffset>31750</wp:posOffset>
            </wp:positionV>
            <wp:extent cx="3352800" cy="1414146"/>
            <wp:effectExtent l="0" t="0" r="0" b="0"/>
            <wp:wrapNone/>
            <wp:docPr id="379" name="Picture 37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Picture 37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138" cy="1418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2B031" w14:textId="77777777" w:rsidR="00103A5C" w:rsidRPr="002A5BE7" w:rsidRDefault="00103A5C" w:rsidP="00103A5C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1ECE4B68" w14:textId="77777777" w:rsidR="00103A5C" w:rsidRPr="002A5BE7" w:rsidRDefault="00103A5C" w:rsidP="00103A5C">
      <w:pPr>
        <w:pStyle w:val="ListParagraph"/>
        <w:spacing w:line="360" w:lineRule="auto"/>
        <w:ind w:left="1185" w:right="96"/>
        <w:contextualSpacing w:val="0"/>
        <w:rPr>
          <w:sz w:val="24"/>
          <w:szCs w:val="24"/>
          <w:lang w:val="id-ID"/>
        </w:rPr>
      </w:pPr>
    </w:p>
    <w:p w14:paraId="1BBBA46F" w14:textId="77777777" w:rsidR="00103A5C" w:rsidRPr="002A5BE7" w:rsidRDefault="00103A5C" w:rsidP="00103A5C">
      <w:pPr>
        <w:pStyle w:val="ListParagraph"/>
        <w:spacing w:line="360" w:lineRule="auto"/>
        <w:ind w:left="1185" w:right="96"/>
        <w:contextualSpacing w:val="0"/>
        <w:rPr>
          <w:sz w:val="24"/>
          <w:szCs w:val="24"/>
          <w:lang w:val="id-ID"/>
        </w:rPr>
      </w:pPr>
    </w:p>
    <w:p w14:paraId="7A186C4C" w14:textId="77777777" w:rsidR="00103A5C" w:rsidRPr="002A5BE7" w:rsidRDefault="00103A5C" w:rsidP="00103A5C">
      <w:pPr>
        <w:pStyle w:val="ListParagraph"/>
        <w:spacing w:line="360" w:lineRule="auto"/>
        <w:ind w:left="1185" w:right="96"/>
        <w:contextualSpacing w:val="0"/>
        <w:rPr>
          <w:sz w:val="24"/>
          <w:szCs w:val="24"/>
          <w:lang w:val="id-ID"/>
        </w:rPr>
      </w:pPr>
    </w:p>
    <w:p w14:paraId="66801D9F" w14:textId="62897A11" w:rsidR="00103A5C" w:rsidRPr="002A5BE7" w:rsidRDefault="00103A5C" w:rsidP="00103A5C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2DED89CE" w14:textId="28036D00" w:rsidR="00103A5C" w:rsidRPr="002A5BE7" w:rsidRDefault="00631302" w:rsidP="00103A5C">
      <w:pPr>
        <w:pStyle w:val="ListParagraph"/>
        <w:numPr>
          <w:ilvl w:val="0"/>
          <w:numId w:val="2"/>
        </w:numPr>
        <w:spacing w:line="360" w:lineRule="auto"/>
        <w:ind w:left="1185" w:right="96" w:hanging="357"/>
        <w:contextualSpacing w:val="0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Buat Database dbtransaksi</w:t>
      </w:r>
    </w:p>
    <w:p w14:paraId="24B7DF71" w14:textId="6DA0F3CE" w:rsidR="00103A5C" w:rsidRPr="002A5BE7" w:rsidRDefault="00103A5C" w:rsidP="00103A5C">
      <w:p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2784" behindDoc="0" locked="0" layoutInCell="1" allowOverlap="1" wp14:anchorId="6E4E036B" wp14:editId="301D87F9">
            <wp:simplePos x="0" y="0"/>
            <wp:positionH relativeFrom="column">
              <wp:posOffset>781050</wp:posOffset>
            </wp:positionH>
            <wp:positionV relativeFrom="paragraph">
              <wp:posOffset>50800</wp:posOffset>
            </wp:positionV>
            <wp:extent cx="2209800" cy="506730"/>
            <wp:effectExtent l="0" t="0" r="0" b="7620"/>
            <wp:wrapNone/>
            <wp:docPr id="381" name="Picture 38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88B85" w14:textId="77777777" w:rsidR="00165BA6" w:rsidRPr="002A5BE7" w:rsidRDefault="00165BA6" w:rsidP="00165BA6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1CCD243E" w14:textId="77777777" w:rsidR="00165BA6" w:rsidRPr="002A5BE7" w:rsidRDefault="00165BA6" w:rsidP="00165BA6">
      <w:pPr>
        <w:pStyle w:val="ListParagraph"/>
        <w:rPr>
          <w:sz w:val="24"/>
          <w:szCs w:val="24"/>
          <w:lang w:val="id-ID"/>
        </w:rPr>
      </w:pPr>
    </w:p>
    <w:p w14:paraId="63055E84" w14:textId="77777777" w:rsidR="00165BA6" w:rsidRPr="002A5BE7" w:rsidRDefault="00631302" w:rsidP="00165BA6">
      <w:pPr>
        <w:pStyle w:val="ListParagraph"/>
        <w:numPr>
          <w:ilvl w:val="0"/>
          <w:numId w:val="2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Masuk database</w:t>
      </w:r>
      <w:r w:rsidR="00165BA6" w:rsidRPr="002A5BE7">
        <w:rPr>
          <w:sz w:val="24"/>
          <w:szCs w:val="24"/>
          <w:lang w:val="id-ID"/>
        </w:rPr>
        <w:t xml:space="preserve"> </w:t>
      </w:r>
      <w:r w:rsidRPr="002A5BE7">
        <w:rPr>
          <w:sz w:val="24"/>
          <w:szCs w:val="24"/>
          <w:lang w:val="id-ID"/>
        </w:rPr>
        <w:t>dbtransaksi</w:t>
      </w:r>
      <w:r w:rsidR="00C07018" w:rsidRPr="002A5BE7">
        <w:rPr>
          <w:sz w:val="24"/>
          <w:szCs w:val="24"/>
          <w:lang w:val="id-ID"/>
        </w:rPr>
        <w:t xml:space="preserve"> &amp; Import file sql ke dalam database dbtransaksi</w:t>
      </w:r>
      <w:r w:rsidR="00165BA6" w:rsidRPr="002A5BE7">
        <w:rPr>
          <w:sz w:val="24"/>
          <w:szCs w:val="24"/>
          <w:lang w:val="id-ID"/>
        </w:rPr>
        <w:t>.</w:t>
      </w:r>
    </w:p>
    <w:p w14:paraId="1CF16E75" w14:textId="185DD6C7" w:rsidR="00EF455A" w:rsidRPr="002A5BE7" w:rsidRDefault="00C07018" w:rsidP="00165BA6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Lalu tekan Enter</w:t>
      </w:r>
    </w:p>
    <w:p w14:paraId="647409A8" w14:textId="6007E011" w:rsidR="00165BA6" w:rsidRPr="002A5BE7" w:rsidRDefault="00165BA6" w:rsidP="00165BA6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3808" behindDoc="0" locked="0" layoutInCell="1" allowOverlap="1" wp14:anchorId="574D2B42" wp14:editId="09E56BA0">
            <wp:simplePos x="0" y="0"/>
            <wp:positionH relativeFrom="column">
              <wp:posOffset>749300</wp:posOffset>
            </wp:positionH>
            <wp:positionV relativeFrom="paragraph">
              <wp:posOffset>25400</wp:posOffset>
            </wp:positionV>
            <wp:extent cx="1619250" cy="295191"/>
            <wp:effectExtent l="0" t="0" r="0" b="0"/>
            <wp:wrapNone/>
            <wp:docPr id="384" name="Picture 38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935" cy="298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2C666" w14:textId="44F3253E" w:rsidR="00165BA6" w:rsidRPr="002A5BE7" w:rsidRDefault="00165BA6" w:rsidP="00C07018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4832" behindDoc="0" locked="0" layoutInCell="1" allowOverlap="1" wp14:anchorId="083E19F8" wp14:editId="2CF1023B">
            <wp:simplePos x="0" y="0"/>
            <wp:positionH relativeFrom="column">
              <wp:posOffset>742950</wp:posOffset>
            </wp:positionH>
            <wp:positionV relativeFrom="paragraph">
              <wp:posOffset>101600</wp:posOffset>
            </wp:positionV>
            <wp:extent cx="1936750" cy="502285"/>
            <wp:effectExtent l="0" t="0" r="6350" b="0"/>
            <wp:wrapNone/>
            <wp:docPr id="386" name="Picture 38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E47E9" w14:textId="77777777" w:rsidR="00165BA6" w:rsidRPr="002A5BE7" w:rsidRDefault="00165BA6" w:rsidP="002A5BE7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2FE23D30" w14:textId="22F9AAAB" w:rsidR="00C07018" w:rsidRPr="002A5BE7" w:rsidRDefault="00C07018" w:rsidP="002A5BE7">
      <w:pPr>
        <w:pStyle w:val="ListParagraph"/>
        <w:numPr>
          <w:ilvl w:val="0"/>
          <w:numId w:val="6"/>
        </w:numPr>
        <w:spacing w:before="100" w:beforeAutospacing="1" w:after="100" w:afterAutospacing="1" w:line="240" w:lineRule="exact"/>
        <w:ind w:left="284" w:hanging="284"/>
        <w:contextualSpacing w:val="0"/>
        <w:rPr>
          <w:b/>
          <w:sz w:val="22"/>
          <w:szCs w:val="22"/>
          <w:lang w:val="id-ID"/>
        </w:rPr>
      </w:pPr>
      <w:r w:rsidRPr="002A5BE7">
        <w:rPr>
          <w:b/>
          <w:sz w:val="24"/>
          <w:szCs w:val="24"/>
          <w:lang w:val="id-ID"/>
        </w:rPr>
        <w:t>SQL Dasar</w:t>
      </w:r>
    </w:p>
    <w:p w14:paraId="7FB1ADF1" w14:textId="2D13B5A5" w:rsidR="00EF455A" w:rsidRPr="002A5BE7" w:rsidRDefault="00B0699E" w:rsidP="00B0699E">
      <w:pPr>
        <w:pStyle w:val="ListParagraph"/>
        <w:numPr>
          <w:ilvl w:val="0"/>
          <w:numId w:val="4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Querying data</w:t>
      </w:r>
    </w:p>
    <w:p w14:paraId="56360769" w14:textId="14F5E859" w:rsidR="00B0699E" w:rsidRPr="002A5BE7" w:rsidRDefault="00B0699E" w:rsidP="00B0699E">
      <w:pPr>
        <w:pStyle w:val="ListParagraph"/>
        <w:numPr>
          <w:ilvl w:val="0"/>
          <w:numId w:val="5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SELECT FROM – menunjukkan cara menggunakan pernyataan SELECT FROM sederhana untuk mengkueri data dari satu tabel.</w:t>
      </w:r>
    </w:p>
    <w:p w14:paraId="357A4E90" w14:textId="05970A7D" w:rsidR="00B0699E" w:rsidRPr="002A5BE7" w:rsidRDefault="00165BA6" w:rsidP="00AA361D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5856" behindDoc="0" locked="0" layoutInCell="1" allowOverlap="1" wp14:anchorId="134EEA8C" wp14:editId="6ABCB1C9">
            <wp:simplePos x="0" y="0"/>
            <wp:positionH relativeFrom="column">
              <wp:posOffset>1206500</wp:posOffset>
            </wp:positionH>
            <wp:positionV relativeFrom="paragraph">
              <wp:posOffset>8890</wp:posOffset>
            </wp:positionV>
            <wp:extent cx="1518622" cy="438150"/>
            <wp:effectExtent l="0" t="0" r="5715" b="0"/>
            <wp:wrapNone/>
            <wp:docPr id="390" name="Picture 3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Picture 390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047" cy="44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8B2AB" w14:textId="63FD65ED" w:rsidR="00165BA6" w:rsidRPr="002A5BE7" w:rsidRDefault="00AA361D" w:rsidP="00165BA6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6880" behindDoc="0" locked="0" layoutInCell="1" allowOverlap="1" wp14:anchorId="21AF78C3" wp14:editId="13372DCA">
            <wp:simplePos x="0" y="0"/>
            <wp:positionH relativeFrom="column">
              <wp:posOffset>1193800</wp:posOffset>
            </wp:positionH>
            <wp:positionV relativeFrom="paragraph">
              <wp:posOffset>218440</wp:posOffset>
            </wp:positionV>
            <wp:extent cx="1568627" cy="431800"/>
            <wp:effectExtent l="0" t="0" r="0" b="6350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627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E3BA0" w14:textId="67B8A239" w:rsidR="00165BA6" w:rsidRPr="002A5BE7" w:rsidRDefault="00165BA6" w:rsidP="00165BA6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</w:p>
    <w:p w14:paraId="3EE5E1EA" w14:textId="31344F42" w:rsidR="00165BA6" w:rsidRPr="002A5BE7" w:rsidRDefault="00AA361D" w:rsidP="00165BA6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7904" behindDoc="0" locked="0" layoutInCell="1" allowOverlap="1" wp14:anchorId="63AA63C9" wp14:editId="463140D4">
            <wp:simplePos x="0" y="0"/>
            <wp:positionH relativeFrom="column">
              <wp:posOffset>1200150</wp:posOffset>
            </wp:positionH>
            <wp:positionV relativeFrom="paragraph">
              <wp:posOffset>142240</wp:posOffset>
            </wp:positionV>
            <wp:extent cx="1206500" cy="1095671"/>
            <wp:effectExtent l="0" t="0" r="0" b="9525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095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EA110" w14:textId="77777777" w:rsidR="00165BA6" w:rsidRPr="002A5BE7" w:rsidRDefault="00165BA6" w:rsidP="00165BA6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</w:p>
    <w:p w14:paraId="5CE8995D" w14:textId="12185636" w:rsidR="00165BA6" w:rsidRPr="002A5BE7" w:rsidRDefault="00165BA6" w:rsidP="00165BA6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</w:p>
    <w:p w14:paraId="4078EFBA" w14:textId="7578AF14" w:rsidR="00165BA6" w:rsidRPr="002A5BE7" w:rsidRDefault="00165BA6" w:rsidP="00FC1438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</w:p>
    <w:p w14:paraId="4E285068" w14:textId="31E19804" w:rsidR="00165BA6" w:rsidRPr="002A5BE7" w:rsidRDefault="00AA361D" w:rsidP="00FC1438">
      <w:p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691520" behindDoc="0" locked="0" layoutInCell="1" allowOverlap="1" wp14:anchorId="0C1D7B57" wp14:editId="6DF6E6ED">
            <wp:simplePos x="0" y="0"/>
            <wp:positionH relativeFrom="column">
              <wp:posOffset>1225550</wp:posOffset>
            </wp:positionH>
            <wp:positionV relativeFrom="paragraph">
              <wp:posOffset>205740</wp:posOffset>
            </wp:positionV>
            <wp:extent cx="1187450" cy="587061"/>
            <wp:effectExtent l="0" t="0" r="0" b="3810"/>
            <wp:wrapNone/>
            <wp:docPr id="394" name="Picture 39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061" cy="591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8A0E0" w14:textId="77777777" w:rsidR="00AA361D" w:rsidRPr="002A5BE7" w:rsidRDefault="00AA361D" w:rsidP="00AA361D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</w:p>
    <w:p w14:paraId="5435BC2D" w14:textId="77777777" w:rsidR="00AA361D" w:rsidRPr="002A5BE7" w:rsidRDefault="00AA361D" w:rsidP="00AA361D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</w:p>
    <w:p w14:paraId="323A328E" w14:textId="454070D7" w:rsidR="00B0699E" w:rsidRPr="002A5BE7" w:rsidRDefault="00B0699E" w:rsidP="00B0699E">
      <w:pPr>
        <w:pStyle w:val="ListParagraph"/>
        <w:numPr>
          <w:ilvl w:val="0"/>
          <w:numId w:val="5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SELECT – pelajari cara menggunakan pernyataan SELECT tanpa mereferensikan tabel.</w:t>
      </w:r>
    </w:p>
    <w:p w14:paraId="0DA22093" w14:textId="6314CECF" w:rsidR="00FC1438" w:rsidRPr="002A5BE7" w:rsidRDefault="00AA361D" w:rsidP="00FC1438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  <w:r w:rsidRPr="002A5BE7">
        <w:rPr>
          <w:noProof/>
          <w:sz w:val="24"/>
          <w:szCs w:val="24"/>
          <w:lang w:val="id-ID"/>
        </w:rPr>
        <w:drawing>
          <wp:anchor distT="0" distB="0" distL="114300" distR="114300" simplePos="0" relativeHeight="251708928" behindDoc="0" locked="0" layoutInCell="1" allowOverlap="1" wp14:anchorId="30F6155D" wp14:editId="598F0F42">
            <wp:simplePos x="0" y="0"/>
            <wp:positionH relativeFrom="column">
              <wp:posOffset>1212850</wp:posOffset>
            </wp:positionH>
            <wp:positionV relativeFrom="paragraph">
              <wp:posOffset>88900</wp:posOffset>
            </wp:positionV>
            <wp:extent cx="1066800" cy="303248"/>
            <wp:effectExtent l="0" t="0" r="0" b="190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07" cy="3052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F0BC2" w14:textId="3B33F8A0" w:rsidR="00FC1438" w:rsidRPr="002A5BE7" w:rsidRDefault="00FC1438" w:rsidP="00FC1438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09952" behindDoc="0" locked="0" layoutInCell="1" allowOverlap="1" wp14:anchorId="4639E89C" wp14:editId="12068173">
            <wp:simplePos x="0" y="0"/>
            <wp:positionH relativeFrom="column">
              <wp:posOffset>1257300</wp:posOffset>
            </wp:positionH>
            <wp:positionV relativeFrom="paragraph">
              <wp:posOffset>209550</wp:posOffset>
            </wp:positionV>
            <wp:extent cx="742950" cy="308337"/>
            <wp:effectExtent l="0" t="0" r="0" b="0"/>
            <wp:wrapNone/>
            <wp:docPr id="396" name="Picture 39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08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E6B0E" w14:textId="13BF2D16" w:rsidR="00FC1438" w:rsidRPr="002A5BE7" w:rsidRDefault="00FC1438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53AC8456" w14:textId="1E524E00" w:rsidR="00FC1438" w:rsidRPr="002A5BE7" w:rsidRDefault="00AA361D" w:rsidP="00FC1438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0976" behindDoc="0" locked="0" layoutInCell="1" allowOverlap="1" wp14:anchorId="4CF196D8" wp14:editId="156C6008">
            <wp:simplePos x="0" y="0"/>
            <wp:positionH relativeFrom="column">
              <wp:posOffset>1238250</wp:posOffset>
            </wp:positionH>
            <wp:positionV relativeFrom="paragraph">
              <wp:posOffset>84455</wp:posOffset>
            </wp:positionV>
            <wp:extent cx="2108200" cy="345440"/>
            <wp:effectExtent l="0" t="0" r="6350" b="0"/>
            <wp:wrapNone/>
            <wp:docPr id="397" name="Picture 39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" name="Picture 397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171E1" w14:textId="2C80DC8C" w:rsidR="00FC1438" w:rsidRPr="002A5BE7" w:rsidRDefault="00FC1438" w:rsidP="00FC1438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6699A44C" w14:textId="2F40F5B7" w:rsidR="00AA361D" w:rsidRPr="002A5BE7" w:rsidRDefault="00AA361D" w:rsidP="00FC1438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6A1F3BDA" w14:textId="4B481A3F" w:rsidR="00AA361D" w:rsidRPr="002A5BE7" w:rsidRDefault="00AA361D" w:rsidP="00FC1438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2823CCFD" w14:textId="007BC12F" w:rsidR="00AA361D" w:rsidRPr="002A5BE7" w:rsidRDefault="00AA361D" w:rsidP="00FC1438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26AECF30" w14:textId="77777777" w:rsidR="00AA361D" w:rsidRPr="002A5BE7" w:rsidRDefault="00AA361D" w:rsidP="00FC1438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37DBF56C" w14:textId="01D036A2" w:rsidR="008F0FE1" w:rsidRPr="002A5BE7" w:rsidRDefault="00083501" w:rsidP="008F0FE1">
      <w:pPr>
        <w:pStyle w:val="ListParagraph"/>
        <w:numPr>
          <w:ilvl w:val="0"/>
          <w:numId w:val="4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Sorting data</w:t>
      </w:r>
    </w:p>
    <w:p w14:paraId="11DB19B1" w14:textId="7B7F29A6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2000" behindDoc="0" locked="0" layoutInCell="1" allowOverlap="1" wp14:anchorId="7A923250" wp14:editId="5427243C">
            <wp:simplePos x="0" y="0"/>
            <wp:positionH relativeFrom="column">
              <wp:posOffset>1206501</wp:posOffset>
            </wp:positionH>
            <wp:positionV relativeFrom="paragraph">
              <wp:posOffset>69850</wp:posOffset>
            </wp:positionV>
            <wp:extent cx="1597848" cy="1504950"/>
            <wp:effectExtent l="0" t="0" r="2540" b="0"/>
            <wp:wrapNone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659" cy="151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4CB09" w14:textId="12CE1433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5E9293B8" w14:textId="72C78CCC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1F241F1C" w14:textId="40DDC787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7C3D9E03" w14:textId="29D8C7F3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57596358" w14:textId="119EC37F" w:rsidR="00AA361D" w:rsidRPr="002A5BE7" w:rsidRDefault="00D91A7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3024" behindDoc="0" locked="0" layoutInCell="1" allowOverlap="1" wp14:anchorId="28F15A56" wp14:editId="73D57CD2">
            <wp:simplePos x="0" y="0"/>
            <wp:positionH relativeFrom="column">
              <wp:posOffset>1206500</wp:posOffset>
            </wp:positionH>
            <wp:positionV relativeFrom="paragraph">
              <wp:posOffset>263525</wp:posOffset>
            </wp:positionV>
            <wp:extent cx="1631051" cy="1365250"/>
            <wp:effectExtent l="0" t="0" r="7620" b="6350"/>
            <wp:wrapNone/>
            <wp:docPr id="40" name="Picture 4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051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210DE" w14:textId="7293227B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215732BC" w14:textId="36B4279F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41C3F0CB" w14:textId="0EB9F36F" w:rsidR="00AA361D" w:rsidRPr="002A5BE7" w:rsidRDefault="00AA361D" w:rsidP="00AA361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48751F18" w14:textId="7DFA5D43" w:rsidR="008F0FE1" w:rsidRPr="002A5BE7" w:rsidRDefault="008F0FE1" w:rsidP="00D91A7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53558D05" w14:textId="1FD2D3DB" w:rsidR="00DF350B" w:rsidRPr="002A5BE7" w:rsidRDefault="00DF350B">
      <w:pPr>
        <w:spacing w:before="17" w:line="420" w:lineRule="exact"/>
        <w:ind w:left="827" w:right="99" w:hanging="360"/>
        <w:rPr>
          <w:sz w:val="24"/>
          <w:szCs w:val="24"/>
          <w:lang w:val="id-ID"/>
        </w:rPr>
      </w:pPr>
    </w:p>
    <w:p w14:paraId="2F5CD9CD" w14:textId="7BA4EEC9" w:rsidR="00D91A7D" w:rsidRPr="002A5BE7" w:rsidRDefault="00D91A7D">
      <w:pPr>
        <w:spacing w:before="17" w:line="420" w:lineRule="exact"/>
        <w:ind w:left="827" w:right="99" w:hanging="360"/>
        <w:rPr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4048" behindDoc="0" locked="0" layoutInCell="1" allowOverlap="1" wp14:anchorId="79CCFAD2" wp14:editId="540C4E33">
            <wp:simplePos x="0" y="0"/>
            <wp:positionH relativeFrom="column">
              <wp:posOffset>1191895</wp:posOffset>
            </wp:positionH>
            <wp:positionV relativeFrom="paragraph">
              <wp:posOffset>14605</wp:posOffset>
            </wp:positionV>
            <wp:extent cx="1630240" cy="1349375"/>
            <wp:effectExtent l="0" t="0" r="8255" b="3175"/>
            <wp:wrapNone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24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E97C2F" w14:textId="6DB126FD" w:rsidR="00D91A7D" w:rsidRPr="002A5BE7" w:rsidRDefault="00D91A7D" w:rsidP="00D91A7D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321B00FB" w14:textId="77777777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7378A150" w14:textId="411656D7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7F9FDC35" w14:textId="2D10697B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693C3C99" w14:textId="01ACAAF3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5072" behindDoc="0" locked="0" layoutInCell="1" allowOverlap="1" wp14:anchorId="1ADC41CB" wp14:editId="63F8BC97">
            <wp:simplePos x="0" y="0"/>
            <wp:positionH relativeFrom="column">
              <wp:posOffset>1238250</wp:posOffset>
            </wp:positionH>
            <wp:positionV relativeFrom="paragraph">
              <wp:posOffset>51435</wp:posOffset>
            </wp:positionV>
            <wp:extent cx="1585595" cy="1407503"/>
            <wp:effectExtent l="0" t="0" r="0" b="2540"/>
            <wp:wrapNone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1407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7F909" w14:textId="7D25972A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61498407" w14:textId="1E53CD06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24E8CE3B" w14:textId="02CE3CEA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35F6476C" w14:textId="50D8FBA7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6E084B14" w14:textId="71CDC1BF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6096" behindDoc="0" locked="0" layoutInCell="1" allowOverlap="1" wp14:anchorId="4B57E098" wp14:editId="7A7314C2">
            <wp:simplePos x="0" y="0"/>
            <wp:positionH relativeFrom="column">
              <wp:posOffset>1181100</wp:posOffset>
            </wp:positionH>
            <wp:positionV relativeFrom="paragraph">
              <wp:posOffset>179070</wp:posOffset>
            </wp:positionV>
            <wp:extent cx="2108072" cy="1530350"/>
            <wp:effectExtent l="0" t="0" r="6985" b="0"/>
            <wp:wrapNone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072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2BAD72" w14:textId="1A70BB4A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2C574D12" w14:textId="2C347246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7310ACE3" w14:textId="61C568EA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6D56BAF0" w14:textId="334E728A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638CDA98" w14:textId="2DAAD77B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0E19507F" w14:textId="7C31BE32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1B5A8EDC" w14:textId="7C2749C9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0A46A93F" w14:textId="10A37D8D" w:rsidR="00D91A7D" w:rsidRPr="002A5BE7" w:rsidRDefault="006A00BC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699712" behindDoc="0" locked="0" layoutInCell="1" allowOverlap="1" wp14:anchorId="3AA4981B" wp14:editId="3D345E2E">
            <wp:simplePos x="0" y="0"/>
            <wp:positionH relativeFrom="column">
              <wp:posOffset>1212850</wp:posOffset>
            </wp:positionH>
            <wp:positionV relativeFrom="paragraph">
              <wp:posOffset>6350</wp:posOffset>
            </wp:positionV>
            <wp:extent cx="2222500" cy="1061184"/>
            <wp:effectExtent l="0" t="0" r="6350" b="5715"/>
            <wp:wrapNone/>
            <wp:docPr id="403" name="Picture 40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" name="Picture 403" descr="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61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4090C" w14:textId="7A5BCA14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2E644E5D" w14:textId="17709BF6" w:rsidR="00D91A7D" w:rsidRPr="002A5BE7" w:rsidRDefault="00D91A7D" w:rsidP="00D91A7D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3E8E0514" w14:textId="7E50558D" w:rsidR="00D91A7D" w:rsidRPr="002A5BE7" w:rsidRDefault="00D91A7D" w:rsidP="00F326DE">
      <w:pPr>
        <w:spacing w:before="17" w:line="420" w:lineRule="exact"/>
        <w:ind w:right="99"/>
        <w:rPr>
          <w:sz w:val="24"/>
          <w:szCs w:val="24"/>
          <w:lang w:val="id-ID"/>
        </w:rPr>
      </w:pPr>
    </w:p>
    <w:p w14:paraId="027FB97E" w14:textId="176A5D97" w:rsidR="00DF350B" w:rsidRPr="002A5BE7" w:rsidRDefault="00DF350B" w:rsidP="00F326DE">
      <w:pPr>
        <w:pStyle w:val="ListParagraph"/>
        <w:numPr>
          <w:ilvl w:val="0"/>
          <w:numId w:val="4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Filtering Data</w:t>
      </w:r>
    </w:p>
    <w:p w14:paraId="7AA4042A" w14:textId="77777777" w:rsidR="00F326DE" w:rsidRPr="002A5BE7" w:rsidRDefault="00F326DE" w:rsidP="00F326DE">
      <w:pPr>
        <w:pStyle w:val="ListParagraph"/>
        <w:numPr>
          <w:ilvl w:val="1"/>
          <w:numId w:val="4"/>
        </w:numPr>
        <w:spacing w:before="17" w:line="420" w:lineRule="exact"/>
        <w:ind w:right="99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WHERE – pelajari cara menggunakan klausa WHERE untuk memfilter baris berdasarkan kondisi yang ditentukan</w:t>
      </w:r>
    </w:p>
    <w:p w14:paraId="28733F52" w14:textId="68828758" w:rsidR="00F326DE" w:rsidRPr="002A5BE7" w:rsidRDefault="00F326DE" w:rsidP="00F326DE">
      <w:pPr>
        <w:pStyle w:val="ListParagraph"/>
        <w:spacing w:before="17" w:line="420" w:lineRule="exact"/>
        <w:ind w:left="1907" w:right="99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7120" behindDoc="0" locked="0" layoutInCell="1" allowOverlap="1" wp14:anchorId="7B48259E" wp14:editId="5EF24DFE">
            <wp:simplePos x="0" y="0"/>
            <wp:positionH relativeFrom="column">
              <wp:posOffset>1193800</wp:posOffset>
            </wp:positionH>
            <wp:positionV relativeFrom="paragraph">
              <wp:posOffset>10160</wp:posOffset>
            </wp:positionV>
            <wp:extent cx="1581150" cy="1137920"/>
            <wp:effectExtent l="0" t="0" r="0" b="5080"/>
            <wp:wrapNone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33EFB5" w14:textId="20B55F16" w:rsidR="00DF350B" w:rsidRPr="002A5BE7" w:rsidRDefault="00DF350B" w:rsidP="00DF350B">
      <w:pPr>
        <w:pStyle w:val="ListParagraph"/>
        <w:spacing w:before="17" w:line="420" w:lineRule="exact"/>
        <w:ind w:left="1187" w:right="99"/>
        <w:rPr>
          <w:sz w:val="24"/>
          <w:szCs w:val="24"/>
          <w:lang w:val="id-ID"/>
        </w:rPr>
      </w:pPr>
    </w:p>
    <w:p w14:paraId="24E24CB6" w14:textId="77777777" w:rsidR="00E424D3" w:rsidRPr="002A5BE7" w:rsidRDefault="00000000">
      <w:pPr>
        <w:spacing w:before="17"/>
        <w:ind w:left="226"/>
        <w:rPr>
          <w:rFonts w:ascii="Consolas" w:eastAsia="Consolas" w:hAnsi="Consolas" w:cs="Consolas"/>
          <w:color w:val="FFFFFF"/>
          <w:sz w:val="24"/>
          <w:szCs w:val="24"/>
          <w:lang w:val="id-ID"/>
        </w:rPr>
      </w:pPr>
      <w:r w:rsidRPr="002A5BE7">
        <w:rPr>
          <w:rFonts w:ascii="Consolas" w:eastAsia="Consolas" w:hAnsi="Consolas" w:cs="Consolas"/>
          <w:color w:val="FFFFFF"/>
          <w:sz w:val="24"/>
          <w:szCs w:val="24"/>
          <w:lang w:val="id-ID"/>
        </w:rPr>
        <w:t>sudo apt upgrade</w:t>
      </w:r>
    </w:p>
    <w:p w14:paraId="794A266D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color w:val="FFFFFF"/>
          <w:sz w:val="24"/>
          <w:szCs w:val="24"/>
          <w:lang w:val="id-ID"/>
        </w:rPr>
      </w:pPr>
    </w:p>
    <w:p w14:paraId="1EEE8CE1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color w:val="FFFFFF"/>
          <w:sz w:val="24"/>
          <w:szCs w:val="24"/>
          <w:lang w:val="id-ID"/>
        </w:rPr>
      </w:pPr>
    </w:p>
    <w:p w14:paraId="3CA9560E" w14:textId="6194DB9D" w:rsidR="000B45A9" w:rsidRPr="002A5BE7" w:rsidRDefault="000B45A9">
      <w:pPr>
        <w:spacing w:before="17"/>
        <w:ind w:left="226"/>
        <w:rPr>
          <w:rFonts w:ascii="Consolas" w:eastAsia="Consolas" w:hAnsi="Consolas" w:cs="Consolas"/>
          <w:color w:val="FFFFFF"/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8144" behindDoc="0" locked="0" layoutInCell="1" allowOverlap="1" wp14:anchorId="0A132B4E" wp14:editId="0E06FFD8">
            <wp:simplePos x="0" y="0"/>
            <wp:positionH relativeFrom="column">
              <wp:posOffset>1212850</wp:posOffset>
            </wp:positionH>
            <wp:positionV relativeFrom="paragraph">
              <wp:posOffset>46990</wp:posOffset>
            </wp:positionV>
            <wp:extent cx="1582544" cy="1485900"/>
            <wp:effectExtent l="0" t="0" r="0" b="0"/>
            <wp:wrapNone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4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E410E" w14:textId="7F2FF7A4" w:rsidR="000B45A9" w:rsidRPr="002A5BE7" w:rsidRDefault="000B45A9">
      <w:pPr>
        <w:spacing w:before="17"/>
        <w:ind w:left="226"/>
        <w:rPr>
          <w:rFonts w:ascii="Consolas" w:eastAsia="Consolas" w:hAnsi="Consolas" w:cs="Consolas"/>
          <w:color w:val="FFFFFF"/>
          <w:sz w:val="24"/>
          <w:szCs w:val="24"/>
          <w:lang w:val="id-ID"/>
        </w:rPr>
      </w:pPr>
    </w:p>
    <w:p w14:paraId="2D270F30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</w:p>
    <w:p w14:paraId="61FC46CA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</w:p>
    <w:p w14:paraId="48F5370F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</w:p>
    <w:p w14:paraId="0AA37315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</w:p>
    <w:p w14:paraId="1C453FFD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</w:p>
    <w:p w14:paraId="522FAD54" w14:textId="77777777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</w:p>
    <w:p w14:paraId="057C4C9E" w14:textId="6F61C676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19168" behindDoc="0" locked="0" layoutInCell="1" allowOverlap="1" wp14:anchorId="1450DB1C" wp14:editId="466FCA6E">
            <wp:simplePos x="0" y="0"/>
            <wp:positionH relativeFrom="column">
              <wp:posOffset>1212850</wp:posOffset>
            </wp:positionH>
            <wp:positionV relativeFrom="paragraph">
              <wp:posOffset>43181</wp:posOffset>
            </wp:positionV>
            <wp:extent cx="1581369" cy="1898650"/>
            <wp:effectExtent l="0" t="0" r="0" b="6350"/>
            <wp:wrapNone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35" cy="1903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604C7" w14:textId="6990B44C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</w:pPr>
    </w:p>
    <w:p w14:paraId="6CFAD044" w14:textId="7B088E5A" w:rsidR="000B45A9" w:rsidRPr="002A5BE7" w:rsidRDefault="000B45A9">
      <w:pPr>
        <w:spacing w:before="17"/>
        <w:ind w:left="226"/>
        <w:rPr>
          <w:rFonts w:ascii="Consolas" w:eastAsia="Consolas" w:hAnsi="Consolas" w:cs="Consolas"/>
          <w:sz w:val="24"/>
          <w:szCs w:val="24"/>
          <w:lang w:val="id-ID"/>
        </w:rPr>
        <w:sectPr w:rsidR="000B45A9" w:rsidRPr="002A5BE7">
          <w:headerReference w:type="default" r:id="rId31"/>
          <w:footerReference w:type="default" r:id="rId32"/>
          <w:pgSz w:w="11920" w:h="16860"/>
          <w:pgMar w:top="2500" w:right="1320" w:bottom="280" w:left="1320" w:header="1027" w:footer="1086" w:gutter="0"/>
          <w:pgNumType w:start="1"/>
          <w:cols w:space="720"/>
        </w:sectPr>
      </w:pPr>
      <w:r w:rsidRPr="002A5BE7">
        <w:rPr>
          <w:noProof/>
          <w:lang w:val="id-ID"/>
        </w:rPr>
        <w:drawing>
          <wp:anchor distT="0" distB="0" distL="114300" distR="114300" simplePos="0" relativeHeight="251720192" behindDoc="0" locked="0" layoutInCell="1" allowOverlap="1" wp14:anchorId="124A06B0" wp14:editId="7753B20E">
            <wp:simplePos x="0" y="0"/>
            <wp:positionH relativeFrom="column">
              <wp:posOffset>1181100</wp:posOffset>
            </wp:positionH>
            <wp:positionV relativeFrom="paragraph">
              <wp:posOffset>1576070</wp:posOffset>
            </wp:positionV>
            <wp:extent cx="1593850" cy="1676291"/>
            <wp:effectExtent l="0" t="0" r="6350" b="635"/>
            <wp:wrapNone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172" cy="168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4BF1B" w14:textId="441F6CEE" w:rsidR="00E424D3" w:rsidRPr="002A5BE7" w:rsidRDefault="000B45A9">
      <w:pPr>
        <w:spacing w:before="4" w:line="180" w:lineRule="exact"/>
        <w:rPr>
          <w:sz w:val="18"/>
          <w:szCs w:val="18"/>
          <w:lang w:val="id-ID"/>
        </w:rPr>
      </w:pPr>
      <w:r w:rsidRPr="002A5BE7">
        <w:rPr>
          <w:noProof/>
          <w:lang w:val="id-ID"/>
        </w:rPr>
        <w:lastRenderedPageBreak/>
        <w:drawing>
          <wp:anchor distT="0" distB="0" distL="114300" distR="114300" simplePos="0" relativeHeight="251721216" behindDoc="0" locked="0" layoutInCell="1" allowOverlap="1" wp14:anchorId="0BF0AC23" wp14:editId="4C4592A1">
            <wp:simplePos x="0" y="0"/>
            <wp:positionH relativeFrom="column">
              <wp:posOffset>800100</wp:posOffset>
            </wp:positionH>
            <wp:positionV relativeFrom="paragraph">
              <wp:posOffset>-6350</wp:posOffset>
            </wp:positionV>
            <wp:extent cx="1711633" cy="1895475"/>
            <wp:effectExtent l="0" t="0" r="3175" b="0"/>
            <wp:wrapNone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672" cy="1899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2ABB3" w14:textId="411E7A98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951EE7D" w14:textId="61F3CBB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4083B52" w14:textId="02F9CC4E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2137570" w14:textId="2F8D0C9A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51292B4A" w14:textId="20803081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2BD8731" w14:textId="2BF83200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6BA3039D" w14:textId="498BDD72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783E0E15" w14:textId="7FAF360F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7FB9D628" w14:textId="5621ADC5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668262DF" w14:textId="58B6E148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A5F0E3B" w14:textId="6BB1D189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1FC06863" w14:textId="5E43B372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1EE09B9F" w14:textId="1BD0FA68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18E2F732" w14:textId="1BD0FA68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58CDED85" w14:textId="227C011D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68704BE8" w14:textId="482F29D3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22240" behindDoc="0" locked="0" layoutInCell="1" allowOverlap="1" wp14:anchorId="7B96E30F" wp14:editId="550DA1E9">
            <wp:simplePos x="0" y="0"/>
            <wp:positionH relativeFrom="column">
              <wp:posOffset>781050</wp:posOffset>
            </wp:positionH>
            <wp:positionV relativeFrom="paragraph">
              <wp:posOffset>48260</wp:posOffset>
            </wp:positionV>
            <wp:extent cx="1954484" cy="1704975"/>
            <wp:effectExtent l="0" t="0" r="8255" b="0"/>
            <wp:wrapNone/>
            <wp:docPr id="50" name="Picture 5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 with low confidenc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8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D0368" w14:textId="1898A20C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28D642D" w14:textId="13448F03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8C228D0" w14:textId="1BA468D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D56B934" w14:textId="530BC31A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54893AA" w14:textId="4C55A4B8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C9CF705" w14:textId="7CBD3BED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2B0ED62" w14:textId="21082D1B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161BBFF9" w14:textId="41A07B1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49EEDB5" w14:textId="2012161E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70E73CCF" w14:textId="7214CF13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2359121A" w14:textId="2B182F36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59D7F432" w14:textId="1B509332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54C3338A" w14:textId="0B8C01F5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5A9C28A6" w14:textId="39FDEB0B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5DB24AF" w14:textId="7777777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138DCDC9" w14:textId="4DD73E68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SELECT DISTINCT – menunjukkan cara menggunakan operator DISTINCT dalam pernyataan SELECT untuk menghilangkan baris duplikat dalam kumpulan hasil.</w:t>
      </w:r>
    </w:p>
    <w:p w14:paraId="3CF0B0BF" w14:textId="5CEDEE18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23264" behindDoc="0" locked="0" layoutInCell="1" allowOverlap="1" wp14:anchorId="06417A0B" wp14:editId="416557C9">
            <wp:simplePos x="0" y="0"/>
            <wp:positionH relativeFrom="column">
              <wp:posOffset>1190625</wp:posOffset>
            </wp:positionH>
            <wp:positionV relativeFrom="paragraph">
              <wp:posOffset>6350</wp:posOffset>
            </wp:positionV>
            <wp:extent cx="1577433" cy="1847850"/>
            <wp:effectExtent l="0" t="0" r="3810" b="0"/>
            <wp:wrapNone/>
            <wp:docPr id="51" name="Picture 5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 with medium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636" cy="1851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9F36F" w14:textId="11E36D89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4366ECF" w14:textId="1B68E527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9533D1D" w14:textId="595C49EA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48C81AE" w14:textId="064F0E84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C09053C" w14:textId="5E94346B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EE75F43" w14:textId="75C810E5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AD61DA1" w14:textId="173D108A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24288" behindDoc="0" locked="0" layoutInCell="1" allowOverlap="1" wp14:anchorId="6DE4FDAE" wp14:editId="7CE1F0F6">
            <wp:simplePos x="0" y="0"/>
            <wp:positionH relativeFrom="column">
              <wp:posOffset>1228725</wp:posOffset>
            </wp:positionH>
            <wp:positionV relativeFrom="paragraph">
              <wp:posOffset>6350</wp:posOffset>
            </wp:positionV>
            <wp:extent cx="1326158" cy="1562100"/>
            <wp:effectExtent l="0" t="0" r="7620" b="0"/>
            <wp:wrapNone/>
            <wp:docPr id="52" name="Picture 5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picture containing 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158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2427AF" w14:textId="7DDB607D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D71E932" w14:textId="460C205F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A42A411" w14:textId="499D0BEC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8DF3E38" w14:textId="1762A9E3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F1C1E24" w14:textId="34BD1928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57AD159" w14:textId="63BE178D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E9A5C5C" w14:textId="40714448" w:rsidR="002327E3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lastRenderedPageBreak/>
        <w:drawing>
          <wp:anchor distT="0" distB="0" distL="114300" distR="114300" simplePos="0" relativeHeight="251725312" behindDoc="0" locked="0" layoutInCell="1" allowOverlap="1" wp14:anchorId="5705B013" wp14:editId="6B008D94">
            <wp:simplePos x="0" y="0"/>
            <wp:positionH relativeFrom="column">
              <wp:posOffset>923925</wp:posOffset>
            </wp:positionH>
            <wp:positionV relativeFrom="paragraph">
              <wp:posOffset>-6350</wp:posOffset>
            </wp:positionV>
            <wp:extent cx="1601699" cy="1495425"/>
            <wp:effectExtent l="0" t="0" r="0" b="0"/>
            <wp:wrapNone/>
            <wp:docPr id="53" name="Picture 5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application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756" cy="1497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AE40" w14:textId="76A7BAF1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BBBACC2" w14:textId="1CB02E9D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DF90485" w14:textId="0B27245E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C078B89" w14:textId="28B137F8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4F5FE2B" w14:textId="6C74E9EF" w:rsidR="002327E3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26336" behindDoc="0" locked="0" layoutInCell="1" allowOverlap="1" wp14:anchorId="417E256C" wp14:editId="032B771F">
            <wp:simplePos x="0" y="0"/>
            <wp:positionH relativeFrom="column">
              <wp:posOffset>962026</wp:posOffset>
            </wp:positionH>
            <wp:positionV relativeFrom="paragraph">
              <wp:posOffset>127001</wp:posOffset>
            </wp:positionV>
            <wp:extent cx="1584594" cy="1943100"/>
            <wp:effectExtent l="0" t="0" r="0" b="0"/>
            <wp:wrapNone/>
            <wp:docPr id="54" name="Picture 5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picture containing graphical user interface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994" cy="1950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07ED23" w14:textId="7725492B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3405E48" w14:textId="776DAF9E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5F73AD5" w14:textId="3898CFBA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965DDF2" w14:textId="340082C7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2A5DB6C" w14:textId="7FDF6A83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9063134" w14:textId="5A7E18AB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8613ED3" w14:textId="77777777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79BD698" w14:textId="49DC9D1E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AND – memperkenalkan Anda ke operator AND untuk menggabungkan ekspresi Boolean untuk membentuk kondisi kompleks untuk memfilter data.</w:t>
      </w:r>
    </w:p>
    <w:p w14:paraId="09424D24" w14:textId="37FBA346" w:rsidR="002327E3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27360" behindDoc="0" locked="0" layoutInCell="1" allowOverlap="1" wp14:anchorId="2E5A258A" wp14:editId="3E71EC43">
            <wp:simplePos x="0" y="0"/>
            <wp:positionH relativeFrom="column">
              <wp:posOffset>942975</wp:posOffset>
            </wp:positionH>
            <wp:positionV relativeFrom="paragraph">
              <wp:posOffset>12701</wp:posOffset>
            </wp:positionV>
            <wp:extent cx="3101926" cy="514350"/>
            <wp:effectExtent l="0" t="0" r="3810" b="0"/>
            <wp:wrapNone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53" cy="5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C34D4" w14:textId="48416660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C0AB790" w14:textId="4D8D57EA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29408" behindDoc="0" locked="0" layoutInCell="1" allowOverlap="1" wp14:anchorId="78D47CA3" wp14:editId="00515773">
            <wp:simplePos x="0" y="0"/>
            <wp:positionH relativeFrom="column">
              <wp:posOffset>2832100</wp:posOffset>
            </wp:positionH>
            <wp:positionV relativeFrom="paragraph">
              <wp:posOffset>41275</wp:posOffset>
            </wp:positionV>
            <wp:extent cx="1701444" cy="2324100"/>
            <wp:effectExtent l="0" t="0" r="0" b="0"/>
            <wp:wrapNone/>
            <wp:docPr id="58" name="Picture 5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A picture containing graphical user interfac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4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28384" behindDoc="0" locked="0" layoutInCell="1" allowOverlap="1" wp14:anchorId="41526318" wp14:editId="380A7336">
            <wp:simplePos x="0" y="0"/>
            <wp:positionH relativeFrom="column">
              <wp:posOffset>962025</wp:posOffset>
            </wp:positionH>
            <wp:positionV relativeFrom="paragraph">
              <wp:posOffset>12700</wp:posOffset>
            </wp:positionV>
            <wp:extent cx="1792828" cy="2047875"/>
            <wp:effectExtent l="0" t="0" r="0" b="0"/>
            <wp:wrapNone/>
            <wp:docPr id="56" name="Picture 5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A picture containing 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2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B9D07" w14:textId="7AE3F898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6C4E45F" w14:textId="2710E0D0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8F48820" w14:textId="2E86A634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43924C3" w14:textId="5B8E5AAE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2452D23" w14:textId="5FBA90FF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CA053D6" w14:textId="7C7B57DF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B087E16" w14:textId="7FD9CFE1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208EC4A" w14:textId="3E3BBDC5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40E4300" w14:textId="522D27D9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95E894C" w14:textId="2AC5FDCE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8A68F79" w14:textId="78DABAF1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A42B346" w14:textId="6BE46ADB" w:rsidR="00446512" w:rsidRPr="002A5BE7" w:rsidRDefault="00446512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B18E153" w14:textId="77777777" w:rsidR="002327E3" w:rsidRPr="002A5BE7" w:rsidRDefault="002327E3" w:rsidP="00446512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103E9D0" w14:textId="5A1875A4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lastRenderedPageBreak/>
        <w:t>OR – memperkenalkan Anda ke operator OR dan menunjukkan cara menggabungkan operator OR dengan operator AND untuk memfilter data.</w:t>
      </w:r>
    </w:p>
    <w:p w14:paraId="45904BD4" w14:textId="1F2346A1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30432" behindDoc="0" locked="0" layoutInCell="1" allowOverlap="1" wp14:anchorId="3BC3055C" wp14:editId="282A3C8C">
            <wp:simplePos x="0" y="0"/>
            <wp:positionH relativeFrom="column">
              <wp:posOffset>1219200</wp:posOffset>
            </wp:positionH>
            <wp:positionV relativeFrom="paragraph">
              <wp:posOffset>12700</wp:posOffset>
            </wp:positionV>
            <wp:extent cx="2262909" cy="533400"/>
            <wp:effectExtent l="0" t="0" r="4445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416" cy="533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51BE1" w14:textId="3D1E583E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690C058" w14:textId="6E35FB08" w:rsidR="00446512" w:rsidRPr="002A5BE7" w:rsidRDefault="008E75D7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32480" behindDoc="0" locked="0" layoutInCell="1" allowOverlap="1" wp14:anchorId="74335FD3" wp14:editId="413618AE">
            <wp:simplePos x="0" y="0"/>
            <wp:positionH relativeFrom="column">
              <wp:posOffset>3276600</wp:posOffset>
            </wp:positionH>
            <wp:positionV relativeFrom="paragraph">
              <wp:posOffset>12701</wp:posOffset>
            </wp:positionV>
            <wp:extent cx="2125203" cy="1733550"/>
            <wp:effectExtent l="0" t="0" r="8890" b="0"/>
            <wp:wrapNone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990" cy="1735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31456" behindDoc="0" locked="0" layoutInCell="1" allowOverlap="1" wp14:anchorId="1E44B8D9" wp14:editId="088EAD71">
            <wp:simplePos x="0" y="0"/>
            <wp:positionH relativeFrom="column">
              <wp:posOffset>1228726</wp:posOffset>
            </wp:positionH>
            <wp:positionV relativeFrom="paragraph">
              <wp:posOffset>22225</wp:posOffset>
            </wp:positionV>
            <wp:extent cx="2019604" cy="1762125"/>
            <wp:effectExtent l="0" t="0" r="0" b="0"/>
            <wp:wrapNone/>
            <wp:docPr id="60" name="Picture 6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&#10;&#10;Description automatically generated with medium confidenc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697" cy="1763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F8D13" w14:textId="3F479A96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1BD39AC" w14:textId="0975ECAB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05F0B3C" w14:textId="34562B9C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B0A9966" w14:textId="55D5F560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17C3A42" w14:textId="553512AF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ABB77D8" w14:textId="0C3337B9" w:rsidR="00446512" w:rsidRPr="002A5BE7" w:rsidRDefault="008E75D7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33504" behindDoc="0" locked="0" layoutInCell="1" allowOverlap="1" wp14:anchorId="344BB54B" wp14:editId="314BC238">
            <wp:simplePos x="0" y="0"/>
            <wp:positionH relativeFrom="column">
              <wp:posOffset>1247775</wp:posOffset>
            </wp:positionH>
            <wp:positionV relativeFrom="paragraph">
              <wp:posOffset>165100</wp:posOffset>
            </wp:positionV>
            <wp:extent cx="2000250" cy="2250281"/>
            <wp:effectExtent l="0" t="0" r="0" b="0"/>
            <wp:wrapNone/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97" cy="225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4B89C" w14:textId="5019278B" w:rsidR="008E75D7" w:rsidRPr="002A5BE7" w:rsidRDefault="008E75D7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F909BFA" w14:textId="39BC7480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DCE3290" w14:textId="3A766C8B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C2EED1B" w14:textId="5F4B1221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E03566D" w14:textId="411776A7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C2FC374" w14:textId="77777777" w:rsidR="00446512" w:rsidRPr="002A5BE7" w:rsidRDefault="00446512" w:rsidP="00446512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17066E6" w14:textId="3ADFB274" w:rsidR="002327E3" w:rsidRPr="002A5BE7" w:rsidRDefault="002327E3" w:rsidP="002327E3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72A5660D" w14:textId="77777777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A0D7B2D" w14:textId="356C40A9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IN – menunjukkan cara menggunakan operator IN dalam klausa WHERE untuk menentukan apakah suatu nilai cocok dengan nilai apa pun dalam suatu himpunan.</w:t>
      </w:r>
    </w:p>
    <w:p w14:paraId="7B1985D3" w14:textId="315E6B18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35552" behindDoc="0" locked="0" layoutInCell="1" allowOverlap="1" wp14:anchorId="3C083206" wp14:editId="2A4059A1">
            <wp:simplePos x="0" y="0"/>
            <wp:positionH relativeFrom="column">
              <wp:posOffset>2877185</wp:posOffset>
            </wp:positionH>
            <wp:positionV relativeFrom="paragraph">
              <wp:posOffset>48277</wp:posOffset>
            </wp:positionV>
            <wp:extent cx="1527224" cy="514350"/>
            <wp:effectExtent l="0" t="0" r="0" b="0"/>
            <wp:wrapNone/>
            <wp:docPr id="352" name="Picture 3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Picture 352" descr="Text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224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34528" behindDoc="0" locked="0" layoutInCell="1" allowOverlap="1" wp14:anchorId="62C8B92B" wp14:editId="567C8EF0">
            <wp:simplePos x="0" y="0"/>
            <wp:positionH relativeFrom="column">
              <wp:posOffset>1171576</wp:posOffset>
            </wp:positionH>
            <wp:positionV relativeFrom="paragraph">
              <wp:posOffset>67310</wp:posOffset>
            </wp:positionV>
            <wp:extent cx="1508414" cy="495300"/>
            <wp:effectExtent l="0" t="0" r="0" b="0"/>
            <wp:wrapNone/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849" cy="49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88252" w14:textId="4B34D58D" w:rsidR="008E75D7" w:rsidRPr="002A5BE7" w:rsidRDefault="0011547D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37600" behindDoc="0" locked="0" layoutInCell="1" allowOverlap="1" wp14:anchorId="7AA8E97D" wp14:editId="045C211E">
            <wp:simplePos x="0" y="0"/>
            <wp:positionH relativeFrom="column">
              <wp:posOffset>2876550</wp:posOffset>
            </wp:positionH>
            <wp:positionV relativeFrom="paragraph">
              <wp:posOffset>266065</wp:posOffset>
            </wp:positionV>
            <wp:extent cx="1798955" cy="504825"/>
            <wp:effectExtent l="0" t="0" r="0" b="9525"/>
            <wp:wrapNone/>
            <wp:docPr id="354" name="Picture 354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Picture 354" descr="A picture containing text, device, gauge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95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59A75A" w14:textId="340DBFB6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36576" behindDoc="0" locked="0" layoutInCell="1" allowOverlap="1" wp14:anchorId="5C513173" wp14:editId="746054D6">
            <wp:simplePos x="0" y="0"/>
            <wp:positionH relativeFrom="column">
              <wp:posOffset>1171575</wp:posOffset>
            </wp:positionH>
            <wp:positionV relativeFrom="paragraph">
              <wp:posOffset>17145</wp:posOffset>
            </wp:positionV>
            <wp:extent cx="1607574" cy="457200"/>
            <wp:effectExtent l="0" t="0" r="0" b="0"/>
            <wp:wrapNone/>
            <wp:docPr id="353" name="Picture 3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609" cy="46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5CD79" w14:textId="087AD5F2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47158A5" w14:textId="394A027B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15C6997" w14:textId="41A756C5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BC1B247" w14:textId="40E129F4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9135F84" w14:textId="091EC860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A4D480D" w14:textId="4046F75F" w:rsidR="008E75D7" w:rsidRPr="002A5BE7" w:rsidRDefault="0011547D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lastRenderedPageBreak/>
        <w:drawing>
          <wp:anchor distT="0" distB="0" distL="114300" distR="114300" simplePos="0" relativeHeight="251739648" behindDoc="0" locked="0" layoutInCell="1" allowOverlap="1" wp14:anchorId="594B7E62" wp14:editId="6BC374A4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523795" cy="1880870"/>
            <wp:effectExtent l="0" t="0" r="0" b="5080"/>
            <wp:wrapNone/>
            <wp:docPr id="356" name="Picture 3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35" cy="1881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38624" behindDoc="0" locked="0" layoutInCell="1" allowOverlap="1" wp14:anchorId="40BE35F4" wp14:editId="685E970A">
            <wp:simplePos x="0" y="0"/>
            <wp:positionH relativeFrom="column">
              <wp:posOffset>1152524</wp:posOffset>
            </wp:positionH>
            <wp:positionV relativeFrom="paragraph">
              <wp:posOffset>-6351</wp:posOffset>
            </wp:positionV>
            <wp:extent cx="2143125" cy="1900377"/>
            <wp:effectExtent l="0" t="0" r="0" b="5080"/>
            <wp:wrapNone/>
            <wp:docPr id="355" name="Picture 3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 descr="Text&#10;&#10;Description automatically generated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167" cy="1904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6B815" w14:textId="3D9CB7E1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18C3C30" w14:textId="7BED9EED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5F6F1B8" w14:textId="168B6319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715FB98" w14:textId="1161AE58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B6A1B51" w14:textId="60A6D8DA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64D7342" w14:textId="77777777" w:rsidR="008E75D7" w:rsidRPr="002A5BE7" w:rsidRDefault="008E75D7" w:rsidP="008E75D7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6971977F" w14:textId="77777777" w:rsidR="002327E3" w:rsidRPr="002A5BE7" w:rsidRDefault="002327E3" w:rsidP="002327E3">
      <w:pPr>
        <w:pStyle w:val="ListParagraph"/>
        <w:rPr>
          <w:sz w:val="24"/>
          <w:szCs w:val="24"/>
          <w:lang w:val="id-ID"/>
        </w:rPr>
      </w:pPr>
    </w:p>
    <w:p w14:paraId="21FFB28D" w14:textId="445EB921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NOT IN – meniadakan operator IN menggunakan operator NOT untuk memeriksa apakah suatu nilai tidak cocok dengan nilai apa pun dalam satu set.</w:t>
      </w:r>
    </w:p>
    <w:p w14:paraId="00F10314" w14:textId="5FCA6C0B" w:rsidR="0011547D" w:rsidRPr="002A5BE7" w:rsidRDefault="0011547D" w:rsidP="0011547D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41696" behindDoc="0" locked="0" layoutInCell="1" allowOverlap="1" wp14:anchorId="5AA1B17F" wp14:editId="7CD7B2B9">
            <wp:simplePos x="0" y="0"/>
            <wp:positionH relativeFrom="column">
              <wp:posOffset>3190875</wp:posOffset>
            </wp:positionH>
            <wp:positionV relativeFrom="paragraph">
              <wp:posOffset>20320</wp:posOffset>
            </wp:positionV>
            <wp:extent cx="1800225" cy="553915"/>
            <wp:effectExtent l="0" t="0" r="0" b="0"/>
            <wp:wrapNone/>
            <wp:docPr id="358" name="Picture 3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 descr="Text&#10;&#10;Description automatically generated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629" cy="556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40672" behindDoc="0" locked="0" layoutInCell="1" allowOverlap="1" wp14:anchorId="591C055C" wp14:editId="533BAEF2">
            <wp:simplePos x="0" y="0"/>
            <wp:positionH relativeFrom="column">
              <wp:posOffset>1209676</wp:posOffset>
            </wp:positionH>
            <wp:positionV relativeFrom="paragraph">
              <wp:posOffset>10795</wp:posOffset>
            </wp:positionV>
            <wp:extent cx="1866900" cy="619583"/>
            <wp:effectExtent l="0" t="0" r="0" b="9525"/>
            <wp:wrapNone/>
            <wp:docPr id="357" name="Picture 3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 descr="Text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80" cy="621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7200D" w14:textId="25E9D979" w:rsidR="0011547D" w:rsidRPr="002A5BE7" w:rsidRDefault="0011547D" w:rsidP="0011547D">
      <w:pPr>
        <w:pStyle w:val="ListParagraph"/>
        <w:spacing w:before="17" w:line="420" w:lineRule="exact"/>
        <w:ind w:left="1187" w:right="99"/>
        <w:jc w:val="both"/>
        <w:rPr>
          <w:sz w:val="24"/>
          <w:szCs w:val="24"/>
          <w:lang w:val="id-ID"/>
        </w:rPr>
      </w:pPr>
    </w:p>
    <w:p w14:paraId="06EB0F44" w14:textId="1CA2E3CF" w:rsidR="002327E3" w:rsidRPr="002A5BE7" w:rsidRDefault="0011547D" w:rsidP="002327E3">
      <w:pPr>
        <w:pStyle w:val="ListParagrap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42720" behindDoc="0" locked="0" layoutInCell="1" allowOverlap="1" wp14:anchorId="668C940B" wp14:editId="46193795">
            <wp:simplePos x="0" y="0"/>
            <wp:positionH relativeFrom="column">
              <wp:posOffset>1238250</wp:posOffset>
            </wp:positionH>
            <wp:positionV relativeFrom="paragraph">
              <wp:posOffset>10795</wp:posOffset>
            </wp:positionV>
            <wp:extent cx="1854994" cy="542925"/>
            <wp:effectExtent l="0" t="0" r="0" b="0"/>
            <wp:wrapNone/>
            <wp:docPr id="359" name="Picture 3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Picture 359" descr="Text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887" cy="544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3322A" w14:textId="418EC185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5C21B38C" w14:textId="3A6E6405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421001FB" w14:textId="1A14A324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43744" behindDoc="0" locked="0" layoutInCell="1" allowOverlap="1" wp14:anchorId="3F56DF11" wp14:editId="70E2CA22">
            <wp:simplePos x="0" y="0"/>
            <wp:positionH relativeFrom="column">
              <wp:posOffset>1190625</wp:posOffset>
            </wp:positionH>
            <wp:positionV relativeFrom="paragraph">
              <wp:posOffset>8890</wp:posOffset>
            </wp:positionV>
            <wp:extent cx="2257425" cy="1966353"/>
            <wp:effectExtent l="0" t="0" r="0" b="0"/>
            <wp:wrapNone/>
            <wp:docPr id="360" name="Picture 36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 descr="Text&#10;&#10;Description automatically generated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950" cy="197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A49DF" w14:textId="5697D6B4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77027BC5" w14:textId="35532BC7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52C34AD5" w14:textId="291AA98B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7EE6FD01" w14:textId="7E850273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4FBBF5FB" w14:textId="78D86FED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224ADDD2" w14:textId="2D2C8B8B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20F22D90" w14:textId="05CAAD88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4B6FE112" w14:textId="1E1A3EE4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6FEB7203" w14:textId="3681DE58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2F3B962F" w14:textId="1BFD561A" w:rsidR="0011547D" w:rsidRPr="002A5BE7" w:rsidRDefault="0011547D" w:rsidP="002327E3">
      <w:pPr>
        <w:pStyle w:val="ListParagraph"/>
        <w:rPr>
          <w:sz w:val="24"/>
          <w:szCs w:val="24"/>
          <w:lang w:val="id-ID"/>
        </w:rPr>
      </w:pPr>
    </w:p>
    <w:p w14:paraId="4716EEC9" w14:textId="77777777" w:rsidR="0011547D" w:rsidRPr="002A5BE7" w:rsidRDefault="0011547D" w:rsidP="0011547D">
      <w:pPr>
        <w:rPr>
          <w:sz w:val="24"/>
          <w:szCs w:val="24"/>
          <w:lang w:val="id-ID"/>
        </w:rPr>
      </w:pPr>
    </w:p>
    <w:p w14:paraId="1E358990" w14:textId="4A4F18C2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BETWEEN – menunjukkan cara mengkueri data berdasarkan rentang menggunakan BETWEEN operator.</w:t>
      </w:r>
    </w:p>
    <w:p w14:paraId="1B8E3D36" w14:textId="382A1270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45792" behindDoc="0" locked="0" layoutInCell="1" allowOverlap="1" wp14:anchorId="4B837C54" wp14:editId="6E4B2893">
            <wp:simplePos x="0" y="0"/>
            <wp:positionH relativeFrom="column">
              <wp:posOffset>3152775</wp:posOffset>
            </wp:positionH>
            <wp:positionV relativeFrom="paragraph">
              <wp:posOffset>47625</wp:posOffset>
            </wp:positionV>
            <wp:extent cx="2028825" cy="534309"/>
            <wp:effectExtent l="0" t="0" r="0" b="0"/>
            <wp:wrapNone/>
            <wp:docPr id="362" name="Picture 3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31" cy="537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44768" behindDoc="0" locked="0" layoutInCell="1" allowOverlap="1" wp14:anchorId="5A0E8A07" wp14:editId="255BD38D">
            <wp:simplePos x="0" y="0"/>
            <wp:positionH relativeFrom="column">
              <wp:posOffset>1181100</wp:posOffset>
            </wp:positionH>
            <wp:positionV relativeFrom="paragraph">
              <wp:posOffset>57150</wp:posOffset>
            </wp:positionV>
            <wp:extent cx="1895475" cy="545897"/>
            <wp:effectExtent l="0" t="0" r="0" b="6985"/>
            <wp:wrapNone/>
            <wp:docPr id="361" name="Picture 3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 descr="Text&#10;&#10;Description automatically generated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43" cy="55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8772F9" w14:textId="43198EFB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C6504D4" w14:textId="43A805B8" w:rsidR="0011547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46816" behindDoc="0" locked="0" layoutInCell="1" allowOverlap="1" wp14:anchorId="50C8BE2D" wp14:editId="76BBCCCF">
            <wp:simplePos x="0" y="0"/>
            <wp:positionH relativeFrom="column">
              <wp:posOffset>1095375</wp:posOffset>
            </wp:positionH>
            <wp:positionV relativeFrom="paragraph">
              <wp:posOffset>16511</wp:posOffset>
            </wp:positionV>
            <wp:extent cx="2257425" cy="543868"/>
            <wp:effectExtent l="0" t="0" r="0" b="8890"/>
            <wp:wrapNone/>
            <wp:docPr id="363" name="Picture 3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 descr="Text&#10;&#10;Description automatically generated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9157" cy="54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157E" w14:textId="3086EFBD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0D37B946" w14:textId="1DAD1F28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591020C" w14:textId="60D56568" w:rsidR="00EE42B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5A02377" w14:textId="1C543626" w:rsidR="00EE42B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lastRenderedPageBreak/>
        <w:drawing>
          <wp:anchor distT="0" distB="0" distL="114300" distR="114300" simplePos="0" relativeHeight="251748864" behindDoc="0" locked="0" layoutInCell="1" allowOverlap="1" wp14:anchorId="049E05FC" wp14:editId="612DC267">
            <wp:simplePos x="0" y="0"/>
            <wp:positionH relativeFrom="margin">
              <wp:posOffset>3305175</wp:posOffset>
            </wp:positionH>
            <wp:positionV relativeFrom="paragraph">
              <wp:posOffset>-44450</wp:posOffset>
            </wp:positionV>
            <wp:extent cx="2661644" cy="1866900"/>
            <wp:effectExtent l="0" t="0" r="5715" b="0"/>
            <wp:wrapNone/>
            <wp:docPr id="365" name="Picture 3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 descr="Text&#10;&#10;Description automatically generated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872" cy="1868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47840" behindDoc="0" locked="0" layoutInCell="1" allowOverlap="1" wp14:anchorId="48620461" wp14:editId="5BADCD54">
            <wp:simplePos x="0" y="0"/>
            <wp:positionH relativeFrom="column">
              <wp:posOffset>914400</wp:posOffset>
            </wp:positionH>
            <wp:positionV relativeFrom="paragraph">
              <wp:posOffset>-63500</wp:posOffset>
            </wp:positionV>
            <wp:extent cx="2327313" cy="1857375"/>
            <wp:effectExtent l="0" t="0" r="0" b="0"/>
            <wp:wrapNone/>
            <wp:docPr id="364" name="Picture 3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 descr="Tex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740" cy="1862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5E26D" w14:textId="2AB7F554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46A703A" w14:textId="2DE7FF66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32AD2AA" w14:textId="2034EDA3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BC39988" w14:textId="081DC419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A377A56" w14:textId="549749D9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3D6A44B" w14:textId="4FB7732C" w:rsidR="0011547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50912" behindDoc="0" locked="0" layoutInCell="1" allowOverlap="1" wp14:anchorId="7E15F515" wp14:editId="26FB9373">
            <wp:simplePos x="0" y="0"/>
            <wp:positionH relativeFrom="column">
              <wp:posOffset>3371850</wp:posOffset>
            </wp:positionH>
            <wp:positionV relativeFrom="paragraph">
              <wp:posOffset>111125</wp:posOffset>
            </wp:positionV>
            <wp:extent cx="2409332" cy="1771650"/>
            <wp:effectExtent l="0" t="0" r="0" b="0"/>
            <wp:wrapNone/>
            <wp:docPr id="367" name="Picture 3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 descr="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32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49888" behindDoc="0" locked="0" layoutInCell="1" allowOverlap="1" wp14:anchorId="5B749A19" wp14:editId="748AC0C4">
            <wp:simplePos x="0" y="0"/>
            <wp:positionH relativeFrom="column">
              <wp:posOffset>914401</wp:posOffset>
            </wp:positionH>
            <wp:positionV relativeFrom="paragraph">
              <wp:posOffset>149226</wp:posOffset>
            </wp:positionV>
            <wp:extent cx="2359790" cy="1695450"/>
            <wp:effectExtent l="0" t="0" r="2540" b="0"/>
            <wp:wrapNone/>
            <wp:docPr id="366" name="Picture 3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 descr="Text&#10;&#10;Description automatically generated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05" cy="1698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2DD633" w14:textId="41D49B0D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2248958" w14:textId="6E440623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1723A03" w14:textId="4E5BA3B4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34ABF1A" w14:textId="4E84DF9C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284D8D3" w14:textId="715B7835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40BC1460" w14:textId="790927BD" w:rsidR="0011547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51936" behindDoc="0" locked="0" layoutInCell="1" allowOverlap="1" wp14:anchorId="2E573392" wp14:editId="4421DC36">
            <wp:simplePos x="0" y="0"/>
            <wp:positionH relativeFrom="column">
              <wp:posOffset>963295</wp:posOffset>
            </wp:positionH>
            <wp:positionV relativeFrom="paragraph">
              <wp:posOffset>265430</wp:posOffset>
            </wp:positionV>
            <wp:extent cx="2311052" cy="2057400"/>
            <wp:effectExtent l="0" t="0" r="0" b="0"/>
            <wp:wrapNone/>
            <wp:docPr id="368" name="Picture 3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 descr="Text&#10;&#10;Description automatically generated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052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D63EB" w14:textId="40758F59" w:rsidR="0011547D" w:rsidRPr="002A5BE7" w:rsidRDefault="0011547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7082F62F" w14:textId="0AD4C118" w:rsidR="00EE42B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11821555" w14:textId="46791EFE" w:rsidR="00EE42B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2FA6CA32" w14:textId="2CA7A46D" w:rsidR="00EE42B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365BAF48" w14:textId="3881FF4C" w:rsidR="00EE42BD" w:rsidRPr="002A5BE7" w:rsidRDefault="00EE42BD" w:rsidP="0011547D">
      <w:pPr>
        <w:spacing w:before="17" w:line="420" w:lineRule="exact"/>
        <w:ind w:right="99"/>
        <w:jc w:val="both"/>
        <w:rPr>
          <w:sz w:val="24"/>
          <w:szCs w:val="24"/>
          <w:lang w:val="id-ID"/>
        </w:rPr>
      </w:pPr>
    </w:p>
    <w:p w14:paraId="54342456" w14:textId="7DDA8849" w:rsidR="002327E3" w:rsidRPr="002A5BE7" w:rsidRDefault="002327E3" w:rsidP="002327E3">
      <w:pPr>
        <w:pStyle w:val="ListParagraph"/>
        <w:rPr>
          <w:sz w:val="24"/>
          <w:szCs w:val="24"/>
          <w:lang w:val="id-ID"/>
        </w:rPr>
      </w:pPr>
    </w:p>
    <w:p w14:paraId="1F86EF40" w14:textId="31E712E6" w:rsidR="00EE42BD" w:rsidRPr="002A5BE7" w:rsidRDefault="00EE42BD" w:rsidP="002327E3">
      <w:pPr>
        <w:pStyle w:val="ListParagraph"/>
        <w:rPr>
          <w:sz w:val="24"/>
          <w:szCs w:val="24"/>
          <w:lang w:val="id-ID"/>
        </w:rPr>
      </w:pPr>
    </w:p>
    <w:p w14:paraId="08CCD780" w14:textId="78C5B1A2" w:rsidR="00EE42BD" w:rsidRPr="002A5BE7" w:rsidRDefault="00EE42BD" w:rsidP="002327E3">
      <w:pPr>
        <w:pStyle w:val="ListParagraph"/>
        <w:rPr>
          <w:sz w:val="24"/>
          <w:szCs w:val="24"/>
          <w:lang w:val="id-ID"/>
        </w:rPr>
      </w:pPr>
    </w:p>
    <w:p w14:paraId="3FB3DDDC" w14:textId="746C2FDA" w:rsidR="00EE42BD" w:rsidRPr="002A5BE7" w:rsidRDefault="00EE42BD" w:rsidP="002327E3">
      <w:pPr>
        <w:pStyle w:val="ListParagraph"/>
        <w:rPr>
          <w:sz w:val="24"/>
          <w:szCs w:val="24"/>
          <w:lang w:val="id-ID"/>
        </w:rPr>
      </w:pPr>
    </w:p>
    <w:p w14:paraId="1B0F3677" w14:textId="520E15F5" w:rsidR="00EE42BD" w:rsidRPr="002A5BE7" w:rsidRDefault="00EE42BD" w:rsidP="002327E3">
      <w:pPr>
        <w:pStyle w:val="ListParagraph"/>
        <w:rPr>
          <w:sz w:val="24"/>
          <w:szCs w:val="24"/>
          <w:lang w:val="id-ID"/>
        </w:rPr>
      </w:pPr>
    </w:p>
    <w:p w14:paraId="0D92CFA2" w14:textId="3A2198D4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LIKE – memberi Anda teknik untuk mengkueri data berdasarkan pola.</w:t>
      </w:r>
    </w:p>
    <w:p w14:paraId="7D93E1D3" w14:textId="35F0C28D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53984" behindDoc="0" locked="0" layoutInCell="1" allowOverlap="1" wp14:anchorId="4DABB70B" wp14:editId="510FC18F">
            <wp:simplePos x="0" y="0"/>
            <wp:positionH relativeFrom="column">
              <wp:posOffset>2828925</wp:posOffset>
            </wp:positionH>
            <wp:positionV relativeFrom="paragraph">
              <wp:posOffset>76835</wp:posOffset>
            </wp:positionV>
            <wp:extent cx="1621155" cy="1735446"/>
            <wp:effectExtent l="0" t="0" r="0" b="0"/>
            <wp:wrapNone/>
            <wp:docPr id="370" name="Picture 37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 descr="A picture containing 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759" cy="175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52960" behindDoc="0" locked="0" layoutInCell="1" allowOverlap="1" wp14:anchorId="66D77DC0" wp14:editId="5BB21E0D">
            <wp:simplePos x="0" y="0"/>
            <wp:positionH relativeFrom="column">
              <wp:posOffset>942975</wp:posOffset>
            </wp:positionH>
            <wp:positionV relativeFrom="paragraph">
              <wp:posOffset>48260</wp:posOffset>
            </wp:positionV>
            <wp:extent cx="1743075" cy="1765234"/>
            <wp:effectExtent l="0" t="0" r="0" b="6985"/>
            <wp:wrapNone/>
            <wp:docPr id="369" name="Picture 36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 descr="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36" cy="176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0D54F7" w14:textId="66815FFE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C4C926E" w14:textId="709A42CD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9019F31" w14:textId="35264FA3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9A5E401" w14:textId="2C28D64D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5B21CF1" w14:textId="0D0D22A5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BF6C64B" w14:textId="5522077B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585EA87" w14:textId="4D8305A6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67C8B85" w14:textId="1C9DE872" w:rsidR="00EE42BD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lastRenderedPageBreak/>
        <w:drawing>
          <wp:anchor distT="0" distB="0" distL="114300" distR="114300" simplePos="0" relativeHeight="251756032" behindDoc="0" locked="0" layoutInCell="1" allowOverlap="1" wp14:anchorId="2659BAAF" wp14:editId="056C8712">
            <wp:simplePos x="0" y="0"/>
            <wp:positionH relativeFrom="column">
              <wp:posOffset>2990850</wp:posOffset>
            </wp:positionH>
            <wp:positionV relativeFrom="paragraph">
              <wp:posOffset>-82550</wp:posOffset>
            </wp:positionV>
            <wp:extent cx="1779553" cy="1819275"/>
            <wp:effectExtent l="0" t="0" r="0" b="0"/>
            <wp:wrapNone/>
            <wp:docPr id="372" name="Picture 37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 descr="Text&#10;&#10;Description automatically generated with medium confidence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898" cy="182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2BD" w:rsidRPr="002A5BE7">
        <w:rPr>
          <w:noProof/>
          <w:lang w:val="id-ID"/>
        </w:rPr>
        <w:drawing>
          <wp:anchor distT="0" distB="0" distL="114300" distR="114300" simplePos="0" relativeHeight="251755008" behindDoc="0" locked="0" layoutInCell="1" allowOverlap="1" wp14:anchorId="610ED405" wp14:editId="16CA007C">
            <wp:simplePos x="0" y="0"/>
            <wp:positionH relativeFrom="column">
              <wp:posOffset>933451</wp:posOffset>
            </wp:positionH>
            <wp:positionV relativeFrom="paragraph">
              <wp:posOffset>-63500</wp:posOffset>
            </wp:positionV>
            <wp:extent cx="1954226" cy="1809750"/>
            <wp:effectExtent l="0" t="0" r="8255" b="0"/>
            <wp:wrapNone/>
            <wp:docPr id="371" name="Picture 37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 descr="Text&#10;&#10;Description automatically generated with low confidence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161" cy="181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32F61" w14:textId="2F4D6C57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841FFC0" w14:textId="26FD40CB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CAB6FA1" w14:textId="585C74FF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C72FBAF" w14:textId="0B03C737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2C5390B" w14:textId="7A4038B6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54B1DA5" w14:textId="3A5D2EA9" w:rsidR="00EE42BD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58080" behindDoc="0" locked="0" layoutInCell="1" allowOverlap="1" wp14:anchorId="01AF2D08" wp14:editId="67CA104E">
            <wp:simplePos x="0" y="0"/>
            <wp:positionH relativeFrom="column">
              <wp:posOffset>3257550</wp:posOffset>
            </wp:positionH>
            <wp:positionV relativeFrom="paragraph">
              <wp:posOffset>212725</wp:posOffset>
            </wp:positionV>
            <wp:extent cx="2306621" cy="1781175"/>
            <wp:effectExtent l="0" t="0" r="0" b="0"/>
            <wp:wrapNone/>
            <wp:docPr id="377" name="Picture 37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 descr="Text&#10;&#10;Description automatically generated with medium confidence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109" cy="1782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57056" behindDoc="0" locked="0" layoutInCell="1" allowOverlap="1" wp14:anchorId="54E854AD" wp14:editId="3C4A755B">
            <wp:simplePos x="0" y="0"/>
            <wp:positionH relativeFrom="column">
              <wp:posOffset>942975</wp:posOffset>
            </wp:positionH>
            <wp:positionV relativeFrom="paragraph">
              <wp:posOffset>212725</wp:posOffset>
            </wp:positionV>
            <wp:extent cx="2250587" cy="1809750"/>
            <wp:effectExtent l="0" t="0" r="0" b="0"/>
            <wp:wrapNone/>
            <wp:docPr id="375" name="Picture 37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 descr="Text&#10;&#10;Description automatically generated with medium confidence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32" cy="1815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4516E" w14:textId="5BB7EF1E" w:rsidR="00EE42BD" w:rsidRPr="002A5BE7" w:rsidRDefault="00EE42BD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3FCC4B81" w14:textId="7A792F0B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60EB35B" w14:textId="091EC6B3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8BA3952" w14:textId="3B35ABAC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507B7C2" w14:textId="57B59860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D4F4515" w14:textId="76554CA0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80CEE45" w14:textId="5DE2B0F6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6E3DC1A4" w14:textId="4FB4356B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59104" behindDoc="0" locked="0" layoutInCell="1" allowOverlap="1" wp14:anchorId="0F40570F" wp14:editId="23D62394">
            <wp:simplePos x="0" y="0"/>
            <wp:positionH relativeFrom="column">
              <wp:posOffset>942975</wp:posOffset>
            </wp:positionH>
            <wp:positionV relativeFrom="paragraph">
              <wp:posOffset>12700</wp:posOffset>
            </wp:positionV>
            <wp:extent cx="2809875" cy="1500642"/>
            <wp:effectExtent l="0" t="0" r="0" b="4445"/>
            <wp:wrapNone/>
            <wp:docPr id="378" name="Picture 37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 descr="Text&#10;&#10;Description automatically generated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46" cy="150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2D4D6A" w14:textId="60FF9F17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9872F6A" w14:textId="3294109F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1AB421E" w14:textId="35CEC551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01E9530" w14:textId="344C9CB9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030E68C" w14:textId="6A407A34" w:rsidR="00D22A90" w:rsidRPr="002A5BE7" w:rsidRDefault="00D22A90" w:rsidP="00EE42BD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1CDC6720" w14:textId="758CAD07" w:rsidR="002327E3" w:rsidRPr="002A5BE7" w:rsidRDefault="002327E3" w:rsidP="00F87D87">
      <w:pPr>
        <w:rPr>
          <w:sz w:val="24"/>
          <w:szCs w:val="24"/>
          <w:lang w:val="id-ID"/>
        </w:rPr>
      </w:pPr>
    </w:p>
    <w:p w14:paraId="548F69D8" w14:textId="1FEA356B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t>LIMIT – gunakan LIMIT untuk membatasi jumlah baris yang dikembalikan oleh pernyataan SELECT .</w:t>
      </w:r>
    </w:p>
    <w:p w14:paraId="445EFC77" w14:textId="754E688B" w:rsidR="00F87D87" w:rsidRPr="002A5BE7" w:rsidRDefault="00F87D87" w:rsidP="00F87D87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61152" behindDoc="0" locked="0" layoutInCell="1" allowOverlap="1" wp14:anchorId="48F0AEBC" wp14:editId="016AF48C">
            <wp:simplePos x="0" y="0"/>
            <wp:positionH relativeFrom="column">
              <wp:posOffset>2962274</wp:posOffset>
            </wp:positionH>
            <wp:positionV relativeFrom="paragraph">
              <wp:posOffset>7620</wp:posOffset>
            </wp:positionV>
            <wp:extent cx="2861071" cy="1543050"/>
            <wp:effectExtent l="0" t="0" r="0" b="0"/>
            <wp:wrapNone/>
            <wp:docPr id="382" name="Picture 38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729" cy="154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60128" behindDoc="0" locked="0" layoutInCell="1" allowOverlap="1" wp14:anchorId="2B7EC203" wp14:editId="5A6A7962">
            <wp:simplePos x="0" y="0"/>
            <wp:positionH relativeFrom="column">
              <wp:posOffset>942975</wp:posOffset>
            </wp:positionH>
            <wp:positionV relativeFrom="paragraph">
              <wp:posOffset>45720</wp:posOffset>
            </wp:positionV>
            <wp:extent cx="1830409" cy="1133475"/>
            <wp:effectExtent l="0" t="0" r="0" b="0"/>
            <wp:wrapNone/>
            <wp:docPr id="380" name="Picture 38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 descr="Text&#10;&#10;Description automatically generated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972" cy="11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7BEDFB" w14:textId="322B14C4" w:rsidR="00F87D87" w:rsidRPr="002A5BE7" w:rsidRDefault="00F87D87" w:rsidP="00F87D87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89D98FA" w14:textId="2157A514" w:rsidR="00F87D87" w:rsidRPr="002A5BE7" w:rsidRDefault="00F87D87" w:rsidP="00F87D87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CE7C309" w14:textId="72320D07" w:rsidR="00F87D87" w:rsidRPr="002A5BE7" w:rsidRDefault="00F87D87" w:rsidP="00F87D87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052AC0CE" w14:textId="54334AAB" w:rsidR="00F87D87" w:rsidRPr="002A5BE7" w:rsidRDefault="00F87D87" w:rsidP="00F87D87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4EC465ED" w14:textId="5F870CD6" w:rsidR="00F87D87" w:rsidRPr="002A5BE7" w:rsidRDefault="00F87D87" w:rsidP="00F87D87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5B04627B" w14:textId="77777777" w:rsidR="00F87D87" w:rsidRPr="002A5BE7" w:rsidRDefault="00F87D87" w:rsidP="00F87D87">
      <w:pPr>
        <w:pStyle w:val="ListParagraph"/>
        <w:spacing w:before="17" w:line="420" w:lineRule="exact"/>
        <w:ind w:left="1907" w:right="99"/>
        <w:jc w:val="both"/>
        <w:rPr>
          <w:sz w:val="24"/>
          <w:szCs w:val="24"/>
          <w:lang w:val="id-ID"/>
        </w:rPr>
      </w:pPr>
    </w:p>
    <w:p w14:paraId="2D54BFB1" w14:textId="7F3445D2" w:rsidR="002327E3" w:rsidRPr="002A5BE7" w:rsidRDefault="002327E3" w:rsidP="002327E3">
      <w:pPr>
        <w:pStyle w:val="ListParagraph"/>
        <w:rPr>
          <w:sz w:val="24"/>
          <w:szCs w:val="24"/>
          <w:lang w:val="id-ID"/>
        </w:rPr>
      </w:pPr>
    </w:p>
    <w:p w14:paraId="13677484" w14:textId="02EDA846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725D415F" w14:textId="7EA1BF57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1E3657AE" w14:textId="19E95226" w:rsidR="00F87D87" w:rsidRPr="002A5BE7" w:rsidRDefault="002C0C2C" w:rsidP="002327E3">
      <w:pPr>
        <w:pStyle w:val="ListParagrap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62176" behindDoc="0" locked="0" layoutInCell="1" allowOverlap="1" wp14:anchorId="2701435D" wp14:editId="146DB5D7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1887940" cy="1581150"/>
            <wp:effectExtent l="0" t="0" r="0" b="0"/>
            <wp:wrapNone/>
            <wp:docPr id="383" name="Picture 38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 descr="Text&#10;&#10;Description automatically generated with medium confidence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9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8091A" w14:textId="2112245B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50097EEA" w14:textId="1756B844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74E7D9B3" w14:textId="7D978F6D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3A663BEA" w14:textId="7F154876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6E89C981" w14:textId="370456C5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3C81959D" w14:textId="52557DE7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34CBE6E7" w14:textId="0D65F98C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1C232A3B" w14:textId="154CFB48" w:rsidR="00F87D87" w:rsidRPr="002A5BE7" w:rsidRDefault="00F87D87" w:rsidP="002327E3">
      <w:pPr>
        <w:pStyle w:val="ListParagraph"/>
        <w:rPr>
          <w:sz w:val="24"/>
          <w:szCs w:val="24"/>
          <w:lang w:val="id-ID"/>
        </w:rPr>
      </w:pPr>
    </w:p>
    <w:p w14:paraId="3B8785DE" w14:textId="4550BDF1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64224" behindDoc="0" locked="0" layoutInCell="1" allowOverlap="1" wp14:anchorId="6A667896" wp14:editId="394BD631">
            <wp:simplePos x="0" y="0"/>
            <wp:positionH relativeFrom="column">
              <wp:posOffset>2505075</wp:posOffset>
            </wp:positionH>
            <wp:positionV relativeFrom="paragraph">
              <wp:posOffset>12700</wp:posOffset>
            </wp:positionV>
            <wp:extent cx="1602105" cy="1733049"/>
            <wp:effectExtent l="0" t="0" r="0" b="635"/>
            <wp:wrapNone/>
            <wp:docPr id="387" name="Picture 38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 descr="Text&#10;&#10;Description automatically generated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724" cy="1733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63200" behindDoc="0" locked="0" layoutInCell="1" allowOverlap="1" wp14:anchorId="1651635F" wp14:editId="6563AF3F">
            <wp:simplePos x="0" y="0"/>
            <wp:positionH relativeFrom="column">
              <wp:posOffset>457200</wp:posOffset>
            </wp:positionH>
            <wp:positionV relativeFrom="paragraph">
              <wp:posOffset>69850</wp:posOffset>
            </wp:positionV>
            <wp:extent cx="1929045" cy="1695450"/>
            <wp:effectExtent l="0" t="0" r="0" b="0"/>
            <wp:wrapNone/>
            <wp:docPr id="385" name="Picture 38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 descr="Text&#10;&#10;Description automatically generated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04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0AE4F" w14:textId="5C184F7D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38489ABD" w14:textId="7A04255C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44C33805" w14:textId="1048EA77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857981E" w14:textId="33739C47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753F206A" w14:textId="11CB6D6F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4431F698" w14:textId="469D8F21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2588C8B8" w14:textId="0B890B9F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238F7EE6" w14:textId="5303F081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92E727B" w14:textId="2D64F6E9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15610BB5" w14:textId="2E226F81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65248" behindDoc="0" locked="0" layoutInCell="1" allowOverlap="1" wp14:anchorId="31E5B6BF" wp14:editId="3485C7E9">
            <wp:simplePos x="0" y="0"/>
            <wp:positionH relativeFrom="column">
              <wp:posOffset>438150</wp:posOffset>
            </wp:positionH>
            <wp:positionV relativeFrom="paragraph">
              <wp:posOffset>146050</wp:posOffset>
            </wp:positionV>
            <wp:extent cx="1781175" cy="1628140"/>
            <wp:effectExtent l="0" t="0" r="0" b="0"/>
            <wp:wrapNone/>
            <wp:docPr id="388" name="Picture 38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 descr="Graphical user interface, application&#10;&#10;Description automatically generated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47E51" w14:textId="19D8D2FA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7C10FF55" w14:textId="33206AA6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7DA82510" w14:textId="36A2D0F2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1F36B0C1" w14:textId="1027919E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90A0209" w14:textId="6FFCF07A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5A27706" w14:textId="54BD0103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71DCB624" w14:textId="3B446C0E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4AF21AFE" w14:textId="45026E2C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0949570B" w14:textId="5D9CF84B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69EE3108" w14:textId="0761E610" w:rsidR="002C0C2C" w:rsidRPr="002A5BE7" w:rsidRDefault="00ED76B7" w:rsidP="002327E3">
      <w:pPr>
        <w:pStyle w:val="ListParagraph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66272" behindDoc="0" locked="0" layoutInCell="1" allowOverlap="1" wp14:anchorId="4A8DC48D" wp14:editId="008153DB">
            <wp:simplePos x="0" y="0"/>
            <wp:positionH relativeFrom="column">
              <wp:posOffset>447675</wp:posOffset>
            </wp:positionH>
            <wp:positionV relativeFrom="paragraph">
              <wp:posOffset>108585</wp:posOffset>
            </wp:positionV>
            <wp:extent cx="1793264" cy="1695450"/>
            <wp:effectExtent l="0" t="0" r="0" b="0"/>
            <wp:wrapNone/>
            <wp:docPr id="389" name="Picture 38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 descr="A picture containing text&#10;&#10;Description automatically generated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821" cy="169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B844F" w14:textId="700EEB33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1AD35920" w14:textId="05ADB098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0C2D559E" w14:textId="423A3B95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4F0C8AE9" w14:textId="2F39E6EF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B5D33F1" w14:textId="219E8B94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A5D7D3D" w14:textId="4F9A6A25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71E6F73D" w14:textId="44A7CB48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742E6730" w14:textId="33399B11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43FEB41E" w14:textId="1D50ADAE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3B23AA54" w14:textId="624A223E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1109A89" w14:textId="050556D6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38E0F3C9" w14:textId="28F527A9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5FFF365D" w14:textId="5CD581EC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05E62968" w14:textId="69CF391F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4DCF38E5" w14:textId="21C692D8" w:rsidR="002C0C2C" w:rsidRPr="002A5BE7" w:rsidRDefault="002C0C2C" w:rsidP="002327E3">
      <w:pPr>
        <w:pStyle w:val="ListParagraph"/>
        <w:rPr>
          <w:sz w:val="24"/>
          <w:szCs w:val="24"/>
          <w:lang w:val="id-ID"/>
        </w:rPr>
      </w:pPr>
    </w:p>
    <w:p w14:paraId="76351B3B" w14:textId="2450E69F" w:rsidR="002C0C2C" w:rsidRPr="002A5BE7" w:rsidRDefault="002C0C2C" w:rsidP="00ED76B7">
      <w:pPr>
        <w:rPr>
          <w:sz w:val="24"/>
          <w:szCs w:val="24"/>
          <w:lang w:val="id-ID"/>
        </w:rPr>
      </w:pPr>
    </w:p>
    <w:p w14:paraId="255E4A4A" w14:textId="486BC94E" w:rsidR="002327E3" w:rsidRPr="002A5BE7" w:rsidRDefault="002327E3" w:rsidP="002327E3">
      <w:pPr>
        <w:pStyle w:val="ListParagraph"/>
        <w:numPr>
          <w:ilvl w:val="1"/>
          <w:numId w:val="4"/>
        </w:numPr>
        <w:spacing w:before="17" w:line="420" w:lineRule="exact"/>
        <w:ind w:right="99"/>
        <w:jc w:val="both"/>
        <w:rPr>
          <w:sz w:val="24"/>
          <w:szCs w:val="24"/>
          <w:lang w:val="id-ID"/>
        </w:rPr>
      </w:pPr>
      <w:r w:rsidRPr="002A5BE7">
        <w:rPr>
          <w:sz w:val="24"/>
          <w:szCs w:val="24"/>
          <w:lang w:val="id-ID"/>
        </w:rPr>
        <w:lastRenderedPageBreak/>
        <w:t>IS NULL – menguji apakah suatu nilai NULL atau tidak dengan menggunakan operator IS NULL.</w:t>
      </w:r>
    </w:p>
    <w:p w14:paraId="7E55AB76" w14:textId="4FE1A6F1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6447639" w14:textId="68988244" w:rsidR="000B45A9" w:rsidRPr="002A5BE7" w:rsidRDefault="00ED76B7">
      <w:pPr>
        <w:spacing w:before="4" w:line="180" w:lineRule="exact"/>
        <w:rPr>
          <w:sz w:val="18"/>
          <w:szCs w:val="18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68320" behindDoc="0" locked="0" layoutInCell="1" allowOverlap="1" wp14:anchorId="5D5F2219" wp14:editId="7B8CC906">
            <wp:simplePos x="0" y="0"/>
            <wp:positionH relativeFrom="column">
              <wp:posOffset>3181350</wp:posOffset>
            </wp:positionH>
            <wp:positionV relativeFrom="paragraph">
              <wp:posOffset>29845</wp:posOffset>
            </wp:positionV>
            <wp:extent cx="2102958" cy="828675"/>
            <wp:effectExtent l="0" t="0" r="0" b="0"/>
            <wp:wrapNone/>
            <wp:docPr id="399" name="Picture 39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 descr="A picture containing text&#10;&#10;Description automatically generated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95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67296" behindDoc="0" locked="0" layoutInCell="1" allowOverlap="1" wp14:anchorId="4E8197C1" wp14:editId="228893D3">
            <wp:simplePos x="0" y="0"/>
            <wp:positionH relativeFrom="column">
              <wp:posOffset>1190625</wp:posOffset>
            </wp:positionH>
            <wp:positionV relativeFrom="paragraph">
              <wp:posOffset>10795</wp:posOffset>
            </wp:positionV>
            <wp:extent cx="1914525" cy="867918"/>
            <wp:effectExtent l="0" t="0" r="0" b="8890"/>
            <wp:wrapNone/>
            <wp:docPr id="392" name="Picture 39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 descr="Text&#10;&#10;Description automatically generated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16" cy="87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3100C" w14:textId="6AED6F2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A37573F" w14:textId="481AE98C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B7E7BA5" w14:textId="372CBAC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7AAF0292" w14:textId="54935C7D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29C28E94" w14:textId="1C66331A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8B5B287" w14:textId="0325291F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22305B7B" w14:textId="6E1805FD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9B0A8BA" w14:textId="2AAABA71" w:rsidR="000B45A9" w:rsidRPr="002A5BE7" w:rsidRDefault="00ED76B7">
      <w:pPr>
        <w:spacing w:before="4" w:line="180" w:lineRule="exact"/>
        <w:rPr>
          <w:sz w:val="18"/>
          <w:szCs w:val="18"/>
          <w:lang w:val="id-ID"/>
        </w:rPr>
      </w:pPr>
      <w:r w:rsidRPr="002A5BE7">
        <w:rPr>
          <w:noProof/>
          <w:lang w:val="id-ID"/>
        </w:rPr>
        <w:drawing>
          <wp:anchor distT="0" distB="0" distL="114300" distR="114300" simplePos="0" relativeHeight="251770368" behindDoc="0" locked="0" layoutInCell="1" allowOverlap="1" wp14:anchorId="4426A42D" wp14:editId="184A6D37">
            <wp:simplePos x="0" y="0"/>
            <wp:positionH relativeFrom="column">
              <wp:posOffset>3600450</wp:posOffset>
            </wp:positionH>
            <wp:positionV relativeFrom="paragraph">
              <wp:posOffset>9525</wp:posOffset>
            </wp:positionV>
            <wp:extent cx="2457450" cy="1975485"/>
            <wp:effectExtent l="0" t="0" r="0" b="5715"/>
            <wp:wrapNone/>
            <wp:docPr id="405" name="Picture 40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 descr="Text&#10;&#10;Description automatically generated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5BE7">
        <w:rPr>
          <w:noProof/>
          <w:lang w:val="id-ID"/>
        </w:rPr>
        <w:drawing>
          <wp:anchor distT="0" distB="0" distL="114300" distR="114300" simplePos="0" relativeHeight="251769344" behindDoc="0" locked="0" layoutInCell="1" allowOverlap="1" wp14:anchorId="39B08B0C" wp14:editId="2140FA04">
            <wp:simplePos x="0" y="0"/>
            <wp:positionH relativeFrom="column">
              <wp:posOffset>1209675</wp:posOffset>
            </wp:positionH>
            <wp:positionV relativeFrom="paragraph">
              <wp:posOffset>9525</wp:posOffset>
            </wp:positionV>
            <wp:extent cx="2276475" cy="1935352"/>
            <wp:effectExtent l="0" t="0" r="0" b="8255"/>
            <wp:wrapNone/>
            <wp:docPr id="404" name="Picture 4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 descr="Text&#10;&#10;Description automatically generated with medium confidence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103" cy="1940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DC5A8" w14:textId="2106DFE4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C8C7E65" w14:textId="35368C94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2D9634C8" w14:textId="7673B538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FFC1A02" w14:textId="157E9186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3A19081" w14:textId="583181FF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7E550B5E" w14:textId="1FA21F65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299B1E1D" w14:textId="3EDF0FC2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E6C5B6C" w14:textId="6DFBFED2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776BAE27" w14:textId="790515B6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531ED795" w14:textId="614161B1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244DB917" w14:textId="54C26F83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23CCB5B" w14:textId="315248F0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CC4E1B9" w14:textId="68145B6F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70049A5F" w14:textId="7BA321AC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C4FCABB" w14:textId="5C213C8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021BE3A9" w14:textId="02F96AFE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58A4647" w14:textId="4FA0F487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46834026" w14:textId="3440D59C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364F996A" w14:textId="26BD45E2" w:rsidR="000B45A9" w:rsidRPr="002A5BE7" w:rsidRDefault="000B45A9">
      <w:pPr>
        <w:spacing w:before="4" w:line="180" w:lineRule="exact"/>
        <w:rPr>
          <w:sz w:val="18"/>
          <w:szCs w:val="18"/>
          <w:lang w:val="id-ID"/>
        </w:rPr>
      </w:pPr>
    </w:p>
    <w:p w14:paraId="182C7F4B" w14:textId="77777777" w:rsidR="00E424D3" w:rsidRPr="002A5BE7" w:rsidRDefault="00E424D3">
      <w:pPr>
        <w:spacing w:line="200" w:lineRule="exact"/>
        <w:rPr>
          <w:lang w:val="id-ID"/>
        </w:rPr>
        <w:sectPr w:rsidR="00E424D3" w:rsidRPr="002A5BE7">
          <w:footerReference w:type="default" r:id="rId83"/>
          <w:pgSz w:w="11920" w:h="16860"/>
          <w:pgMar w:top="2500" w:right="1300" w:bottom="280" w:left="1320" w:header="1027" w:footer="1086" w:gutter="0"/>
          <w:cols w:space="720"/>
        </w:sectPr>
      </w:pPr>
    </w:p>
    <w:p w14:paraId="7E1C1345" w14:textId="77777777" w:rsidR="00E424D3" w:rsidRPr="002A5BE7" w:rsidRDefault="00E424D3">
      <w:pPr>
        <w:spacing w:line="200" w:lineRule="exact"/>
        <w:rPr>
          <w:lang w:val="id-ID"/>
        </w:rPr>
      </w:pPr>
    </w:p>
    <w:p w14:paraId="161C32A8" w14:textId="77777777" w:rsidR="00E424D3" w:rsidRPr="002A5BE7" w:rsidRDefault="00E424D3">
      <w:pPr>
        <w:spacing w:before="10" w:line="240" w:lineRule="exact"/>
        <w:rPr>
          <w:sz w:val="24"/>
          <w:szCs w:val="24"/>
          <w:lang w:val="id-ID"/>
        </w:rPr>
      </w:pPr>
    </w:p>
    <w:p w14:paraId="056B5F2B" w14:textId="77777777" w:rsidR="00BD1D65" w:rsidRPr="002A5BE7" w:rsidRDefault="00BD1D65">
      <w:pPr>
        <w:spacing w:line="260" w:lineRule="exact"/>
        <w:ind w:left="121" w:right="-56"/>
        <w:rPr>
          <w:b/>
          <w:position w:val="-1"/>
          <w:sz w:val="24"/>
          <w:szCs w:val="24"/>
          <w:lang w:val="id-ID"/>
        </w:rPr>
      </w:pPr>
    </w:p>
    <w:p w14:paraId="52D022C8" w14:textId="5D399739" w:rsidR="00E424D3" w:rsidRPr="002A5BE7" w:rsidRDefault="00000000">
      <w:pPr>
        <w:spacing w:line="260" w:lineRule="exact"/>
        <w:ind w:left="121" w:right="-56"/>
        <w:rPr>
          <w:sz w:val="24"/>
          <w:szCs w:val="24"/>
          <w:lang w:val="id-ID"/>
        </w:rPr>
      </w:pPr>
      <w:r w:rsidRPr="002A5BE7">
        <w:rPr>
          <w:b/>
          <w:position w:val="-1"/>
          <w:sz w:val="24"/>
          <w:szCs w:val="24"/>
          <w:lang w:val="id-ID"/>
        </w:rPr>
        <w:t>Referensi</w:t>
      </w:r>
    </w:p>
    <w:p w14:paraId="15D34500" w14:textId="0EE090AB" w:rsidR="00E424D3" w:rsidRPr="002A5BE7" w:rsidRDefault="00000000">
      <w:pPr>
        <w:spacing w:before="29"/>
        <w:rPr>
          <w:sz w:val="24"/>
          <w:szCs w:val="24"/>
          <w:lang w:val="id-ID"/>
        </w:rPr>
        <w:sectPr w:rsidR="00E424D3" w:rsidRPr="002A5BE7">
          <w:type w:val="continuous"/>
          <w:pgSz w:w="11920" w:h="16860"/>
          <w:pgMar w:top="2500" w:right="1300" w:bottom="280" w:left="1320" w:header="720" w:footer="720" w:gutter="0"/>
          <w:cols w:num="2" w:space="720" w:equalWidth="0">
            <w:col w:w="1095" w:space="2073"/>
            <w:col w:w="6132"/>
          </w:cols>
        </w:sectPr>
      </w:pPr>
      <w:r w:rsidRPr="002A5BE7">
        <w:rPr>
          <w:lang w:val="id-ID"/>
        </w:rPr>
        <w:br w:type="column"/>
      </w:r>
      <w:r w:rsidRPr="002A5BE7">
        <w:rPr>
          <w:i/>
          <w:sz w:val="24"/>
          <w:szCs w:val="24"/>
          <w:lang w:val="id-ID"/>
        </w:rPr>
        <w:t>----- Sekian Terima Kasih ----</w:t>
      </w:r>
    </w:p>
    <w:p w14:paraId="4CD71F0E" w14:textId="77777777" w:rsidR="00055250" w:rsidRPr="002A5BE7" w:rsidRDefault="00000000" w:rsidP="00055250">
      <w:pPr>
        <w:pStyle w:val="ListParagraph"/>
        <w:numPr>
          <w:ilvl w:val="1"/>
          <w:numId w:val="4"/>
        </w:numPr>
        <w:ind w:left="851"/>
        <w:rPr>
          <w:color w:val="000000" w:themeColor="text1"/>
          <w:sz w:val="24"/>
          <w:szCs w:val="24"/>
          <w:lang w:val="id-ID"/>
        </w:rPr>
      </w:pPr>
      <w:hyperlink r:id="rId84" w:history="1">
        <w:r w:rsidR="00055250" w:rsidRPr="002A5BE7">
          <w:rPr>
            <w:rStyle w:val="Hyperlink"/>
            <w:sz w:val="24"/>
            <w:szCs w:val="24"/>
            <w:lang w:val="id-ID"/>
          </w:rPr>
          <w:t>https://www.mysql.com/</w:t>
        </w:r>
      </w:hyperlink>
    </w:p>
    <w:p w14:paraId="2279149A" w14:textId="212C8B25" w:rsidR="00000FD4" w:rsidRPr="002A5BE7" w:rsidRDefault="00000000" w:rsidP="00055250">
      <w:pPr>
        <w:pStyle w:val="ListParagraph"/>
        <w:numPr>
          <w:ilvl w:val="1"/>
          <w:numId w:val="4"/>
        </w:numPr>
        <w:ind w:left="851"/>
        <w:rPr>
          <w:color w:val="000000" w:themeColor="text1"/>
          <w:sz w:val="24"/>
          <w:szCs w:val="24"/>
          <w:lang w:val="id-ID"/>
        </w:rPr>
      </w:pPr>
      <w:hyperlink r:id="rId85" w:history="1">
        <w:r w:rsidR="00055250" w:rsidRPr="002A5BE7">
          <w:rPr>
            <w:rStyle w:val="Hyperlink"/>
            <w:sz w:val="24"/>
            <w:szCs w:val="24"/>
            <w:lang w:val="id-ID"/>
          </w:rPr>
          <w:t>https://www.mysqltutorial.org/</w:t>
        </w:r>
      </w:hyperlink>
    </w:p>
    <w:p w14:paraId="6F18397C" w14:textId="77777777" w:rsidR="00055250" w:rsidRPr="002A5BE7" w:rsidRDefault="00055250" w:rsidP="00055250">
      <w:pPr>
        <w:pStyle w:val="ListParagraph"/>
        <w:ind w:left="851"/>
        <w:rPr>
          <w:color w:val="000000" w:themeColor="text1"/>
          <w:sz w:val="24"/>
          <w:szCs w:val="24"/>
          <w:lang w:val="id-ID"/>
        </w:rPr>
      </w:pPr>
    </w:p>
    <w:p w14:paraId="2A779D82" w14:textId="49E24796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08E12AA6" w14:textId="412DDE06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17AB5D1B" w14:textId="241F8EE1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69B91ECF" w14:textId="7DDFD991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0FAA7EDF" w14:textId="1AD1F9C5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0467BC5B" w14:textId="1AB1B4F8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2E7853A1" w14:textId="592D108B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30E08228" w14:textId="2FEE1452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5B8E54D2" w14:textId="7E58DD9E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323AF4BB" w14:textId="1ACB6701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083B4644" w14:textId="65035B51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4CD3309B" w14:textId="5CFC7FA7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5DB9FF3C" w14:textId="43818B45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5BC8B42D" w14:textId="3DB50195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576D981D" w14:textId="227180DB" w:rsidR="00000FD4" w:rsidRPr="002A5BE7" w:rsidRDefault="00000FD4" w:rsidP="001C66DF">
      <w:pPr>
        <w:rPr>
          <w:color w:val="1154CC"/>
          <w:sz w:val="24"/>
          <w:szCs w:val="24"/>
          <w:u w:val="single" w:color="1154CC"/>
          <w:lang w:val="id-ID"/>
        </w:rPr>
      </w:pPr>
    </w:p>
    <w:p w14:paraId="77690FBF" w14:textId="148E0973" w:rsidR="00000FD4" w:rsidRPr="002A5BE7" w:rsidRDefault="00000FD4">
      <w:pPr>
        <w:ind w:left="482"/>
        <w:rPr>
          <w:color w:val="1154CC"/>
          <w:sz w:val="24"/>
          <w:szCs w:val="24"/>
          <w:u w:val="single" w:color="1154CC"/>
          <w:lang w:val="id-ID"/>
        </w:rPr>
      </w:pPr>
    </w:p>
    <w:p w14:paraId="280D4C62" w14:textId="5993EE70" w:rsidR="00000FD4" w:rsidRPr="002A5BE7" w:rsidRDefault="00000FD4" w:rsidP="00000FD4">
      <w:pPr>
        <w:ind w:left="482"/>
        <w:jc w:val="center"/>
        <w:rPr>
          <w:sz w:val="24"/>
          <w:szCs w:val="24"/>
          <w:lang w:val="id-ID"/>
        </w:rPr>
      </w:pPr>
      <w:r w:rsidRPr="002A5BE7">
        <w:rPr>
          <w:noProof/>
          <w:lang w:val="id-ID"/>
        </w:rPr>
        <w:lastRenderedPageBreak/>
        <w:drawing>
          <wp:inline distT="0" distB="0" distL="0" distR="0" wp14:anchorId="27662750" wp14:editId="57A00742">
            <wp:extent cx="5092729" cy="4070350"/>
            <wp:effectExtent l="0" t="0" r="0" b="6350"/>
            <wp:docPr id="4" name="Picture 4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SQL Sample Database Schema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785" cy="4073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FD4" w:rsidRPr="002A5BE7">
      <w:type w:val="continuous"/>
      <w:pgSz w:w="11920" w:h="16860"/>
      <w:pgMar w:top="2500" w:right="130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2AB7" w14:textId="77777777" w:rsidR="002B14FC" w:rsidRDefault="002B14FC">
      <w:r>
        <w:separator/>
      </w:r>
    </w:p>
  </w:endnote>
  <w:endnote w:type="continuationSeparator" w:id="0">
    <w:p w14:paraId="05AE1795" w14:textId="77777777" w:rsidR="002B14FC" w:rsidRDefault="002B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E2B54" w14:textId="44CFDDAA" w:rsidR="00E424D3" w:rsidRDefault="00D315D6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5115F266" wp14:editId="6A080212">
              <wp:simplePos x="0" y="0"/>
              <wp:positionH relativeFrom="page">
                <wp:posOffset>915035</wp:posOffset>
              </wp:positionH>
              <wp:positionV relativeFrom="page">
                <wp:posOffset>10036810</wp:posOffset>
              </wp:positionV>
              <wp:extent cx="5739130" cy="0"/>
              <wp:effectExtent l="19685" t="17780" r="13335" b="10795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9130" cy="0"/>
                        <a:chOff x="1441" y="15358"/>
                        <a:chExt cx="9038" cy="0"/>
                      </a:xfrm>
                    </wpg:grpSpPr>
                    <wps:wsp>
                      <wps:cNvPr id="9" name="Freeform 9"/>
                      <wps:cNvSpPr>
                        <a:spLocks/>
                      </wps:cNvSpPr>
                      <wps:spPr bwMode="auto">
                        <a:xfrm>
                          <a:off x="1441" y="15358"/>
                          <a:ext cx="9038" cy="0"/>
                        </a:xfrm>
                        <a:custGeom>
                          <a:avLst/>
                          <a:gdLst>
                            <a:gd name="T0" fmla="+- 0 1441 1441"/>
                            <a:gd name="T1" fmla="*/ T0 w 9038"/>
                            <a:gd name="T2" fmla="+- 0 10479 1441"/>
                            <a:gd name="T3" fmla="*/ T2 w 90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8">
                              <a:moveTo>
                                <a:pt x="0" y="0"/>
                              </a:moveTo>
                              <a:lnTo>
                                <a:pt x="9038" y="0"/>
                              </a:lnTo>
                            </a:path>
                          </a:pathLst>
                        </a:custGeom>
                        <a:noFill/>
                        <a:ln w="20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5A9658" id="Group 8" o:spid="_x0000_s1026" style="position:absolute;margin-left:72.05pt;margin-top:790.3pt;width:451.9pt;height:0;z-index:-251659264;mso-position-horizontal-relative:page;mso-position-vertical-relative:page" coordorigin="1441,15358" coordsize="90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">
              <v:shape id="Freeform 9" o:spid="_x0000_s1027" style="position:absolute;left:1441;top:15358;width:9038;height:0;visibility:visible;mso-wrap-style:square;v-text-anchor:top" coordsize="9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" path="m,l9038,e" filled="f" strokeweight=".56489mm">
                <v:path arrowok="t" o:connecttype="custom" o:connectlocs="0,0;903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011C07" wp14:editId="0E99A5CC">
              <wp:simplePos x="0" y="0"/>
              <wp:positionH relativeFrom="page">
                <wp:posOffset>6466840</wp:posOffset>
              </wp:positionH>
              <wp:positionV relativeFrom="page">
                <wp:posOffset>10121158</wp:posOffset>
              </wp:positionV>
              <wp:extent cx="128270" cy="1651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4FF086" w14:textId="77777777" w:rsidR="00E424D3" w:rsidRDefault="00000000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11C0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509.2pt;margin-top:796.95pt;width:10.1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" filled="f" stroked="f">
              <v:textbox inset="0,0,0,0">
                <w:txbxContent>
                  <w:p w14:paraId="5A4FF086" w14:textId="77777777" w:rsidR="00E424D3" w:rsidRDefault="00000000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D51F" w14:textId="44A3349F" w:rsidR="00E424D3" w:rsidRDefault="00863377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93BAD08" wp14:editId="71EA4D45">
              <wp:simplePos x="0" y="0"/>
              <wp:positionH relativeFrom="page">
                <wp:posOffset>915035</wp:posOffset>
              </wp:positionH>
              <wp:positionV relativeFrom="page">
                <wp:posOffset>9752330</wp:posOffset>
              </wp:positionV>
              <wp:extent cx="5739130" cy="0"/>
              <wp:effectExtent l="19685" t="17780" r="13335" b="1079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39130" cy="0"/>
                        <a:chOff x="1441" y="15358"/>
                        <a:chExt cx="9038" cy="0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441" y="15358"/>
                          <a:ext cx="9038" cy="0"/>
                        </a:xfrm>
                        <a:custGeom>
                          <a:avLst/>
                          <a:gdLst>
                            <a:gd name="T0" fmla="+- 0 1441 1441"/>
                            <a:gd name="T1" fmla="*/ T0 w 9038"/>
                            <a:gd name="T2" fmla="+- 0 10479 1441"/>
                            <a:gd name="T3" fmla="*/ T2 w 903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38">
                              <a:moveTo>
                                <a:pt x="0" y="0"/>
                              </a:moveTo>
                              <a:lnTo>
                                <a:pt x="9038" y="0"/>
                              </a:lnTo>
                            </a:path>
                          </a:pathLst>
                        </a:custGeom>
                        <a:noFill/>
                        <a:ln w="20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72CCDD" id="Group 2" o:spid="_x0000_s1026" style="position:absolute;margin-left:72.05pt;margin-top:767.9pt;width:451.9pt;height:0;z-index:-251655168;mso-position-horizontal-relative:page;mso-position-vertical-relative:page" coordorigin="1441,15358" coordsize="903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">
              <v:shape id="Freeform 3" o:spid="_x0000_s1027" style="position:absolute;left:1441;top:15358;width:9038;height:0;visibility:visible;mso-wrap-style:square;v-text-anchor:top" coordsize="9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" path="m,l9038,e" filled="f" strokeweight=".56489mm">
                <v:path arrowok="t" o:connecttype="custom" o:connectlocs="0,0;9038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169E931" wp14:editId="345B176A">
              <wp:simplePos x="0" y="0"/>
              <wp:positionH relativeFrom="page">
                <wp:posOffset>6390005</wp:posOffset>
              </wp:positionH>
              <wp:positionV relativeFrom="page">
                <wp:posOffset>9836150</wp:posOffset>
              </wp:positionV>
              <wp:extent cx="206375" cy="165100"/>
              <wp:effectExtent l="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30A8CF" w14:textId="77777777" w:rsidR="00E424D3" w:rsidRDefault="00000000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69E9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03.15pt;margin-top:774.5pt;width:16.25pt;height:1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" filled="f" stroked="f">
              <v:textbox inset="0,0,0,0">
                <w:txbxContent>
                  <w:p w14:paraId="2630A8CF" w14:textId="77777777" w:rsidR="00E424D3" w:rsidRDefault="00000000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AF732" w14:textId="77777777" w:rsidR="002B14FC" w:rsidRDefault="002B14FC">
      <w:r>
        <w:separator/>
      </w:r>
    </w:p>
  </w:footnote>
  <w:footnote w:type="continuationSeparator" w:id="0">
    <w:p w14:paraId="0F07C415" w14:textId="77777777" w:rsidR="002B14FC" w:rsidRDefault="002B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DE0D" w14:textId="57F5A05E" w:rsidR="00E424D3" w:rsidRDefault="00332143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7F0CA39" wp14:editId="1BCBCCA6">
              <wp:simplePos x="0" y="0"/>
              <wp:positionH relativeFrom="page">
                <wp:posOffset>2830278</wp:posOffset>
              </wp:positionH>
              <wp:positionV relativeFrom="page">
                <wp:posOffset>858548</wp:posOffset>
              </wp:positionV>
              <wp:extent cx="2647784" cy="249362"/>
              <wp:effectExtent l="0" t="0" r="635" b="1778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784" cy="24936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D9E830" w14:textId="77777777" w:rsidR="00332143" w:rsidRDefault="00332143" w:rsidP="00332143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  <w:t>Mata Kuliah Big Data 2023/2024 Ganjil</w:t>
                          </w:r>
                        </w:p>
                        <w:p w14:paraId="1723DC1D" w14:textId="55D0AF17" w:rsidR="00E424D3" w:rsidRPr="00E231BD" w:rsidRDefault="00E424D3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en-ID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0CA39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22.85pt;margin-top:67.6pt;width:208.5pt;height:19.6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" filled="f" stroked="f">
              <v:textbox inset="0,0,0,0">
                <w:txbxContent>
                  <w:p w14:paraId="41D9E830" w14:textId="77777777" w:rsidR="00332143" w:rsidRDefault="00332143" w:rsidP="00332143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b/>
                        <w:sz w:val="24"/>
                        <w:szCs w:val="24"/>
                        <w:lang w:val="id-ID"/>
                      </w:rPr>
                      <w:t>Mata Kuliah Big Data 2023/2024 Ganjil</w:t>
                    </w:r>
                  </w:p>
                  <w:p w14:paraId="1723DC1D" w14:textId="55D0AF17" w:rsidR="00E424D3" w:rsidRPr="00E231BD" w:rsidRDefault="00E424D3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en-ID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863377">
      <w:rPr>
        <w:noProof/>
      </w:rPr>
      <mc:AlternateContent>
        <mc:Choice Requires="wpg">
          <w:drawing>
            <wp:anchor distT="0" distB="0" distL="114300" distR="114300" simplePos="0" relativeHeight="251653120" behindDoc="1" locked="0" layoutInCell="1" allowOverlap="1" wp14:anchorId="3E38FA21" wp14:editId="22BBD74E">
              <wp:simplePos x="0" y="0"/>
              <wp:positionH relativeFrom="page">
                <wp:posOffset>904875</wp:posOffset>
              </wp:positionH>
              <wp:positionV relativeFrom="page">
                <wp:posOffset>652145</wp:posOffset>
              </wp:positionV>
              <wp:extent cx="5749925" cy="944880"/>
              <wp:effectExtent l="9525" t="4445" r="3175" b="3175"/>
              <wp:wrapNone/>
              <wp:docPr id="13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49925" cy="944880"/>
                        <a:chOff x="1425" y="1027"/>
                        <a:chExt cx="9055" cy="1488"/>
                      </a:xfrm>
                    </wpg:grpSpPr>
                    <wpg:grpSp>
                      <wpg:cNvPr id="14" name="Group 14"/>
                      <wpg:cNvGrpSpPr>
                        <a:grpSpLocks/>
                      </wpg:cNvGrpSpPr>
                      <wpg:grpSpPr bwMode="auto">
                        <a:xfrm>
                          <a:off x="3033" y="1839"/>
                          <a:ext cx="7431" cy="0"/>
                          <a:chOff x="3033" y="1839"/>
                          <a:chExt cx="7431" cy="0"/>
                        </a:xfrm>
                      </wpg:grpSpPr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3033" y="1839"/>
                            <a:ext cx="7431" cy="0"/>
                          </a:xfrm>
                          <a:custGeom>
                            <a:avLst/>
                            <a:gdLst>
                              <a:gd name="T0" fmla="+- 0 3033 3033"/>
                              <a:gd name="T1" fmla="*/ T0 w 7431"/>
                              <a:gd name="T2" fmla="+- 0 10464 3033"/>
                              <a:gd name="T3" fmla="*/ T2 w 74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431">
                                <a:moveTo>
                                  <a:pt x="0" y="0"/>
                                </a:moveTo>
                                <a:lnTo>
                                  <a:pt x="7431" y="0"/>
                                </a:lnTo>
                              </a:path>
                            </a:pathLst>
                          </a:custGeom>
                          <a:noFill/>
                          <a:ln w="1080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3040" y="1832"/>
                            <a:ext cx="0" cy="676"/>
                            <a:chOff x="3040" y="1832"/>
                            <a:chExt cx="0" cy="676"/>
                          </a:xfrm>
                        </wpg:grpSpPr>
                        <wps:wsp>
                          <wps:cNvPr id="17" name="Freeform 34"/>
                          <wps:cNvSpPr>
                            <a:spLocks/>
                          </wps:cNvSpPr>
                          <wps:spPr bwMode="auto">
                            <a:xfrm>
                              <a:off x="3040" y="1832"/>
                              <a:ext cx="0" cy="676"/>
                            </a:xfrm>
                            <a:custGeom>
                              <a:avLst/>
                              <a:gdLst>
                                <a:gd name="T0" fmla="+- 0 2507 1832"/>
                                <a:gd name="T1" fmla="*/ 2507 h 676"/>
                                <a:gd name="T2" fmla="+- 0 1832 1832"/>
                                <a:gd name="T3" fmla="*/ 1832 h 67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76">
                                  <a:moveTo>
                                    <a:pt x="0" y="6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0803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8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10456" y="1832"/>
                              <a:ext cx="0" cy="676"/>
                              <a:chOff x="10456" y="1832"/>
                              <a:chExt cx="0" cy="676"/>
                            </a:xfrm>
                          </wpg:grpSpPr>
                          <wps:wsp>
                            <wps:cNvPr id="19" name="Freeform 33"/>
                            <wps:cNvSpPr>
                              <a:spLocks/>
                            </wps:cNvSpPr>
                            <wps:spPr bwMode="auto">
                              <a:xfrm>
                                <a:off x="10456" y="1832"/>
                                <a:ext cx="0" cy="676"/>
                              </a:xfrm>
                              <a:custGeom>
                                <a:avLst/>
                                <a:gdLst>
                                  <a:gd name="T0" fmla="+- 0 2507 1832"/>
                                  <a:gd name="T1" fmla="*/ 2507 h 676"/>
                                  <a:gd name="T2" fmla="+- 0 1832 1832"/>
                                  <a:gd name="T3" fmla="*/ 1832 h 676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676">
                                    <a:moveTo>
                                      <a:pt x="0" y="675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10803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3" y="1839"/>
                                <a:ext cx="7431" cy="0"/>
                                <a:chOff x="3033" y="1839"/>
                                <a:chExt cx="7431" cy="0"/>
                              </a:xfrm>
                            </wpg:grpSpPr>
                            <wps:wsp>
                              <wps:cNvPr id="21" name="Freeform 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33" y="1839"/>
                                  <a:ext cx="7431" cy="0"/>
                                </a:xfrm>
                                <a:custGeom>
                                  <a:avLst/>
                                  <a:gdLst>
                                    <a:gd name="T0" fmla="+- 0 3033 3033"/>
                                    <a:gd name="T1" fmla="*/ T0 w 7431"/>
                                    <a:gd name="T2" fmla="+- 0 10464 3033"/>
                                    <a:gd name="T3" fmla="*/ T2 w 743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431">
                                      <a:moveTo>
                                        <a:pt x="0" y="0"/>
                                      </a:moveTo>
                                      <a:lnTo>
                                        <a:pt x="743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0803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2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40" y="1036"/>
                                  <a:ext cx="0" cy="811"/>
                                  <a:chOff x="3040" y="1036"/>
                                  <a:chExt cx="0" cy="811"/>
                                </a:xfrm>
                              </wpg:grpSpPr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040" y="1036"/>
                                    <a:ext cx="0" cy="811"/>
                                  </a:xfrm>
                                  <a:custGeom>
                                    <a:avLst/>
                                    <a:gdLst>
                                      <a:gd name="T0" fmla="+- 0 1847 1036"/>
                                      <a:gd name="T1" fmla="*/ 1847 h 811"/>
                                      <a:gd name="T2" fmla="+- 0 1036 1036"/>
                                      <a:gd name="T3" fmla="*/ 1036 h 811"/>
                                    </a:gdLst>
                                    <a:ahLst/>
                                    <a:cxnLst>
                                      <a:cxn ang="0">
                                        <a:pos x="0" y="T1"/>
                                      </a:cxn>
                                      <a:cxn ang="0">
                                        <a:pos x="0" y="T3"/>
                                      </a:cxn>
                                    </a:cxnLst>
                                    <a:rect l="0" t="0" r="r" b="b"/>
                                    <a:pathLst>
                                      <a:path h="811">
                                        <a:moveTo>
                                          <a:pt x="0" y="811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0803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56" y="1036"/>
                                    <a:ext cx="0" cy="811"/>
                                    <a:chOff x="10456" y="1036"/>
                                    <a:chExt cx="0" cy="811"/>
                                  </a:xfrm>
                                </wpg:grpSpPr>
                                <wps:wsp>
                                  <wps:cNvPr id="25" name="Freeform 3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456" y="1036"/>
                                      <a:ext cx="0" cy="811"/>
                                    </a:xfrm>
                                    <a:custGeom>
                                      <a:avLst/>
                                      <a:gdLst>
                                        <a:gd name="T0" fmla="+- 0 1847 1036"/>
                                        <a:gd name="T1" fmla="*/ 1847 h 811"/>
                                        <a:gd name="T2" fmla="+- 0 1036 1036"/>
                                        <a:gd name="T3" fmla="*/ 1036 h 811"/>
                                      </a:gdLst>
                                      <a:ahLst/>
                                      <a:cxnLst>
                                        <a:cxn ang="0">
                                          <a:pos x="0" y="T1"/>
                                        </a:cxn>
                                        <a:cxn ang="0">
                                          <a:pos x="0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h="811">
                                          <a:moveTo>
                                            <a:pt x="0" y="81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0803">
                                      <a:solidFill>
                                        <a:srgbClr val="FFFFF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6" name="Group 2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441" y="1043"/>
                                      <a:ext cx="1606" cy="0"/>
                                      <a:chOff x="1441" y="1043"/>
                                      <a:chExt cx="1606" cy="0"/>
                                    </a:xfrm>
                                  </wpg:grpSpPr>
                                  <wps:wsp>
                                    <wps:cNvPr id="27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41" y="1043"/>
                                        <a:ext cx="1606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441 1441"/>
                                          <a:gd name="T1" fmla="*/ T0 w 1606"/>
                                          <a:gd name="T2" fmla="+- 0 3048 1441"/>
                                          <a:gd name="T3" fmla="*/ T2 w 1606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0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07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10803">
                                        <a:solidFill>
                                          <a:srgbClr val="FFFFF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8" name="Group 2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449" y="1036"/>
                                        <a:ext cx="0" cy="1471"/>
                                        <a:chOff x="1449" y="1036"/>
                                        <a:chExt cx="0" cy="1471"/>
                                      </a:xfrm>
                                    </wpg:grpSpPr>
                                    <wps:wsp>
                                      <wps:cNvPr id="29" name="Freeform 28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449" y="1036"/>
                                          <a:ext cx="0" cy="147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2507 1036"/>
                                            <a:gd name="T1" fmla="*/ 2507 h 1471"/>
                                            <a:gd name="T2" fmla="+- 0 1036 1036"/>
                                            <a:gd name="T3" fmla="*/ 1036 h 147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0" y="T1"/>
                                            </a:cxn>
                                            <a:cxn ang="0">
                                              <a:pos x="0" y="T3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h="1471">
                                              <a:moveTo>
                                                <a:pt x="0" y="1471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10803">
                                          <a:solidFill>
                                            <a:srgbClr val="FFFFF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30" name="Group 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040" y="1036"/>
                                          <a:ext cx="0" cy="1471"/>
                                          <a:chOff x="3040" y="1036"/>
                                          <a:chExt cx="0" cy="1471"/>
                                        </a:xfrm>
                                      </wpg:grpSpPr>
                                      <wps:wsp>
                                        <wps:cNvPr id="31" name="Freeform 27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3040" y="1036"/>
                                            <a:ext cx="0" cy="1471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2507 1036"/>
                                              <a:gd name="T1" fmla="*/ 2507 h 1471"/>
                                              <a:gd name="T2" fmla="+- 0 1036 1036"/>
                                              <a:gd name="T3" fmla="*/ 1036 h 147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0" y="T1"/>
                                              </a:cxn>
                                              <a:cxn ang="0">
                                                <a:pos x="0" y="T3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h="1471">
                                                <a:moveTo>
                                                  <a:pt x="0" y="1471"/>
                                                </a:moveTo>
                                                <a:lnTo>
                                                  <a:pt x="0" y="0"/>
                                                </a:lnTo>
                                              </a:path>
                                            </a:pathLst>
                                          </a:custGeom>
                                          <a:noFill/>
                                          <a:ln w="10803">
                                            <a:solidFill>
                                              <a:srgbClr val="FFFFFF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32" name="Group 23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033" y="2492"/>
                                            <a:ext cx="7431" cy="0"/>
                                            <a:chOff x="3033" y="2492"/>
                                            <a:chExt cx="7431" cy="0"/>
                                          </a:xfrm>
                                        </wpg:grpSpPr>
                                        <wps:wsp>
                                          <wps:cNvPr id="33" name="Freeform 26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3033" y="2492"/>
                                              <a:ext cx="7431" cy="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3033 3033"/>
                                                <a:gd name="T1" fmla="*/ T0 w 7431"/>
                                                <a:gd name="T2" fmla="+- 0 10464 3033"/>
                                                <a:gd name="T3" fmla="*/ T2 w 743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0"/>
                                                </a:cxn>
                                                <a:cxn ang="0">
                                                  <a:pos x="T3" y="0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7431">
                                                  <a:moveTo>
                                                    <a:pt x="0" y="0"/>
                                                  </a:moveTo>
                                                  <a:lnTo>
                                                    <a:pt x="7431" y="0"/>
                                                  </a:lnTo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20336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34" name="Group 24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441" y="2492"/>
                                              <a:ext cx="1606" cy="0"/>
                                              <a:chOff x="1441" y="2492"/>
                                              <a:chExt cx="1606" cy="0"/>
                                            </a:xfrm>
                                          </wpg:grpSpPr>
                                          <wps:wsp>
                                            <wps:cNvPr id="35" name="Freeform 25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1441" y="2492"/>
                                                <a:ext cx="1606" cy="0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1441 1441"/>
                                                  <a:gd name="T1" fmla="*/ T0 w 1606"/>
                                                  <a:gd name="T2" fmla="+- 0 3048 1441"/>
                                                  <a:gd name="T3" fmla="*/ T2 w 1606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0"/>
                                                  </a:cxn>
                                                  <a:cxn ang="0">
                                                    <a:pos x="T3" y="0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606">
                                                    <a:moveTo>
                                                      <a:pt x="0" y="0"/>
                                                    </a:moveTo>
                                                    <a:lnTo>
                                                      <a:pt x="1607" y="0"/>
                                                    </a:lnTo>
                                                  </a:path>
                                                </a:pathLst>
                                              </a:custGeom>
                                              <a:noFill/>
                                              <a:ln w="20336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C736FA" id="Group 13" o:spid="_x0000_s1026" style="position:absolute;margin-left:71.25pt;margin-top:51.35pt;width:452.75pt;height:74.4pt;z-index:-251663360;mso-position-horizontal-relative:page;mso-position-vertical-relative:page" coordorigin="1425,1027" coordsize="9055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">
              <v:group id="Group 14" o:spid="_x0000_s1027" style="position:absolute;left:3033;top:1839;width:7431;height:0" coordorigin="3033,1839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35" o:spid="_x0000_s1028" style="position:absolute;left:3033;top:1839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" path="m,l7431,e" filled="f" strokeweight=".30008mm">
                  <v:path arrowok="t" o:connecttype="custom" o:connectlocs="0,0;7431,0" o:connectangles="0,0"/>
                </v:shape>
                <v:group id="Group 15" o:spid="_x0000_s1029" style="position:absolute;left:3040;top:1832;width:0;height:676" coordorigin="3040,1832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34" o:spid="_x0000_s1030" style="position:absolute;left:3040;top:1832;width:0;height:676;visibility:visible;mso-wrap-style:square;v-text-anchor:top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" path="m,675l,e" filled="f" strokecolor="white" strokeweight=".30008mm">
                    <v:path arrowok="t" o:connecttype="custom" o:connectlocs="0,2507;0,1832" o:connectangles="0,0"/>
                  </v:shape>
                  <v:group id="Group 16" o:spid="_x0000_s1031" style="position:absolute;left:10456;top:1832;width:0;height:676" coordorigin="10456,1832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reeform 33" o:spid="_x0000_s1032" style="position:absolute;left:10456;top:1832;width:0;height:676;visibility:visible;mso-wrap-style:square;v-text-anchor:top" coordsize="0,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" path="m,675l,e" filled="f" strokecolor="white" strokeweight=".30008mm">
                      <v:path arrowok="t" o:connecttype="custom" o:connectlocs="0,2507;0,1832" o:connectangles="0,0"/>
                    </v:shape>
                    <v:group id="Group 17" o:spid="_x0000_s1033" style="position:absolute;left:3033;top:1839;width:7431;height:0" coordorigin="3033,1839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Freeform 32" o:spid="_x0000_s1034" style="position:absolute;left:3033;top:1839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" path="m,l7431,e" filled="f" strokeweight=".30008mm">
                        <v:path arrowok="t" o:connecttype="custom" o:connectlocs="0,0;7431,0" o:connectangles="0,0"/>
                      </v:shape>
                      <v:group id="Group 18" o:spid="_x0000_s1035" style="position:absolute;left:3040;top:1036;width:0;height:811" coordorigin="3040,1036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shape id="Freeform 31" o:spid="_x0000_s1036" style="position:absolute;left:3040;top:1036;width:0;height:811;visibility:visible;mso-wrap-style:square;v-text-anchor:top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" path="m,811l,e" filled="f" strokecolor="white" strokeweight=".30008mm">
                          <v:path arrowok="t" o:connecttype="custom" o:connectlocs="0,1847;0,1036" o:connectangles="0,0"/>
                        </v:shape>
                        <v:group id="Group 19" o:spid="_x0000_s1037" style="position:absolute;left:10456;top:1036;width:0;height:811" coordorigin="10456,1036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<v:shape id="Freeform 30" o:spid="_x0000_s1038" style="position:absolute;left:10456;top:1036;width:0;height:811;visibility:visible;mso-wrap-style:square;v-text-anchor:top" coordsize="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" path="m,811l,e" filled="f" strokecolor="white" strokeweight=".30008mm">
                            <v:path arrowok="t" o:connecttype="custom" o:connectlocs="0,1847;0,1036" o:connectangles="0,0"/>
                          </v:shape>
                          <v:group id="Group 20" o:spid="_x0000_s1039" style="position:absolute;left:1441;top:1043;width:1606;height:0" coordorigin="1441,1043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<v:shape id="Freeform 29" o:spid="_x0000_s1040" style="position:absolute;left:1441;top:1043;width:1606;height:0;visibility:visible;mso-wrap-style:square;v-text-anchor:top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" path="m,l1607,e" filled="f" strokecolor="white" strokeweight=".30008mm">
                              <v:path arrowok="t" o:connecttype="custom" o:connectlocs="0,0;1607,0" o:connectangles="0,0"/>
                            </v:shape>
                            <v:group id="Group 21" o:spid="_x0000_s1041" style="position:absolute;left:1449;top:1036;width:0;height:1471" coordorigin="1449,1036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Freeform 28" o:spid="_x0000_s1042" style="position:absolute;left:1449;top:1036;width:0;height:1471;visibility:visible;mso-wrap-style:square;v-text-anchor:top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" path="m,1471l,e" filled="f" strokecolor="white" strokeweight=".30008mm">
                                <v:path arrowok="t" o:connecttype="custom" o:connectlocs="0,2507;0,1036" o:connectangles="0,0"/>
                              </v:shape>
                              <v:group id="Group 22" o:spid="_x0000_s1043" style="position:absolute;left:3040;top:1036;width:0;height:1471" coordorigin="3040,1036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<v:shape id="Freeform 27" o:spid="_x0000_s1044" style="position:absolute;left:3040;top:1036;width:0;height:1471;visibility:visible;mso-wrap-style:square;v-text-anchor:top" coordsize="0,1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" path="m,1471l,e" filled="f" strokecolor="white" strokeweight=".30008mm">
                                  <v:path arrowok="t" o:connecttype="custom" o:connectlocs="0,2507;0,1036" o:connectangles="0,0"/>
                                </v:shape>
                                <v:group id="Group 23" o:spid="_x0000_s1045" style="position:absolute;left:3033;top:2492;width:7431;height:0" coordorigin="3033,2492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<v:shape id="Freeform 26" o:spid="_x0000_s1046" style="position:absolute;left:3033;top:2492;width:7431;height:0;visibility:visible;mso-wrap-style:square;v-text-anchor:top" coordsize="74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" path="m,l7431,e" filled="f" strokeweight=".56489mm">
                                    <v:path arrowok="t" o:connecttype="custom" o:connectlocs="0,0;7431,0" o:connectangles="0,0"/>
                                  </v:shape>
                                  <v:group id="Group 24" o:spid="_x0000_s1047" style="position:absolute;left:1441;top:2492;width:1606;height:0" coordorigin="1441,2492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shape id="Freeform 25" o:spid="_x0000_s1048" style="position:absolute;left:1441;top:2492;width:1606;height:0;visibility:visible;mso-wrap-style:square;v-text-anchor:top" coordsize="16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" path="m,l1607,e" filled="f" strokeweight=".56489mm">
                                      <v:path arrowok="t" o:connecttype="custom" o:connectlocs="0,0;1607,0" o:connectangles="0,0"/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 w:rsidR="00863377">
      <w:rPr>
        <w:noProof/>
      </w:rPr>
      <w:drawing>
        <wp:anchor distT="0" distB="0" distL="114300" distR="114300" simplePos="0" relativeHeight="251654144" behindDoc="1" locked="0" layoutInCell="1" allowOverlap="1" wp14:anchorId="2AE0AA44" wp14:editId="7ECD2947">
          <wp:simplePos x="0" y="0"/>
          <wp:positionH relativeFrom="page">
            <wp:posOffset>1000760</wp:posOffset>
          </wp:positionH>
          <wp:positionV relativeFrom="page">
            <wp:posOffset>743585</wp:posOffset>
          </wp:positionV>
          <wp:extent cx="781685" cy="695960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685" cy="695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3377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3B8AA62D" wp14:editId="6C66DEB0">
              <wp:simplePos x="0" y="0"/>
              <wp:positionH relativeFrom="page">
                <wp:posOffset>3114040</wp:posOffset>
              </wp:positionH>
              <wp:positionV relativeFrom="page">
                <wp:posOffset>1237615</wp:posOffset>
              </wp:positionV>
              <wp:extent cx="2329815" cy="177800"/>
              <wp:effectExtent l="0" t="0" r="4445" b="381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981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F59A8" w14:textId="1F7CEE21" w:rsidR="00E424D3" w:rsidRPr="006D42B8" w:rsidRDefault="00000000">
                          <w:pPr>
                            <w:spacing w:line="260" w:lineRule="exact"/>
                            <w:ind w:left="20" w:right="-36"/>
                            <w:rPr>
                              <w:sz w:val="24"/>
                              <w:szCs w:val="24"/>
                              <w:lang w:val="id-ID"/>
                            </w:rPr>
                          </w:pPr>
                          <w:r w:rsidRPr="006D42B8">
                            <w:rPr>
                              <w:sz w:val="24"/>
                              <w:szCs w:val="24"/>
                              <w:lang w:val="id-ID"/>
                            </w:rPr>
                            <w:t xml:space="preserve">Modul Praktikum 1: </w:t>
                          </w:r>
                          <w:r w:rsidR="00A4042C" w:rsidRPr="006D42B8">
                            <w:rPr>
                              <w:sz w:val="24"/>
                              <w:szCs w:val="24"/>
                              <w:lang w:val="id-ID"/>
                            </w:rPr>
                            <w:t>MySQL Dasar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A62D" id="Text Box 10" o:spid="_x0000_s1027" type="#_x0000_t202" style="position:absolute;margin-left:245.2pt;margin-top:97.45pt;width:183.45pt;height:14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" filled="f" stroked="f">
              <v:textbox inset="0,0,0,0">
                <w:txbxContent>
                  <w:p w14:paraId="40DF59A8" w14:textId="1F7CEE21" w:rsidR="00E424D3" w:rsidRPr="006D42B8" w:rsidRDefault="00000000">
                    <w:pPr>
                      <w:spacing w:line="260" w:lineRule="exact"/>
                      <w:ind w:left="20" w:right="-36"/>
                      <w:rPr>
                        <w:sz w:val="24"/>
                        <w:szCs w:val="24"/>
                        <w:lang w:val="id-ID"/>
                      </w:rPr>
                    </w:pPr>
                    <w:r w:rsidRPr="006D42B8">
                      <w:rPr>
                        <w:sz w:val="24"/>
                        <w:szCs w:val="24"/>
                        <w:lang w:val="id-ID"/>
                      </w:rPr>
                      <w:t xml:space="preserve">Modul Praktikum 1: </w:t>
                    </w:r>
                    <w:r w:rsidR="00A4042C" w:rsidRPr="006D42B8">
                      <w:rPr>
                        <w:sz w:val="24"/>
                        <w:szCs w:val="24"/>
                        <w:lang w:val="id-ID"/>
                      </w:rPr>
                      <w:t>MySQL Dasar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494B"/>
    <w:multiLevelType w:val="hybridMultilevel"/>
    <w:tmpl w:val="F46212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91216"/>
    <w:multiLevelType w:val="hybridMultilevel"/>
    <w:tmpl w:val="262835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BF455F"/>
    <w:multiLevelType w:val="hybridMultilevel"/>
    <w:tmpl w:val="38BAA26A"/>
    <w:lvl w:ilvl="0" w:tplc="0421000F">
      <w:start w:val="1"/>
      <w:numFmt w:val="decimal"/>
      <w:lvlText w:val="%1."/>
      <w:lvlJc w:val="left"/>
      <w:pPr>
        <w:ind w:left="1187" w:hanging="360"/>
      </w:pPr>
    </w:lvl>
    <w:lvl w:ilvl="1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627" w:hanging="180"/>
      </w:pPr>
    </w:lvl>
    <w:lvl w:ilvl="3" w:tplc="0421000F" w:tentative="1">
      <w:start w:val="1"/>
      <w:numFmt w:val="decimal"/>
      <w:lvlText w:val="%4."/>
      <w:lvlJc w:val="left"/>
      <w:pPr>
        <w:ind w:left="3347" w:hanging="360"/>
      </w:pPr>
    </w:lvl>
    <w:lvl w:ilvl="4" w:tplc="04210019" w:tentative="1">
      <w:start w:val="1"/>
      <w:numFmt w:val="lowerLetter"/>
      <w:lvlText w:val="%5."/>
      <w:lvlJc w:val="left"/>
      <w:pPr>
        <w:ind w:left="4067" w:hanging="360"/>
      </w:pPr>
    </w:lvl>
    <w:lvl w:ilvl="5" w:tplc="0421001B" w:tentative="1">
      <w:start w:val="1"/>
      <w:numFmt w:val="lowerRoman"/>
      <w:lvlText w:val="%6."/>
      <w:lvlJc w:val="right"/>
      <w:pPr>
        <w:ind w:left="4787" w:hanging="180"/>
      </w:pPr>
    </w:lvl>
    <w:lvl w:ilvl="6" w:tplc="0421000F" w:tentative="1">
      <w:start w:val="1"/>
      <w:numFmt w:val="decimal"/>
      <w:lvlText w:val="%7."/>
      <w:lvlJc w:val="left"/>
      <w:pPr>
        <w:ind w:left="5507" w:hanging="360"/>
      </w:pPr>
    </w:lvl>
    <w:lvl w:ilvl="7" w:tplc="04210019" w:tentative="1">
      <w:start w:val="1"/>
      <w:numFmt w:val="lowerLetter"/>
      <w:lvlText w:val="%8."/>
      <w:lvlJc w:val="left"/>
      <w:pPr>
        <w:ind w:left="6227" w:hanging="360"/>
      </w:pPr>
    </w:lvl>
    <w:lvl w:ilvl="8" w:tplc="0421001B" w:tentative="1">
      <w:start w:val="1"/>
      <w:numFmt w:val="lowerRoman"/>
      <w:lvlText w:val="%9."/>
      <w:lvlJc w:val="right"/>
      <w:pPr>
        <w:ind w:left="6947" w:hanging="180"/>
      </w:pPr>
    </w:lvl>
  </w:abstractNum>
  <w:abstractNum w:abstractNumId="3" w15:restartNumberingAfterBreak="0">
    <w:nsid w:val="242D0DD1"/>
    <w:multiLevelType w:val="multilevel"/>
    <w:tmpl w:val="95E857E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9DF1BA4"/>
    <w:multiLevelType w:val="hybridMultilevel"/>
    <w:tmpl w:val="1DFCD754"/>
    <w:lvl w:ilvl="0" w:tplc="04210001">
      <w:start w:val="1"/>
      <w:numFmt w:val="bullet"/>
      <w:lvlText w:val=""/>
      <w:lvlJc w:val="left"/>
      <w:pPr>
        <w:ind w:left="190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2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7" w:hanging="360"/>
      </w:pPr>
      <w:rPr>
        <w:rFonts w:ascii="Wingdings" w:hAnsi="Wingdings" w:hint="default"/>
      </w:rPr>
    </w:lvl>
  </w:abstractNum>
  <w:abstractNum w:abstractNumId="5" w15:restartNumberingAfterBreak="0">
    <w:nsid w:val="41494512"/>
    <w:multiLevelType w:val="hybridMultilevel"/>
    <w:tmpl w:val="213E8C20"/>
    <w:lvl w:ilvl="0" w:tplc="44FC017A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87520"/>
    <w:multiLevelType w:val="hybridMultilevel"/>
    <w:tmpl w:val="E8861BC4"/>
    <w:lvl w:ilvl="0" w:tplc="0421000F">
      <w:start w:val="1"/>
      <w:numFmt w:val="decimal"/>
      <w:lvlText w:val="%1."/>
      <w:lvlJc w:val="left"/>
      <w:pPr>
        <w:ind w:left="1187" w:hanging="360"/>
      </w:pPr>
    </w:lvl>
    <w:lvl w:ilvl="1" w:tplc="04210019" w:tentative="1">
      <w:start w:val="1"/>
      <w:numFmt w:val="lowerLetter"/>
      <w:lvlText w:val="%2."/>
      <w:lvlJc w:val="left"/>
      <w:pPr>
        <w:ind w:left="1907" w:hanging="360"/>
      </w:pPr>
    </w:lvl>
    <w:lvl w:ilvl="2" w:tplc="0421001B" w:tentative="1">
      <w:start w:val="1"/>
      <w:numFmt w:val="lowerRoman"/>
      <w:lvlText w:val="%3."/>
      <w:lvlJc w:val="right"/>
      <w:pPr>
        <w:ind w:left="2627" w:hanging="180"/>
      </w:pPr>
    </w:lvl>
    <w:lvl w:ilvl="3" w:tplc="0421000F" w:tentative="1">
      <w:start w:val="1"/>
      <w:numFmt w:val="decimal"/>
      <w:lvlText w:val="%4."/>
      <w:lvlJc w:val="left"/>
      <w:pPr>
        <w:ind w:left="3347" w:hanging="360"/>
      </w:pPr>
    </w:lvl>
    <w:lvl w:ilvl="4" w:tplc="04210019" w:tentative="1">
      <w:start w:val="1"/>
      <w:numFmt w:val="lowerLetter"/>
      <w:lvlText w:val="%5."/>
      <w:lvlJc w:val="left"/>
      <w:pPr>
        <w:ind w:left="4067" w:hanging="360"/>
      </w:pPr>
    </w:lvl>
    <w:lvl w:ilvl="5" w:tplc="0421001B" w:tentative="1">
      <w:start w:val="1"/>
      <w:numFmt w:val="lowerRoman"/>
      <w:lvlText w:val="%6."/>
      <w:lvlJc w:val="right"/>
      <w:pPr>
        <w:ind w:left="4787" w:hanging="180"/>
      </w:pPr>
    </w:lvl>
    <w:lvl w:ilvl="6" w:tplc="0421000F" w:tentative="1">
      <w:start w:val="1"/>
      <w:numFmt w:val="decimal"/>
      <w:lvlText w:val="%7."/>
      <w:lvlJc w:val="left"/>
      <w:pPr>
        <w:ind w:left="5507" w:hanging="360"/>
      </w:pPr>
    </w:lvl>
    <w:lvl w:ilvl="7" w:tplc="04210019" w:tentative="1">
      <w:start w:val="1"/>
      <w:numFmt w:val="lowerLetter"/>
      <w:lvlText w:val="%8."/>
      <w:lvlJc w:val="left"/>
      <w:pPr>
        <w:ind w:left="6227" w:hanging="360"/>
      </w:pPr>
    </w:lvl>
    <w:lvl w:ilvl="8" w:tplc="0421001B" w:tentative="1">
      <w:start w:val="1"/>
      <w:numFmt w:val="lowerRoman"/>
      <w:lvlText w:val="%9."/>
      <w:lvlJc w:val="right"/>
      <w:pPr>
        <w:ind w:left="6947" w:hanging="180"/>
      </w:pPr>
    </w:lvl>
  </w:abstractNum>
  <w:num w:numId="1" w16cid:durableId="379594682">
    <w:abstractNumId w:val="3"/>
  </w:num>
  <w:num w:numId="2" w16cid:durableId="95488933">
    <w:abstractNumId w:val="6"/>
  </w:num>
  <w:num w:numId="3" w16cid:durableId="299507130">
    <w:abstractNumId w:val="1"/>
  </w:num>
  <w:num w:numId="4" w16cid:durableId="1628272915">
    <w:abstractNumId w:val="2"/>
  </w:num>
  <w:num w:numId="5" w16cid:durableId="39134491">
    <w:abstractNumId w:val="4"/>
  </w:num>
  <w:num w:numId="6" w16cid:durableId="1593005676">
    <w:abstractNumId w:val="5"/>
  </w:num>
  <w:num w:numId="7" w16cid:durableId="26990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D3"/>
    <w:rsid w:val="00000FD4"/>
    <w:rsid w:val="00007E56"/>
    <w:rsid w:val="00047048"/>
    <w:rsid w:val="00055250"/>
    <w:rsid w:val="00083501"/>
    <w:rsid w:val="000B45A9"/>
    <w:rsid w:val="00103A5C"/>
    <w:rsid w:val="0011547D"/>
    <w:rsid w:val="00124395"/>
    <w:rsid w:val="00165BA6"/>
    <w:rsid w:val="0019270A"/>
    <w:rsid w:val="001C66DF"/>
    <w:rsid w:val="002327E3"/>
    <w:rsid w:val="002A5BE7"/>
    <w:rsid w:val="002B14FC"/>
    <w:rsid w:val="002C0C2C"/>
    <w:rsid w:val="00332143"/>
    <w:rsid w:val="003D01F7"/>
    <w:rsid w:val="00446512"/>
    <w:rsid w:val="00461575"/>
    <w:rsid w:val="00574A64"/>
    <w:rsid w:val="00613793"/>
    <w:rsid w:val="00631302"/>
    <w:rsid w:val="006A00BC"/>
    <w:rsid w:val="006D42B8"/>
    <w:rsid w:val="00863377"/>
    <w:rsid w:val="008E75D7"/>
    <w:rsid w:val="008F0FE1"/>
    <w:rsid w:val="00A15918"/>
    <w:rsid w:val="00A4042C"/>
    <w:rsid w:val="00A509B2"/>
    <w:rsid w:val="00AA361D"/>
    <w:rsid w:val="00B0699E"/>
    <w:rsid w:val="00B12617"/>
    <w:rsid w:val="00B923A6"/>
    <w:rsid w:val="00BD1D65"/>
    <w:rsid w:val="00C07018"/>
    <w:rsid w:val="00C2279D"/>
    <w:rsid w:val="00C447BE"/>
    <w:rsid w:val="00C77FEB"/>
    <w:rsid w:val="00CB5089"/>
    <w:rsid w:val="00CD6444"/>
    <w:rsid w:val="00D22A90"/>
    <w:rsid w:val="00D23E3E"/>
    <w:rsid w:val="00D315D6"/>
    <w:rsid w:val="00D91A7D"/>
    <w:rsid w:val="00DF350B"/>
    <w:rsid w:val="00E231BD"/>
    <w:rsid w:val="00E424D3"/>
    <w:rsid w:val="00EA040A"/>
    <w:rsid w:val="00ED76B7"/>
    <w:rsid w:val="00EE42BD"/>
    <w:rsid w:val="00EF455A"/>
    <w:rsid w:val="00F1382A"/>
    <w:rsid w:val="00F326DE"/>
    <w:rsid w:val="00F87D87"/>
    <w:rsid w:val="00FC1438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FD5465"/>
  <w15:docId w15:val="{4D842CE2-A895-41D3-AAC9-051D6C2E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40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42C"/>
  </w:style>
  <w:style w:type="paragraph" w:styleId="Footer">
    <w:name w:val="footer"/>
    <w:basedOn w:val="Normal"/>
    <w:link w:val="FooterChar"/>
    <w:uiPriority w:val="99"/>
    <w:unhideWhenUsed/>
    <w:rsid w:val="00A40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2C"/>
  </w:style>
  <w:style w:type="paragraph" w:styleId="ListParagraph">
    <w:name w:val="List Paragraph"/>
    <w:basedOn w:val="Normal"/>
    <w:uiPriority w:val="34"/>
    <w:qFormat/>
    <w:rsid w:val="00631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1D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png"/><Relationship Id="rId84" Type="http://schemas.openxmlformats.org/officeDocument/2006/relationships/hyperlink" Target="https://www.mysql.com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VWKbvznq5B_N_i-pbQgyvj4Unf6m2Dr/view?usp=shar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80" Type="http://schemas.openxmlformats.org/officeDocument/2006/relationships/image" Target="media/image71.png"/><Relationship Id="rId85" Type="http://schemas.openxmlformats.org/officeDocument/2006/relationships/hyperlink" Target="https://www.mysqltutorial.org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footer" Target="footer2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2.png"/><Relationship Id="rId31" Type="http://schemas.openxmlformats.org/officeDocument/2006/relationships/header" Target="header1.xml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6AC9B-3156-4080-95DC-1F6FBDEA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Haromain</dc:creator>
  <cp:lastModifiedBy>Imam Haromain</cp:lastModifiedBy>
  <cp:revision>17</cp:revision>
  <cp:lastPrinted>2023-10-01T10:15:00Z</cp:lastPrinted>
  <dcterms:created xsi:type="dcterms:W3CDTF">2022-08-12T03:48:00Z</dcterms:created>
  <dcterms:modified xsi:type="dcterms:W3CDTF">2023-10-01T10:16:00Z</dcterms:modified>
</cp:coreProperties>
</file>