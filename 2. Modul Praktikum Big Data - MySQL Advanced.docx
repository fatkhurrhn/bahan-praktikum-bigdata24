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C36F" w14:textId="7B53CFE5" w:rsidR="00E424D3" w:rsidRPr="009D355B" w:rsidRDefault="00863377" w:rsidP="00030574">
      <w:pPr>
        <w:spacing w:before="7" w:line="120" w:lineRule="exact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1633152" behindDoc="1" locked="0" layoutInCell="1" allowOverlap="1" wp14:anchorId="1E7AE0FD" wp14:editId="663E33B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0" cy="0"/>
                <wp:effectExtent l="0" t="0" r="9525" b="9525"/>
                <wp:wrapNone/>
                <wp:docPr id="373" name="Grou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0"/>
                          <a:chExt cx="0" cy="0"/>
                        </a:xfrm>
                      </wpg:grpSpPr>
                      <wps:wsp>
                        <wps:cNvPr id="374" name="Freeform 3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7CDFF4" id="Group 339" o:spid="_x0000_s1026" style="position:absolute;margin-left:0;margin-top:0;width:0;height:0;z-index:-251683328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F+Tslm0CAADxBQAADgAAAAAAAAAAAAAAAAAuAgAAZHJz&#10;L2Uyb0RvYy54bWxQSwECLQAUAAYACAAAACEAP6VAatYAAAD/AAAADwAAAAAAAAAAAAAAAADHBAAA&#10;ZHJzL2Rvd25yZXYueG1sUEsFBgAAAAAEAAQA8wAAAMoFAAAAAA==&#10;">
                <v:shape id="Freeform 340" o:spid="_x0000_s1027" style="position:absolute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" path="m,l,xe" fillcolor="black" stroked="f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</w:p>
    <w:p w14:paraId="12FB5557" w14:textId="77777777" w:rsidR="00E424D3" w:rsidRPr="009D355B" w:rsidRDefault="00E424D3" w:rsidP="00030574">
      <w:pPr>
        <w:spacing w:line="200" w:lineRule="exact"/>
        <w:jc w:val="both"/>
        <w:rPr>
          <w:sz w:val="24"/>
          <w:szCs w:val="24"/>
          <w:lang w:val="id-ID"/>
        </w:rPr>
      </w:pPr>
    </w:p>
    <w:p w14:paraId="4F05A02E" w14:textId="46929EE7" w:rsidR="00E424D3" w:rsidRPr="009D355B" w:rsidRDefault="00863377" w:rsidP="00030574">
      <w:pPr>
        <w:ind w:left="295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inline distT="0" distB="0" distL="0" distR="0" wp14:anchorId="6B160327" wp14:editId="53C1A2E2">
            <wp:extent cx="2115185" cy="461010"/>
            <wp:effectExtent l="0" t="0" r="0" b="0"/>
            <wp:docPr id="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D9AE" w14:textId="77777777" w:rsidR="00E424D3" w:rsidRPr="009D355B" w:rsidRDefault="00E424D3" w:rsidP="00030574">
      <w:pPr>
        <w:spacing w:line="200" w:lineRule="exact"/>
        <w:jc w:val="both"/>
        <w:rPr>
          <w:sz w:val="24"/>
          <w:szCs w:val="24"/>
          <w:lang w:val="id-ID"/>
        </w:rPr>
      </w:pPr>
    </w:p>
    <w:p w14:paraId="7151C14C" w14:textId="77777777" w:rsidR="00E424D3" w:rsidRPr="009D355B" w:rsidRDefault="00E424D3" w:rsidP="00030574">
      <w:pPr>
        <w:spacing w:before="17" w:line="220" w:lineRule="exact"/>
        <w:jc w:val="both"/>
        <w:rPr>
          <w:sz w:val="24"/>
          <w:szCs w:val="24"/>
          <w:lang w:val="id-ID"/>
        </w:rPr>
      </w:pPr>
    </w:p>
    <w:p w14:paraId="67025A5F" w14:textId="5A4A1B12" w:rsidR="00BE688E" w:rsidRPr="009D355B" w:rsidRDefault="00000000" w:rsidP="00030574">
      <w:pPr>
        <w:spacing w:before="29" w:line="356" w:lineRule="auto"/>
        <w:ind w:left="121" w:right="94" w:firstLine="721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Pada</w:t>
      </w:r>
      <w:r w:rsidRPr="009D355B">
        <w:rPr>
          <w:spacing w:val="15"/>
          <w:sz w:val="24"/>
          <w:szCs w:val="24"/>
          <w:lang w:val="id-ID"/>
        </w:rPr>
        <w:t xml:space="preserve"> </w:t>
      </w:r>
      <w:r w:rsidRPr="009D355B">
        <w:rPr>
          <w:sz w:val="24"/>
          <w:szCs w:val="24"/>
          <w:lang w:val="id-ID"/>
        </w:rPr>
        <w:t xml:space="preserve">modul praktikum </w:t>
      </w:r>
      <w:r w:rsidR="00BE688E" w:rsidRPr="009D355B">
        <w:rPr>
          <w:sz w:val="24"/>
          <w:szCs w:val="24"/>
          <w:lang w:val="id-ID"/>
        </w:rPr>
        <w:t>kedua</w:t>
      </w:r>
      <w:r w:rsidRPr="009D355B">
        <w:rPr>
          <w:sz w:val="24"/>
          <w:szCs w:val="24"/>
          <w:lang w:val="id-ID"/>
        </w:rPr>
        <w:t xml:space="preserve"> </w:t>
      </w:r>
      <w:proofErr w:type="spellStart"/>
      <w:r w:rsidR="008C2CBE">
        <w:rPr>
          <w:sz w:val="24"/>
          <w:szCs w:val="24"/>
          <w:lang w:val="en-ID"/>
        </w:rPr>
        <w:t>mempunyai</w:t>
      </w:r>
      <w:proofErr w:type="spellEnd"/>
      <w:r w:rsidR="008C2CBE">
        <w:rPr>
          <w:sz w:val="24"/>
          <w:szCs w:val="24"/>
          <w:lang w:val="en-ID"/>
        </w:rPr>
        <w:t xml:space="preserve"> </w:t>
      </w:r>
      <w:proofErr w:type="spellStart"/>
      <w:r w:rsidR="008C2CBE">
        <w:rPr>
          <w:sz w:val="24"/>
          <w:szCs w:val="24"/>
          <w:lang w:val="en-ID"/>
        </w:rPr>
        <w:t>tujuan</w:t>
      </w:r>
      <w:proofErr w:type="spellEnd"/>
      <w:r w:rsidR="008C2CBE">
        <w:rPr>
          <w:sz w:val="24"/>
          <w:szCs w:val="24"/>
          <w:lang w:val="en-ID"/>
        </w:rPr>
        <w:t xml:space="preserve"> </w:t>
      </w:r>
      <w:proofErr w:type="spellStart"/>
      <w:r w:rsidR="008C2CBE">
        <w:rPr>
          <w:sz w:val="24"/>
          <w:szCs w:val="24"/>
          <w:lang w:val="en-ID"/>
        </w:rPr>
        <w:t>yaitu</w:t>
      </w:r>
      <w:proofErr w:type="spellEnd"/>
      <w:r w:rsidR="008C2CBE">
        <w:rPr>
          <w:sz w:val="24"/>
          <w:szCs w:val="24"/>
          <w:lang w:val="en-ID"/>
        </w:rPr>
        <w:t xml:space="preserve"> </w:t>
      </w:r>
      <w:r w:rsidRPr="009D355B">
        <w:rPr>
          <w:sz w:val="24"/>
          <w:szCs w:val="24"/>
          <w:lang w:val="id-ID"/>
        </w:rPr>
        <w:t>mempelajari bagaimana</w:t>
      </w:r>
      <w:r w:rsidRPr="009D355B">
        <w:rPr>
          <w:spacing w:val="15"/>
          <w:sz w:val="24"/>
          <w:szCs w:val="24"/>
          <w:lang w:val="id-ID"/>
        </w:rPr>
        <w:t xml:space="preserve"> </w:t>
      </w:r>
      <w:r w:rsidR="00A4042C" w:rsidRPr="009D355B">
        <w:rPr>
          <w:spacing w:val="15"/>
          <w:sz w:val="24"/>
          <w:szCs w:val="24"/>
          <w:lang w:val="id-ID"/>
        </w:rPr>
        <w:t xml:space="preserve">penggunaan perintah </w:t>
      </w:r>
      <w:r w:rsidR="00BE688E" w:rsidRPr="009D355B">
        <w:rPr>
          <w:spacing w:val="15"/>
          <w:sz w:val="24"/>
          <w:szCs w:val="24"/>
          <w:lang w:val="id-ID"/>
        </w:rPr>
        <w:t xml:space="preserve">lanjut </w:t>
      </w:r>
      <w:r w:rsidR="00A4042C" w:rsidRPr="009D355B">
        <w:rPr>
          <w:spacing w:val="15"/>
          <w:sz w:val="24"/>
          <w:szCs w:val="24"/>
          <w:lang w:val="id-ID"/>
        </w:rPr>
        <w:t xml:space="preserve">SQL </w:t>
      </w:r>
      <w:r w:rsidR="001542BD" w:rsidRPr="009D355B">
        <w:rPr>
          <w:spacing w:val="15"/>
          <w:sz w:val="24"/>
          <w:szCs w:val="24"/>
          <w:lang w:val="id-ID"/>
        </w:rPr>
        <w:t xml:space="preserve">yaitu perintah </w:t>
      </w:r>
      <w:r w:rsidR="001542BD" w:rsidRPr="009D355B">
        <w:rPr>
          <w:i/>
          <w:iCs/>
          <w:spacing w:val="15"/>
          <w:sz w:val="24"/>
          <w:szCs w:val="24"/>
          <w:lang w:val="id-ID"/>
        </w:rPr>
        <w:t>join table</w:t>
      </w:r>
      <w:r w:rsidR="001542BD" w:rsidRPr="009D355B">
        <w:rPr>
          <w:spacing w:val="15"/>
          <w:sz w:val="24"/>
          <w:szCs w:val="24"/>
          <w:lang w:val="id-ID"/>
        </w:rPr>
        <w:t xml:space="preserve"> </w:t>
      </w:r>
      <w:r w:rsidR="00A4042C" w:rsidRPr="009D355B">
        <w:rPr>
          <w:spacing w:val="15"/>
          <w:sz w:val="24"/>
          <w:szCs w:val="24"/>
          <w:lang w:val="id-ID"/>
        </w:rPr>
        <w:t xml:space="preserve">untuk mengelola data dengan </w:t>
      </w:r>
      <w:r w:rsidR="00A4042C" w:rsidRPr="009D355B">
        <w:rPr>
          <w:b/>
          <w:bCs/>
          <w:spacing w:val="15"/>
          <w:sz w:val="24"/>
          <w:szCs w:val="24"/>
          <w:lang w:val="id-ID"/>
        </w:rPr>
        <w:t>Database MySQL</w:t>
      </w:r>
      <w:r w:rsidR="00A4042C" w:rsidRPr="009D355B">
        <w:rPr>
          <w:spacing w:val="15"/>
          <w:sz w:val="24"/>
          <w:szCs w:val="24"/>
          <w:lang w:val="id-ID"/>
        </w:rPr>
        <w:t>.</w:t>
      </w:r>
      <w:r w:rsidR="00CB5089" w:rsidRPr="009D355B">
        <w:rPr>
          <w:spacing w:val="15"/>
          <w:sz w:val="24"/>
          <w:szCs w:val="24"/>
          <w:lang w:val="id-ID"/>
        </w:rPr>
        <w:t xml:space="preserve"> </w:t>
      </w:r>
      <w:r w:rsidR="00BE688E" w:rsidRPr="009D355B">
        <w:rPr>
          <w:sz w:val="24"/>
          <w:szCs w:val="24"/>
          <w:lang w:val="id-ID"/>
        </w:rPr>
        <w:t xml:space="preserve">Database masih menggunakan dbtransaksi pada modul praktikum sebelumnya. </w:t>
      </w:r>
      <w:r w:rsidR="00CB5089" w:rsidRPr="009D355B">
        <w:rPr>
          <w:sz w:val="24"/>
          <w:szCs w:val="24"/>
          <w:lang w:val="id-ID"/>
        </w:rPr>
        <w:t xml:space="preserve"> </w:t>
      </w:r>
    </w:p>
    <w:p w14:paraId="2FE23D30" w14:textId="41CE5647" w:rsidR="00C07018" w:rsidRPr="009D355B" w:rsidRDefault="00C07018" w:rsidP="00030574">
      <w:pPr>
        <w:pStyle w:val="ListParagraph"/>
        <w:numPr>
          <w:ilvl w:val="0"/>
          <w:numId w:val="3"/>
        </w:numPr>
        <w:ind w:left="426"/>
        <w:jc w:val="both"/>
        <w:rPr>
          <w:b/>
          <w:sz w:val="24"/>
          <w:szCs w:val="24"/>
          <w:lang w:val="id-ID"/>
        </w:rPr>
      </w:pPr>
      <w:r w:rsidRPr="009D355B">
        <w:rPr>
          <w:b/>
          <w:sz w:val="24"/>
          <w:szCs w:val="24"/>
          <w:lang w:val="id-ID"/>
        </w:rPr>
        <w:t xml:space="preserve">SQL </w:t>
      </w:r>
      <w:r w:rsidR="00BE688E" w:rsidRPr="009D355B">
        <w:rPr>
          <w:b/>
          <w:sz w:val="24"/>
          <w:szCs w:val="24"/>
          <w:lang w:val="id-ID"/>
        </w:rPr>
        <w:t>Lanjut</w:t>
      </w:r>
    </w:p>
    <w:p w14:paraId="7FB1ADF1" w14:textId="32FC1584" w:rsidR="00EF455A" w:rsidRPr="009D355B" w:rsidRDefault="00355E32" w:rsidP="00030574">
      <w:pPr>
        <w:pStyle w:val="ListParagraph"/>
        <w:spacing w:before="17" w:line="420" w:lineRule="exact"/>
        <w:ind w:left="426" w:right="99"/>
        <w:jc w:val="both"/>
        <w:rPr>
          <w:b/>
          <w:bCs/>
          <w:sz w:val="24"/>
          <w:szCs w:val="24"/>
          <w:lang w:val="id-ID"/>
        </w:rPr>
      </w:pPr>
      <w:r w:rsidRPr="009D355B">
        <w:rPr>
          <w:b/>
          <w:bCs/>
          <w:sz w:val="24"/>
          <w:szCs w:val="24"/>
          <w:lang w:val="id-ID"/>
        </w:rPr>
        <w:t>Joining tables</w:t>
      </w:r>
    </w:p>
    <w:p w14:paraId="38B2EF7B" w14:textId="659F6E62" w:rsidR="00AB21F9" w:rsidRPr="009D355B" w:rsidRDefault="00355E32" w:rsidP="00030574">
      <w:pPr>
        <w:pStyle w:val="ListParagraph"/>
        <w:numPr>
          <w:ilvl w:val="0"/>
          <w:numId w:val="5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b/>
          <w:bCs/>
          <w:i/>
          <w:iCs/>
          <w:sz w:val="24"/>
          <w:szCs w:val="24"/>
          <w:lang w:val="id-ID"/>
        </w:rPr>
        <w:t>Table &amp; Column Aliases</w:t>
      </w:r>
      <w:r w:rsidRPr="009D355B">
        <w:rPr>
          <w:sz w:val="24"/>
          <w:szCs w:val="24"/>
          <w:lang w:val="id-ID"/>
        </w:rPr>
        <w:t xml:space="preserve"> ​​​​- memperkenalkan Anda ke tabel dan kolom alias.</w:t>
      </w:r>
    </w:p>
    <w:p w14:paraId="305AA44E" w14:textId="5EDBBACD" w:rsidR="00030574" w:rsidRPr="009D355B" w:rsidRDefault="00030574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Perintah</w:t>
      </w:r>
    </w:p>
    <w:p w14:paraId="79DC0B4D" w14:textId="7ADEDA5A" w:rsidR="00AB21F9" w:rsidRPr="009D355B" w:rsidRDefault="00AB21F9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58240" behindDoc="0" locked="0" layoutInCell="1" allowOverlap="1" wp14:anchorId="0C7531AE" wp14:editId="07CEC119">
            <wp:simplePos x="0" y="0"/>
            <wp:positionH relativeFrom="column">
              <wp:posOffset>1213237</wp:posOffset>
            </wp:positionH>
            <wp:positionV relativeFrom="paragraph">
              <wp:posOffset>102291</wp:posOffset>
            </wp:positionV>
            <wp:extent cx="2496709" cy="639704"/>
            <wp:effectExtent l="0" t="0" r="0" b="8255"/>
            <wp:wrapNone/>
            <wp:docPr id="406" name="Picture 40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040" cy="644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A033F" w14:textId="4DA3BB83" w:rsidR="00AB21F9" w:rsidRPr="009D355B" w:rsidRDefault="00AB21F9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794E5E76" w14:textId="77777777" w:rsidR="00030574" w:rsidRPr="009D355B" w:rsidRDefault="00030574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4453C7FE" w14:textId="1E6EF37F" w:rsidR="00AB21F9" w:rsidRPr="009D355B" w:rsidRDefault="00AB21F9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5D7FA786" wp14:editId="4B23F48E">
            <wp:simplePos x="0" y="0"/>
            <wp:positionH relativeFrom="column">
              <wp:posOffset>1205286</wp:posOffset>
            </wp:positionH>
            <wp:positionV relativeFrom="paragraph">
              <wp:posOffset>9857</wp:posOffset>
            </wp:positionV>
            <wp:extent cx="2202512" cy="796920"/>
            <wp:effectExtent l="0" t="0" r="7620" b="3810"/>
            <wp:wrapNone/>
            <wp:docPr id="407" name="Picture 40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0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69" cy="805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698D9" w14:textId="5B6F26C3" w:rsidR="00AB21F9" w:rsidRPr="009D355B" w:rsidRDefault="00AB21F9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28C469F6" w14:textId="4826C04B" w:rsidR="00AB21F9" w:rsidRPr="009D355B" w:rsidRDefault="00AB21F9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35BF494F" w14:textId="52065BC4" w:rsidR="00AB21F9" w:rsidRPr="009D355B" w:rsidRDefault="00AB21F9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60288" behindDoc="0" locked="0" layoutInCell="1" allowOverlap="1" wp14:anchorId="7C8AADA9" wp14:editId="3CDC2A97">
            <wp:simplePos x="0" y="0"/>
            <wp:positionH relativeFrom="column">
              <wp:posOffset>1205286</wp:posOffset>
            </wp:positionH>
            <wp:positionV relativeFrom="paragraph">
              <wp:posOffset>92351</wp:posOffset>
            </wp:positionV>
            <wp:extent cx="2663008" cy="675861"/>
            <wp:effectExtent l="0" t="0" r="4445" b="0"/>
            <wp:wrapNone/>
            <wp:docPr id="408" name="Picture 40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077" cy="680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F0744" w14:textId="7A7E7F3C" w:rsidR="00AB21F9" w:rsidRPr="009D355B" w:rsidRDefault="00AB21F9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73F46D3B" w14:textId="5D33065F" w:rsidR="00AB21F9" w:rsidRPr="009D355B" w:rsidRDefault="00AB21F9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7EF4367A" w14:textId="1220B414" w:rsidR="00AB21F9" w:rsidRPr="009D355B" w:rsidRDefault="00AB21F9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 wp14:anchorId="0C8ECA0C" wp14:editId="69856BD9">
            <wp:simplePos x="0" y="0"/>
            <wp:positionH relativeFrom="column">
              <wp:posOffset>1212906</wp:posOffset>
            </wp:positionH>
            <wp:positionV relativeFrom="paragraph">
              <wp:posOffset>14605</wp:posOffset>
            </wp:positionV>
            <wp:extent cx="2695492" cy="970611"/>
            <wp:effectExtent l="0" t="0" r="0" b="1270"/>
            <wp:wrapNone/>
            <wp:docPr id="409" name="Picture 40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492" cy="97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423CC" w14:textId="325DE2CB" w:rsidR="00AB21F9" w:rsidRPr="009D355B" w:rsidRDefault="00AB21F9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734F2E5F" w14:textId="4AB2458B" w:rsidR="00AB21F9" w:rsidRPr="009D355B" w:rsidRDefault="00AB21F9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C2814F9" w14:textId="77777777" w:rsidR="001542BD" w:rsidRPr="009D355B" w:rsidRDefault="001542BD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3DB200CE" w14:textId="09655159" w:rsidR="001542BD" w:rsidRPr="009D355B" w:rsidRDefault="00030574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62336" behindDoc="0" locked="0" layoutInCell="1" allowOverlap="1" wp14:anchorId="671B9D01" wp14:editId="0A1DB482">
            <wp:simplePos x="0" y="0"/>
            <wp:positionH relativeFrom="column">
              <wp:posOffset>1204760</wp:posOffset>
            </wp:positionH>
            <wp:positionV relativeFrom="paragraph">
              <wp:posOffset>18470</wp:posOffset>
            </wp:positionV>
            <wp:extent cx="2239618" cy="1343771"/>
            <wp:effectExtent l="0" t="0" r="8890" b="8890"/>
            <wp:wrapNone/>
            <wp:docPr id="411" name="Picture 4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18" cy="1343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12382" w14:textId="03044AB4" w:rsidR="001542BD" w:rsidRPr="009D355B" w:rsidRDefault="001542BD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3A0CECA8" w14:textId="3F8E6570" w:rsidR="001542BD" w:rsidRPr="009D355B" w:rsidRDefault="001542BD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F71B49D" w14:textId="7306E98C" w:rsidR="001542BD" w:rsidRPr="009D355B" w:rsidRDefault="001542BD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7F74B88D" w14:textId="11C68EEA" w:rsidR="00355E32" w:rsidRPr="009D355B" w:rsidRDefault="00355E32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6859D1E4" w14:textId="77777777" w:rsidR="00464D40" w:rsidRPr="009D355B" w:rsidRDefault="00464D40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4ED26D7A" w14:textId="66679024" w:rsidR="007B2129" w:rsidRPr="009D355B" w:rsidRDefault="00464D40" w:rsidP="00030574">
      <w:pPr>
        <w:spacing w:before="17" w:line="420" w:lineRule="exact"/>
        <w:ind w:left="1440" w:right="99" w:firstLine="720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lastRenderedPageBreak/>
        <w:t>MySQL alias for tables</w:t>
      </w:r>
    </w:p>
    <w:p w14:paraId="2CAE510B" w14:textId="2E11A985" w:rsidR="00AB21F9" w:rsidRPr="009D355B" w:rsidRDefault="00030574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63360" behindDoc="0" locked="0" layoutInCell="1" allowOverlap="1" wp14:anchorId="221C15B7" wp14:editId="2EB0172A">
            <wp:simplePos x="0" y="0"/>
            <wp:positionH relativeFrom="column">
              <wp:posOffset>1377315</wp:posOffset>
            </wp:positionH>
            <wp:positionV relativeFrom="paragraph">
              <wp:posOffset>23495</wp:posOffset>
            </wp:positionV>
            <wp:extent cx="1407381" cy="298535"/>
            <wp:effectExtent l="0" t="0" r="2540" b="6350"/>
            <wp:wrapNone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381" cy="29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3E9F6" w14:textId="547DED38" w:rsidR="00AB21F9" w:rsidRPr="009D355B" w:rsidRDefault="00464D4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64384" behindDoc="0" locked="0" layoutInCell="1" allowOverlap="1" wp14:anchorId="04E20FC4" wp14:editId="1ADCCF77">
            <wp:simplePos x="0" y="0"/>
            <wp:positionH relativeFrom="column">
              <wp:posOffset>1377315</wp:posOffset>
            </wp:positionH>
            <wp:positionV relativeFrom="paragraph">
              <wp:posOffset>88265</wp:posOffset>
            </wp:positionV>
            <wp:extent cx="1391478" cy="285139"/>
            <wp:effectExtent l="0" t="0" r="0" b="635"/>
            <wp:wrapNone/>
            <wp:docPr id="413" name="Picture 4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478" cy="285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AF913" w14:textId="10EB2E9F" w:rsidR="00AB21F9" w:rsidRPr="009D355B" w:rsidRDefault="00464D4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65408" behindDoc="0" locked="0" layoutInCell="1" allowOverlap="1" wp14:anchorId="261A6B3B" wp14:editId="0A22661F">
            <wp:simplePos x="0" y="0"/>
            <wp:positionH relativeFrom="column">
              <wp:posOffset>1374775</wp:posOffset>
            </wp:positionH>
            <wp:positionV relativeFrom="paragraph">
              <wp:posOffset>154940</wp:posOffset>
            </wp:positionV>
            <wp:extent cx="1372514" cy="270344"/>
            <wp:effectExtent l="0" t="0" r="0" b="0"/>
            <wp:wrapNone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514" cy="270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A42C6" w14:textId="4B818F7F" w:rsidR="00AB21F9" w:rsidRPr="009D355B" w:rsidRDefault="00A97B21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66432" behindDoc="0" locked="0" layoutInCell="1" allowOverlap="1" wp14:anchorId="455B9B79" wp14:editId="76328536">
            <wp:simplePos x="0" y="0"/>
            <wp:positionH relativeFrom="column">
              <wp:posOffset>1353820</wp:posOffset>
            </wp:positionH>
            <wp:positionV relativeFrom="paragraph">
              <wp:posOffset>222250</wp:posOffset>
            </wp:positionV>
            <wp:extent cx="1414752" cy="1216550"/>
            <wp:effectExtent l="0" t="0" r="0" b="3175"/>
            <wp:wrapNone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52" cy="121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AB51E" w14:textId="3B13AAEE" w:rsidR="00A97B21" w:rsidRPr="009D355B" w:rsidRDefault="00A97B21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FB97935" w14:textId="658D34D8" w:rsidR="00AB21F9" w:rsidRPr="009D355B" w:rsidRDefault="00AB21F9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20B32412" w14:textId="2766731A" w:rsidR="00AB21F9" w:rsidRPr="009D355B" w:rsidRDefault="00AB21F9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82F01A4" w14:textId="3591097B" w:rsidR="00AB21F9" w:rsidRPr="009D355B" w:rsidRDefault="00AB21F9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D55DAF3" w14:textId="205A69F7" w:rsidR="00AB21F9" w:rsidRPr="009D355B" w:rsidRDefault="00A97B21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67456" behindDoc="0" locked="0" layoutInCell="1" allowOverlap="1" wp14:anchorId="6EA8F55C" wp14:editId="2F4A925B">
            <wp:simplePos x="0" y="0"/>
            <wp:positionH relativeFrom="column">
              <wp:posOffset>1351915</wp:posOffset>
            </wp:positionH>
            <wp:positionV relativeFrom="paragraph">
              <wp:posOffset>254000</wp:posOffset>
            </wp:positionV>
            <wp:extent cx="2740851" cy="1844703"/>
            <wp:effectExtent l="0" t="0" r="2540" b="3175"/>
            <wp:wrapNone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851" cy="1844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C1767" w14:textId="61380B37" w:rsidR="00A97B21" w:rsidRPr="009D355B" w:rsidRDefault="00A97B21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EBF13AC" w14:textId="1DD4595B" w:rsidR="00AB21F9" w:rsidRPr="009D355B" w:rsidRDefault="00AB21F9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3E3245D" w14:textId="0BF6CBF2" w:rsidR="00AB21F9" w:rsidRPr="009D355B" w:rsidRDefault="00AB21F9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5FAB352" w14:textId="4DBE114D" w:rsidR="00AB21F9" w:rsidRPr="009D355B" w:rsidRDefault="00AB21F9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FAA9FE0" w14:textId="1FC4133E" w:rsidR="00AB21F9" w:rsidRPr="009D355B" w:rsidRDefault="00AB21F9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022F436" w14:textId="75575C92" w:rsidR="00AB21F9" w:rsidRPr="009D355B" w:rsidRDefault="00AB21F9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12151AE" w14:textId="4778B425" w:rsidR="00AB21F9" w:rsidRPr="009D355B" w:rsidRDefault="00AB21F9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687F0B9A" w14:textId="7CA3CAB3" w:rsidR="00AB21F9" w:rsidRPr="009D355B" w:rsidRDefault="00030574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68480" behindDoc="0" locked="0" layoutInCell="1" allowOverlap="1" wp14:anchorId="6BA0C56D" wp14:editId="0248F9B0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3174705" cy="1773141"/>
            <wp:effectExtent l="0" t="0" r="6985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705" cy="1773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DEC14" w14:textId="11C6745E" w:rsidR="0006729F" w:rsidRPr="009D355B" w:rsidRDefault="0006729F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56AEE01" w14:textId="5B2800F3" w:rsidR="0006729F" w:rsidRPr="009D355B" w:rsidRDefault="0006729F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9F850F4" w14:textId="1BBAB5C7" w:rsidR="0006729F" w:rsidRPr="009D355B" w:rsidRDefault="0006729F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3765A2E9" w14:textId="68E13CB3" w:rsidR="0006729F" w:rsidRPr="009D355B" w:rsidRDefault="0006729F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76769E0C" w14:textId="27261ABA" w:rsidR="0006729F" w:rsidRPr="009D355B" w:rsidRDefault="0006729F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7BDC0DE2" w14:textId="10B91622" w:rsidR="001542BD" w:rsidRPr="009D355B" w:rsidRDefault="001542BD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A9F870A" w14:textId="35E26AE1" w:rsidR="001542BD" w:rsidRPr="009D355B" w:rsidRDefault="00030574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69504" behindDoc="0" locked="0" layoutInCell="1" allowOverlap="1" wp14:anchorId="75030C51" wp14:editId="47C837DC">
            <wp:simplePos x="0" y="0"/>
            <wp:positionH relativeFrom="column">
              <wp:posOffset>1376045</wp:posOffset>
            </wp:positionH>
            <wp:positionV relativeFrom="paragraph">
              <wp:posOffset>10795</wp:posOffset>
            </wp:positionV>
            <wp:extent cx="3452272" cy="16459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272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638EE" w14:textId="631EF679" w:rsidR="0006729F" w:rsidRPr="009D355B" w:rsidRDefault="0006729F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474223A" w14:textId="0651FDDD" w:rsidR="0006729F" w:rsidRPr="009D355B" w:rsidRDefault="0006729F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284C541" w14:textId="0A900A69" w:rsidR="0006729F" w:rsidRPr="009D355B" w:rsidRDefault="0006729F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2EC0FAC" w14:textId="3C3AD45C" w:rsidR="0006729F" w:rsidRPr="009D355B" w:rsidRDefault="0006729F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7AB048E" w14:textId="06DAA670" w:rsidR="0006729F" w:rsidRPr="009D355B" w:rsidRDefault="0006729F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809CC15" w14:textId="77777777" w:rsidR="00AB21F9" w:rsidRPr="009D355B" w:rsidRDefault="00AB21F9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3169F777" w14:textId="715F640F" w:rsidR="00355E32" w:rsidRPr="009D355B" w:rsidRDefault="00355E32" w:rsidP="00030574">
      <w:pPr>
        <w:pStyle w:val="ListParagraph"/>
        <w:numPr>
          <w:ilvl w:val="0"/>
          <w:numId w:val="5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b/>
          <w:bCs/>
          <w:sz w:val="24"/>
          <w:szCs w:val="24"/>
          <w:lang w:val="id-ID"/>
        </w:rPr>
        <w:lastRenderedPageBreak/>
        <w:t>JOIN</w:t>
      </w:r>
      <w:r w:rsidRPr="009D355B">
        <w:rPr>
          <w:sz w:val="24"/>
          <w:szCs w:val="24"/>
          <w:lang w:val="id-ID"/>
        </w:rPr>
        <w:t xml:space="preserve"> – memberi Anda gambaran umum tentang gabungan yang didukung di MySQL termasuk inner join, left join, dan right join.</w:t>
      </w:r>
    </w:p>
    <w:p w14:paraId="16578517" w14:textId="31290163" w:rsidR="00355E32" w:rsidRPr="009D355B" w:rsidRDefault="00355E32" w:rsidP="00030574">
      <w:pPr>
        <w:pStyle w:val="ListParagraph"/>
        <w:jc w:val="both"/>
        <w:rPr>
          <w:sz w:val="24"/>
          <w:szCs w:val="24"/>
          <w:lang w:val="id-ID"/>
        </w:rPr>
      </w:pPr>
    </w:p>
    <w:p w14:paraId="0944254C" w14:textId="0D26F49B" w:rsidR="00355E32" w:rsidRPr="009D355B" w:rsidRDefault="0006729F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70528" behindDoc="0" locked="0" layoutInCell="1" allowOverlap="1" wp14:anchorId="2615F14E" wp14:editId="71D5F179">
            <wp:simplePos x="0" y="0"/>
            <wp:positionH relativeFrom="column">
              <wp:posOffset>1490980</wp:posOffset>
            </wp:positionH>
            <wp:positionV relativeFrom="paragraph">
              <wp:posOffset>9525</wp:posOffset>
            </wp:positionV>
            <wp:extent cx="2719346" cy="1233989"/>
            <wp:effectExtent l="0" t="0" r="5080" b="4445"/>
            <wp:wrapNone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346" cy="1233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971AB" w14:textId="09CA9D4B" w:rsidR="0006729F" w:rsidRPr="009D355B" w:rsidRDefault="0006729F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3D00F693" w14:textId="6900454F" w:rsidR="0006729F" w:rsidRPr="009D355B" w:rsidRDefault="0006729F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A6FD4B8" w14:textId="5A5500C7" w:rsidR="0006729F" w:rsidRPr="009D355B" w:rsidRDefault="0006729F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280D345F" w14:textId="38C926DD" w:rsidR="0006729F" w:rsidRPr="009D355B" w:rsidRDefault="0006729F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94756F6" w14:textId="7BFA1848" w:rsidR="00355E32" w:rsidRPr="009D355B" w:rsidRDefault="00355E32" w:rsidP="00030574">
      <w:pPr>
        <w:pStyle w:val="ListParagraph"/>
        <w:numPr>
          <w:ilvl w:val="1"/>
          <w:numId w:val="5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b/>
          <w:bCs/>
          <w:sz w:val="24"/>
          <w:szCs w:val="24"/>
          <w:lang w:val="id-ID"/>
        </w:rPr>
        <w:t>INNER JOIN</w:t>
      </w:r>
      <w:r w:rsidRPr="009D355B">
        <w:rPr>
          <w:sz w:val="24"/>
          <w:szCs w:val="24"/>
          <w:lang w:val="id-ID"/>
        </w:rPr>
        <w:t xml:space="preserve"> – kueri baris dari tabel yang memiliki baris yang cocok di tabel lain.</w:t>
      </w:r>
    </w:p>
    <w:p w14:paraId="386D4124" w14:textId="0197B48A" w:rsidR="0006729F" w:rsidRPr="009D355B" w:rsidRDefault="0006729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71552" behindDoc="0" locked="0" layoutInCell="1" allowOverlap="1" wp14:anchorId="1A12F60C" wp14:editId="600041EC">
            <wp:simplePos x="0" y="0"/>
            <wp:positionH relativeFrom="column">
              <wp:posOffset>1666296</wp:posOffset>
            </wp:positionH>
            <wp:positionV relativeFrom="paragraph">
              <wp:posOffset>70513</wp:posOffset>
            </wp:positionV>
            <wp:extent cx="1970962" cy="1160890"/>
            <wp:effectExtent l="0" t="0" r="0" b="1270"/>
            <wp:wrapNone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962" cy="116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7C2B7" w14:textId="6B75D2AD" w:rsidR="0006729F" w:rsidRPr="009D355B" w:rsidRDefault="0006729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22201BC7" w14:textId="304B6CBB" w:rsidR="0006729F" w:rsidRPr="009D355B" w:rsidRDefault="0006729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715BAEBF" w14:textId="65F33673" w:rsidR="0006729F" w:rsidRPr="009D355B" w:rsidRDefault="0006729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29819147" w14:textId="6374EDCD" w:rsidR="0006729F" w:rsidRPr="009D355B" w:rsidRDefault="0006729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589F6D17" w14:textId="6AEA2B4E" w:rsidR="0006729F" w:rsidRPr="009D355B" w:rsidRDefault="001B6B5A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 xml:space="preserve">Diagram Venn berikut menggambarkan cara kerja klausa INNER JOIN </w:t>
      </w:r>
      <w:r w:rsidR="0006729F" w:rsidRPr="009D355B">
        <w:rPr>
          <w:sz w:val="24"/>
          <w:szCs w:val="24"/>
          <w:lang w:val="id-ID"/>
        </w:rPr>
        <w:t>:</w:t>
      </w:r>
    </w:p>
    <w:p w14:paraId="04A0F9B4" w14:textId="60237EA0" w:rsidR="0006729F" w:rsidRPr="009D355B" w:rsidRDefault="0006729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72576" behindDoc="0" locked="0" layoutInCell="1" allowOverlap="1" wp14:anchorId="2544A018" wp14:editId="21834200">
            <wp:simplePos x="0" y="0"/>
            <wp:positionH relativeFrom="column">
              <wp:posOffset>1666462</wp:posOffset>
            </wp:positionH>
            <wp:positionV relativeFrom="paragraph">
              <wp:posOffset>24627</wp:posOffset>
            </wp:positionV>
            <wp:extent cx="1798388" cy="1129085"/>
            <wp:effectExtent l="0" t="0" r="0" b="0"/>
            <wp:wrapNone/>
            <wp:docPr id="37" name="Picture 37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, venn 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538" cy="1133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F217B" w14:textId="691459C0" w:rsidR="0006729F" w:rsidRPr="009D355B" w:rsidRDefault="0006729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4CC41482" w14:textId="0BAF487D" w:rsidR="0006729F" w:rsidRPr="009D355B" w:rsidRDefault="0006729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381847DB" w14:textId="2C1FC2B0" w:rsidR="0006729F" w:rsidRPr="009D355B" w:rsidRDefault="0006729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7C0B6F3C" w14:textId="30C6006C" w:rsidR="001B6B5A" w:rsidRPr="009D355B" w:rsidRDefault="001B6B5A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Mari kita lihat tabel produk dan lini produk di database sampel.</w:t>
      </w:r>
    </w:p>
    <w:p w14:paraId="5BB6E9D0" w14:textId="7B775846" w:rsidR="001B6B5A" w:rsidRPr="009D355B" w:rsidRDefault="009D355B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73600" behindDoc="0" locked="0" layoutInCell="1" allowOverlap="1" wp14:anchorId="567D62DD" wp14:editId="22F4163C">
            <wp:simplePos x="0" y="0"/>
            <wp:positionH relativeFrom="column">
              <wp:posOffset>1663700</wp:posOffset>
            </wp:positionH>
            <wp:positionV relativeFrom="paragraph">
              <wp:posOffset>130175</wp:posOffset>
            </wp:positionV>
            <wp:extent cx="2466064" cy="1515727"/>
            <wp:effectExtent l="0" t="0" r="0" b="8890"/>
            <wp:wrapNone/>
            <wp:docPr id="38" name="Picture 3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ia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064" cy="1515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905E5" w14:textId="0A9118F6" w:rsidR="00483B50" w:rsidRPr="009D355B" w:rsidRDefault="00483B50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66E6F05D" w14:textId="77777777" w:rsidR="00483B50" w:rsidRPr="009D355B" w:rsidRDefault="00483B50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18AB5CCB" w14:textId="6376B490" w:rsidR="0006729F" w:rsidRPr="009D355B" w:rsidRDefault="0006729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67BC6543" w14:textId="4185ACEF" w:rsidR="0006729F" w:rsidRPr="009D355B" w:rsidRDefault="0006729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404819DA" w14:textId="29148F8C" w:rsidR="0006729F" w:rsidRPr="009D355B" w:rsidRDefault="0006729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14D3AF0D" w14:textId="17EF3A40" w:rsidR="0006729F" w:rsidRPr="009D355B" w:rsidRDefault="0006729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4F9A6963" w14:textId="2C827D80" w:rsidR="0006729F" w:rsidRPr="009D355B" w:rsidRDefault="0006729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25156BF2" w14:textId="77777777" w:rsidR="009D355B" w:rsidRPr="009D355B" w:rsidRDefault="009D355B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69BE946F" w14:textId="5E3D37E4" w:rsidR="0006729F" w:rsidRPr="009D355B" w:rsidRDefault="00483B50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lastRenderedPageBreak/>
        <w:drawing>
          <wp:anchor distT="0" distB="0" distL="114300" distR="114300" simplePos="0" relativeHeight="251674624" behindDoc="0" locked="0" layoutInCell="1" allowOverlap="1" wp14:anchorId="5E997B58" wp14:editId="31AE7011">
            <wp:simplePos x="0" y="0"/>
            <wp:positionH relativeFrom="column">
              <wp:posOffset>1531289</wp:posOffset>
            </wp:positionH>
            <wp:positionV relativeFrom="paragraph">
              <wp:posOffset>-68801</wp:posOffset>
            </wp:positionV>
            <wp:extent cx="2383608" cy="1518699"/>
            <wp:effectExtent l="0" t="0" r="0" b="5715"/>
            <wp:wrapNone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946" cy="1522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CC5A6" w14:textId="53D7642B" w:rsidR="0006729F" w:rsidRPr="009D355B" w:rsidRDefault="0006729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092AB0FF" w14:textId="6F51CA8C" w:rsidR="0006729F" w:rsidRPr="009D355B" w:rsidRDefault="0006729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136CA8F1" w14:textId="28425261" w:rsidR="0006729F" w:rsidRPr="009D355B" w:rsidRDefault="0006729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0B0DD462" w14:textId="1A192CCA" w:rsidR="0006729F" w:rsidRPr="009D355B" w:rsidRDefault="0006729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3E018B61" w14:textId="23577278" w:rsidR="00483B50" w:rsidRPr="009D355B" w:rsidRDefault="00483B50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75648" behindDoc="0" locked="0" layoutInCell="1" allowOverlap="1" wp14:anchorId="1450052A" wp14:editId="777AD833">
            <wp:simplePos x="0" y="0"/>
            <wp:positionH relativeFrom="column">
              <wp:posOffset>1523338</wp:posOffset>
            </wp:positionH>
            <wp:positionV relativeFrom="paragraph">
              <wp:posOffset>187960</wp:posOffset>
            </wp:positionV>
            <wp:extent cx="2415390" cy="1296063"/>
            <wp:effectExtent l="0" t="0" r="4445" b="0"/>
            <wp:wrapNone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358" cy="130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BA68B" w14:textId="03710EF5" w:rsidR="00483B50" w:rsidRPr="009D355B" w:rsidRDefault="00483B50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6AEBECE2" w14:textId="4E3A39F5" w:rsidR="00483B50" w:rsidRPr="009D355B" w:rsidRDefault="00483B50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21BCD46B" w14:textId="790BF1C3" w:rsidR="00483B50" w:rsidRPr="009D355B" w:rsidRDefault="00483B50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6C169C33" w14:textId="552AF37B" w:rsidR="00483B50" w:rsidRPr="009D355B" w:rsidRDefault="00483B50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7001E053" w14:textId="037AC056" w:rsidR="00483B50" w:rsidRPr="009D355B" w:rsidRDefault="00483B50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4636E69C" w14:textId="77777777" w:rsidR="001B6B5A" w:rsidRPr="009D355B" w:rsidRDefault="001B6B5A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MySQL INNER JOIN dengan contoh klausa GROUP BY</w:t>
      </w:r>
    </w:p>
    <w:p w14:paraId="4C000301" w14:textId="715B1D6A" w:rsidR="001B6B5A" w:rsidRPr="009D355B" w:rsidRDefault="001B6B5A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 xml:space="preserve">Lihat tabel </w:t>
      </w:r>
      <w:r w:rsidRPr="009D355B">
        <w:rPr>
          <w:i/>
          <w:iCs/>
          <w:sz w:val="24"/>
          <w:szCs w:val="24"/>
          <w:lang w:val="id-ID"/>
        </w:rPr>
        <w:t>orders</w:t>
      </w:r>
      <w:r w:rsidRPr="009D355B">
        <w:rPr>
          <w:sz w:val="24"/>
          <w:szCs w:val="24"/>
          <w:lang w:val="id-ID"/>
        </w:rPr>
        <w:t xml:space="preserve"> dan </w:t>
      </w:r>
      <w:r w:rsidRPr="009D355B">
        <w:rPr>
          <w:i/>
          <w:iCs/>
          <w:sz w:val="24"/>
          <w:szCs w:val="24"/>
          <w:lang w:val="id-ID"/>
        </w:rPr>
        <w:t>orderdetails</w:t>
      </w:r>
      <w:r w:rsidRPr="009D355B">
        <w:rPr>
          <w:sz w:val="24"/>
          <w:szCs w:val="24"/>
          <w:lang w:val="id-ID"/>
        </w:rPr>
        <w:t xml:space="preserve"> berikut:</w:t>
      </w:r>
    </w:p>
    <w:p w14:paraId="26AE4A86" w14:textId="64DB4C03" w:rsidR="00483B50" w:rsidRPr="009D355B" w:rsidRDefault="00483B50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76672" behindDoc="0" locked="0" layoutInCell="1" allowOverlap="1" wp14:anchorId="15F1D58E" wp14:editId="6AFFF598">
            <wp:simplePos x="0" y="0"/>
            <wp:positionH relativeFrom="column">
              <wp:posOffset>1547136</wp:posOffset>
            </wp:positionH>
            <wp:positionV relativeFrom="paragraph">
              <wp:posOffset>104057</wp:posOffset>
            </wp:positionV>
            <wp:extent cx="2947201" cy="1340228"/>
            <wp:effectExtent l="0" t="0" r="5715" b="0"/>
            <wp:wrapNone/>
            <wp:docPr id="41" name="Picture 4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Dia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201" cy="1340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E469F" w14:textId="08181370" w:rsidR="00483B50" w:rsidRPr="009D355B" w:rsidRDefault="00483B50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1EAE62B7" w14:textId="7E1D59DB" w:rsidR="00483B50" w:rsidRPr="009D355B" w:rsidRDefault="00483B50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64A5EF81" w14:textId="0765202C" w:rsidR="00483B50" w:rsidRPr="009D355B" w:rsidRDefault="00483B50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19141DC7" w14:textId="089359A3" w:rsidR="00483B50" w:rsidRPr="009D355B" w:rsidRDefault="00483B50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7CF0CAE7" w14:textId="77777777" w:rsidR="001B6B5A" w:rsidRPr="009D355B" w:rsidRDefault="001B6B5A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67ACDD0F" w14:textId="0ED67457" w:rsidR="001542BD" w:rsidRPr="009D355B" w:rsidRDefault="001B6B5A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77696" behindDoc="0" locked="0" layoutInCell="1" allowOverlap="1" wp14:anchorId="7252177B" wp14:editId="57AD2161">
            <wp:simplePos x="0" y="0"/>
            <wp:positionH relativeFrom="column">
              <wp:posOffset>1585844</wp:posOffset>
            </wp:positionH>
            <wp:positionV relativeFrom="paragraph">
              <wp:posOffset>10877</wp:posOffset>
            </wp:positionV>
            <wp:extent cx="2455131" cy="1548336"/>
            <wp:effectExtent l="0" t="0" r="0" b="1270"/>
            <wp:wrapNone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131" cy="1548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C6173" w14:textId="2C3D2D50" w:rsidR="001542BD" w:rsidRPr="009D355B" w:rsidRDefault="001542BD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1699EAB3" w14:textId="77777777" w:rsidR="001542BD" w:rsidRPr="009D355B" w:rsidRDefault="001542BD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75C2566B" w14:textId="728FB9C3" w:rsidR="00483B50" w:rsidRPr="009D355B" w:rsidRDefault="00483B50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13D21EEA" w14:textId="571191D6" w:rsidR="0006729F" w:rsidRPr="009D355B" w:rsidRDefault="0006729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53D04606" w14:textId="4D7B3846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78720" behindDoc="0" locked="0" layoutInCell="1" allowOverlap="1" wp14:anchorId="486DF26B" wp14:editId="70F51419">
            <wp:simplePos x="0" y="0"/>
            <wp:positionH relativeFrom="column">
              <wp:posOffset>1585844</wp:posOffset>
            </wp:positionH>
            <wp:positionV relativeFrom="paragraph">
              <wp:posOffset>234950</wp:posOffset>
            </wp:positionV>
            <wp:extent cx="2336027" cy="1348634"/>
            <wp:effectExtent l="0" t="0" r="7620" b="4445"/>
            <wp:wrapNone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027" cy="1348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1A2C2" w14:textId="60881B75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3D76C306" w14:textId="1024A482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68C7D535" w14:textId="554B451E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3A77B32" w14:textId="0B2E0B34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E10B1FB" w14:textId="318895B8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182EBC7" w14:textId="77777777" w:rsidR="001B6B5A" w:rsidRPr="009D355B" w:rsidRDefault="001B6B5A" w:rsidP="00030574">
      <w:pPr>
        <w:pStyle w:val="ListParagraph"/>
        <w:spacing w:before="17" w:line="420" w:lineRule="exact"/>
        <w:ind w:left="2627" w:right="99" w:firstLine="253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lastRenderedPageBreak/>
        <w:t>MySQL INNER JOIN – gabungkan tiga tabel contoh</w:t>
      </w:r>
    </w:p>
    <w:p w14:paraId="4725BEEC" w14:textId="53F24D0E" w:rsidR="001B6B5A" w:rsidRPr="009D355B" w:rsidRDefault="001B6B5A" w:rsidP="00030574">
      <w:pPr>
        <w:pStyle w:val="ListParagraph"/>
        <w:spacing w:before="17" w:line="420" w:lineRule="exact"/>
        <w:ind w:left="2627" w:right="99" w:firstLine="253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Lihat tabel produk, pesanan, dan detail pesanan berikut:</w:t>
      </w:r>
    </w:p>
    <w:p w14:paraId="24245262" w14:textId="566A4D56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79744" behindDoc="0" locked="0" layoutInCell="1" allowOverlap="1" wp14:anchorId="703258E9" wp14:editId="4823BF70">
            <wp:simplePos x="0" y="0"/>
            <wp:positionH relativeFrom="column">
              <wp:posOffset>1385984</wp:posOffset>
            </wp:positionH>
            <wp:positionV relativeFrom="paragraph">
              <wp:posOffset>121727</wp:posOffset>
            </wp:positionV>
            <wp:extent cx="3593451" cy="1319917"/>
            <wp:effectExtent l="0" t="0" r="762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51" cy="1319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EA96B" w14:textId="582642D3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86FFDCD" w14:textId="13B0D8F1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3D66C25" w14:textId="468A1E2E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69C20B5C" w14:textId="291AA4E7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6E0FD538" w14:textId="6C9CAB39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80768" behindDoc="0" locked="0" layoutInCell="1" allowOverlap="1" wp14:anchorId="7BE985F6" wp14:editId="3F160796">
            <wp:simplePos x="0" y="0"/>
            <wp:positionH relativeFrom="margin">
              <wp:posOffset>1475630</wp:posOffset>
            </wp:positionH>
            <wp:positionV relativeFrom="paragraph">
              <wp:posOffset>83931</wp:posOffset>
            </wp:positionV>
            <wp:extent cx="2654605" cy="2679590"/>
            <wp:effectExtent l="0" t="0" r="0" b="6985"/>
            <wp:wrapNone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295" cy="2685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8B4A6" w14:textId="580BA6D4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00804D0" w14:textId="2B6FADB1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2D8D9352" w14:textId="0A07E9B0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20EF44CA" w14:textId="4114977B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9D7EC82" w14:textId="12983055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54B433D" w14:textId="73EA39CC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648A4086" w14:textId="26DA47B2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EFD4A89" w14:textId="76213F8F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74905053" w14:textId="66B6BCCB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38019773" w14:textId="77777777" w:rsidR="001B6B5A" w:rsidRPr="009D355B" w:rsidRDefault="001B6B5A" w:rsidP="009D355B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56251516" w14:textId="77777777" w:rsidR="001B6B5A" w:rsidRPr="009D355B" w:rsidRDefault="001B6B5A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MySQL INNER JOIN – gabungkan empat tabel contoh</w:t>
      </w:r>
    </w:p>
    <w:p w14:paraId="0ADD29F9" w14:textId="77777777" w:rsidR="001B6B5A" w:rsidRPr="009D355B" w:rsidRDefault="001B6B5A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Lihat pesanan, detail pesanan, pelanggan, dan tabel produk berikut:</w:t>
      </w:r>
    </w:p>
    <w:p w14:paraId="44C78B57" w14:textId="619FE3B0" w:rsidR="00483B50" w:rsidRPr="009D355B" w:rsidRDefault="00D046D3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81792" behindDoc="0" locked="0" layoutInCell="1" allowOverlap="1" wp14:anchorId="4D922376" wp14:editId="36E50ECE">
            <wp:simplePos x="0" y="0"/>
            <wp:positionH relativeFrom="column">
              <wp:posOffset>1379966</wp:posOffset>
            </wp:positionH>
            <wp:positionV relativeFrom="paragraph">
              <wp:posOffset>11430</wp:posOffset>
            </wp:positionV>
            <wp:extent cx="3212327" cy="2647315"/>
            <wp:effectExtent l="0" t="0" r="7620" b="635"/>
            <wp:wrapNone/>
            <wp:docPr id="46" name="Picture 4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iagram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327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9EE61" w14:textId="48EABDA7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707A9545" w14:textId="29BD5D99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60BC6EDA" w14:textId="37F58AD8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61DC5EA7" w14:textId="5E2812DE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268C58F" w14:textId="486FE2E7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7609D99" w14:textId="208ABCB8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57692EC" w14:textId="30EF246D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61554861" w14:textId="1FC6A8D3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089F37D" w14:textId="0C75D13A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76669212" w14:textId="77777777" w:rsidR="001B6B5A" w:rsidRPr="009D355B" w:rsidRDefault="001B6B5A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EE85020" w14:textId="596AEF2E" w:rsidR="00D046D3" w:rsidRPr="009D355B" w:rsidRDefault="00D046D3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lastRenderedPageBreak/>
        <w:drawing>
          <wp:anchor distT="0" distB="0" distL="114300" distR="114300" simplePos="0" relativeHeight="251682816" behindDoc="0" locked="0" layoutInCell="1" allowOverlap="1" wp14:anchorId="05732066" wp14:editId="51156FA7">
            <wp:simplePos x="0" y="0"/>
            <wp:positionH relativeFrom="column">
              <wp:posOffset>1470854</wp:posOffset>
            </wp:positionH>
            <wp:positionV relativeFrom="paragraph">
              <wp:posOffset>-36388</wp:posOffset>
            </wp:positionV>
            <wp:extent cx="1637467" cy="3132814"/>
            <wp:effectExtent l="0" t="0" r="1270" b="0"/>
            <wp:wrapNone/>
            <wp:docPr id="47" name="Picture 4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467" cy="3132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B13E1" w14:textId="78263F7B" w:rsidR="00D046D3" w:rsidRPr="009D355B" w:rsidRDefault="00D046D3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6E5E39FC" w14:textId="2FE36379" w:rsidR="00D046D3" w:rsidRPr="009D355B" w:rsidRDefault="00D046D3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16BD43A" w14:textId="77777777" w:rsidR="00D046D3" w:rsidRPr="009D355B" w:rsidRDefault="00D046D3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787B2860" w14:textId="76E49D26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F73ECAB" w14:textId="7D4B397A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9E909F6" w14:textId="0C2FF9F6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279512CF" w14:textId="1CFF4AC5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8E42A8E" w14:textId="400C90CC" w:rsidR="00483B50" w:rsidRPr="009D355B" w:rsidRDefault="00483B50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27995371" w14:textId="1DB3DE94" w:rsidR="00D046D3" w:rsidRPr="009D355B" w:rsidRDefault="00D046D3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24F2992" w14:textId="7AACECDA" w:rsidR="00D046D3" w:rsidRPr="009D355B" w:rsidRDefault="00D046D3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45AFE67" w14:textId="77777777" w:rsidR="001542BD" w:rsidRPr="009D355B" w:rsidRDefault="001542BD" w:rsidP="009D355B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706DD42B" w14:textId="77777777" w:rsidR="001B6B5A" w:rsidRPr="009D355B" w:rsidRDefault="001B6B5A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MySQL INNER JOIN menggunakan operator lain</w:t>
      </w:r>
    </w:p>
    <w:p w14:paraId="65A4B7D0" w14:textId="4AD88B89" w:rsidR="00D046D3" w:rsidRPr="009D355B" w:rsidRDefault="00D046D3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83840" behindDoc="0" locked="0" layoutInCell="1" allowOverlap="1" wp14:anchorId="4D825616" wp14:editId="6F06F385">
            <wp:simplePos x="0" y="0"/>
            <wp:positionH relativeFrom="column">
              <wp:posOffset>1387806</wp:posOffset>
            </wp:positionH>
            <wp:positionV relativeFrom="paragraph">
              <wp:posOffset>121285</wp:posOffset>
            </wp:positionV>
            <wp:extent cx="2020453" cy="2186609"/>
            <wp:effectExtent l="0" t="0" r="0" b="4445"/>
            <wp:wrapNone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453" cy="2186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53FA6" w14:textId="549BB801" w:rsidR="00D046D3" w:rsidRPr="009D355B" w:rsidRDefault="00D046D3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3017BC4A" w14:textId="199F245F" w:rsidR="00D046D3" w:rsidRPr="009D355B" w:rsidRDefault="00D046D3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94320EA" w14:textId="6F5260A9" w:rsidR="00D046D3" w:rsidRPr="009D355B" w:rsidRDefault="00D046D3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6532150" w14:textId="7E31E5E1" w:rsidR="00D046D3" w:rsidRPr="009D355B" w:rsidRDefault="00D046D3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B4CF78D" w14:textId="32C1BE28" w:rsidR="00D046D3" w:rsidRPr="009D355B" w:rsidRDefault="00D046D3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DA8C784" w14:textId="5EFAFBA0" w:rsidR="00D046D3" w:rsidRPr="009D355B" w:rsidRDefault="00D046D3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D941FCF" w14:textId="16953D9D" w:rsidR="00D046D3" w:rsidRPr="009D355B" w:rsidRDefault="00D046D3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0C838F3" w14:textId="77777777" w:rsidR="00D046D3" w:rsidRPr="009D355B" w:rsidRDefault="00D046D3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0E00730" w14:textId="42AEFF1B" w:rsidR="00355E32" w:rsidRPr="009D355B" w:rsidRDefault="00355E32" w:rsidP="00030574">
      <w:pPr>
        <w:pStyle w:val="ListParagraph"/>
        <w:numPr>
          <w:ilvl w:val="1"/>
          <w:numId w:val="5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b/>
          <w:bCs/>
          <w:sz w:val="24"/>
          <w:szCs w:val="24"/>
          <w:lang w:val="id-ID"/>
        </w:rPr>
        <w:t>LEFT JOIN</w:t>
      </w:r>
      <w:r w:rsidRPr="009D355B">
        <w:rPr>
          <w:sz w:val="24"/>
          <w:szCs w:val="24"/>
          <w:lang w:val="id-ID"/>
        </w:rPr>
        <w:t xml:space="preserve"> – mengembalikan semua baris dari tabel kiri dan baris yang cocok dari tabel kanan atau null jika tidak ada baris yang cocok ditemukan di tabel kanan.</w:t>
      </w:r>
    </w:p>
    <w:p w14:paraId="15835EB0" w14:textId="61FF0B4A" w:rsidR="001B6B5A" w:rsidRPr="009D355B" w:rsidRDefault="001B6B5A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Pernyataan berikut menunjukkan cara menggunakan klausa LEFT JOIN untuk menggabungkan dua tabel :</w:t>
      </w:r>
    </w:p>
    <w:p w14:paraId="10610468" w14:textId="74F2BA2F" w:rsidR="009D355B" w:rsidRPr="009D355B" w:rsidRDefault="009D355B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1EDD83F4" w14:textId="331BEA41" w:rsidR="009D355B" w:rsidRPr="009D355B" w:rsidRDefault="009D355B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50F68572" w14:textId="1C6A4B58" w:rsidR="009D355B" w:rsidRPr="009D355B" w:rsidRDefault="009D355B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34D93C25" w14:textId="77777777" w:rsidR="009D355B" w:rsidRPr="009D355B" w:rsidRDefault="009D355B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7B7B358D" w14:textId="389DB707" w:rsidR="00D046D3" w:rsidRPr="009D355B" w:rsidRDefault="00D046D3" w:rsidP="00030574">
      <w:pPr>
        <w:pStyle w:val="ListParagraph"/>
        <w:numPr>
          <w:ilvl w:val="1"/>
          <w:numId w:val="5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lastRenderedPageBreak/>
        <w:drawing>
          <wp:anchor distT="0" distB="0" distL="114300" distR="114300" simplePos="0" relativeHeight="251685888" behindDoc="0" locked="0" layoutInCell="1" allowOverlap="1" wp14:anchorId="48A5CD67" wp14:editId="456A535A">
            <wp:simplePos x="0" y="0"/>
            <wp:positionH relativeFrom="column">
              <wp:posOffset>2954268</wp:posOffset>
            </wp:positionH>
            <wp:positionV relativeFrom="paragraph">
              <wp:posOffset>11071</wp:posOffset>
            </wp:positionV>
            <wp:extent cx="2120283" cy="1423284"/>
            <wp:effectExtent l="0" t="0" r="0" b="5715"/>
            <wp:wrapNone/>
            <wp:docPr id="50" name="Picture 5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Diagram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283" cy="1423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84864" behindDoc="0" locked="0" layoutInCell="1" allowOverlap="1" wp14:anchorId="51FC466A" wp14:editId="3D68EC08">
            <wp:simplePos x="0" y="0"/>
            <wp:positionH relativeFrom="column">
              <wp:posOffset>1427922</wp:posOffset>
            </wp:positionH>
            <wp:positionV relativeFrom="paragraph">
              <wp:posOffset>98178</wp:posOffset>
            </wp:positionV>
            <wp:extent cx="1307733" cy="1256306"/>
            <wp:effectExtent l="0" t="0" r="6985" b="1270"/>
            <wp:wrapNone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021" cy="126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6F741" w14:textId="5AE870CC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223C2970" w14:textId="6E8E4020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3A7859FD" w14:textId="362103EC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11899EFC" w14:textId="7223DBB2" w:rsidR="00D046D3" w:rsidRPr="009D355B" w:rsidRDefault="00D046D3" w:rsidP="009D355B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4FDF123C" w14:textId="77777777" w:rsidR="00F141AC" w:rsidRPr="009D355B" w:rsidRDefault="00F141AC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Contoh klausa MySQL LEFT JOIN</w:t>
      </w:r>
    </w:p>
    <w:p w14:paraId="0C051FCD" w14:textId="5E0FC510" w:rsidR="00D046D3" w:rsidRPr="009D355B" w:rsidRDefault="00F141AC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Mari kita ambil beberapa contoh penggunaan klausa LEFT JOIN.</w:t>
      </w:r>
    </w:p>
    <w:p w14:paraId="1E07DA65" w14:textId="77777777" w:rsidR="00F141AC" w:rsidRPr="009D355B" w:rsidRDefault="00F141AC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2F707EF1" w14:textId="41F10DB3" w:rsidR="00F141AC" w:rsidRPr="009D355B" w:rsidRDefault="00F141AC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1) Menggunakan klausa MySQL LEFT JOIN untuk menggabungkan dua tabel</w:t>
      </w:r>
    </w:p>
    <w:p w14:paraId="621CBA94" w14:textId="09C2B60D" w:rsidR="001542BD" w:rsidRPr="009D355B" w:rsidRDefault="00F141AC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Lihat tabel berikut pelanggan dan pesanan di database sampel.</w:t>
      </w:r>
    </w:p>
    <w:p w14:paraId="0B78FFA2" w14:textId="77777777" w:rsidR="001542BD" w:rsidRPr="009D355B" w:rsidRDefault="001542BD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1E44AC89" w14:textId="36663E83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86912" behindDoc="0" locked="0" layoutInCell="1" allowOverlap="1" wp14:anchorId="77DFC8BE" wp14:editId="67343B2B">
            <wp:simplePos x="0" y="0"/>
            <wp:positionH relativeFrom="column">
              <wp:posOffset>1643739</wp:posOffset>
            </wp:positionH>
            <wp:positionV relativeFrom="paragraph">
              <wp:posOffset>45968</wp:posOffset>
            </wp:positionV>
            <wp:extent cx="2927836" cy="2122998"/>
            <wp:effectExtent l="0" t="0" r="6350" b="0"/>
            <wp:wrapNone/>
            <wp:docPr id="51" name="Picture 5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Diagram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836" cy="2122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95E43" w14:textId="5AF209E1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1271D8E7" w14:textId="349AD96E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33941DB0" w14:textId="5443C2C7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46941DF7" w14:textId="75728CED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49B0817D" w14:textId="7BDD8EE3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0D636B3D" w14:textId="1440112E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6F1A90BA" w14:textId="4851C4BB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51A797EB" w14:textId="03F50790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87936" behindDoc="0" locked="0" layoutInCell="1" allowOverlap="1" wp14:anchorId="3E27D022" wp14:editId="3B9F30CB">
            <wp:simplePos x="0" y="0"/>
            <wp:positionH relativeFrom="column">
              <wp:posOffset>1061859</wp:posOffset>
            </wp:positionH>
            <wp:positionV relativeFrom="paragraph">
              <wp:posOffset>3810</wp:posOffset>
            </wp:positionV>
            <wp:extent cx="2761173" cy="1493850"/>
            <wp:effectExtent l="0" t="0" r="127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173" cy="14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2B901" w14:textId="28883FD6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53F6CBEB" w14:textId="3DF9CCEA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3336FEFB" w14:textId="7FA84A2B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88960" behindDoc="0" locked="0" layoutInCell="1" allowOverlap="1" wp14:anchorId="1D1299F9" wp14:editId="6D028D0A">
            <wp:simplePos x="0" y="0"/>
            <wp:positionH relativeFrom="column">
              <wp:posOffset>3911600</wp:posOffset>
            </wp:positionH>
            <wp:positionV relativeFrom="paragraph">
              <wp:posOffset>252730</wp:posOffset>
            </wp:positionV>
            <wp:extent cx="2217420" cy="1494790"/>
            <wp:effectExtent l="0" t="0" r="0" b="0"/>
            <wp:wrapNone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CB3BC" w14:textId="29ED38BF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7BA9DF1C" w14:textId="5A7CC542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60FD334B" w14:textId="22F1AAA0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2A0A5404" w14:textId="6945F6FE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3C214A70" w14:textId="64316E32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331DEDD0" w14:textId="7BBF0416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5024A2E1" w14:textId="77777777" w:rsidR="009D355B" w:rsidRPr="009D355B" w:rsidRDefault="009D355B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12571E72" w14:textId="0CE534BB" w:rsidR="00F141AC" w:rsidRPr="009D355B" w:rsidRDefault="00F141AC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lastRenderedPageBreak/>
        <w:t>Dalam contoh ini:</w:t>
      </w:r>
    </w:p>
    <w:p w14:paraId="079DA07B" w14:textId="77777777" w:rsidR="00F141AC" w:rsidRPr="009D355B" w:rsidRDefault="00F141AC" w:rsidP="00030574">
      <w:pPr>
        <w:pStyle w:val="ListParagraph"/>
        <w:numPr>
          <w:ilvl w:val="0"/>
          <w:numId w:val="12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Pelanggan adalah meja kiri dan pesanan adalah meja kanan.</w:t>
      </w:r>
    </w:p>
    <w:p w14:paraId="7DA9EB0D" w14:textId="39E0FED9" w:rsidR="00F141AC" w:rsidRPr="009D355B" w:rsidRDefault="00F141AC" w:rsidP="00030574">
      <w:pPr>
        <w:pStyle w:val="ListParagraph"/>
        <w:numPr>
          <w:ilvl w:val="0"/>
          <w:numId w:val="12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Klausa LEFT JOIN mengembalikan semua pelanggan termasuk pelanggan yang tidak memiliki pesanan. Jika pelanggan tidak memiliki pesanan, nilai pada kolom orderNumber dan status adalah NULL.</w:t>
      </w:r>
    </w:p>
    <w:p w14:paraId="46E4CF67" w14:textId="4BC382C6" w:rsidR="001542BD" w:rsidRPr="009D355B" w:rsidRDefault="00F141AC" w:rsidP="009D355B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Karena tabel pelanggan dan pesanan memiliki nama kolom yang sama ( customerNumber) dalam kondisi join dengan operator yang sama, Anda dapat menggunakan sintaks USING sebagai berikut:</w:t>
      </w:r>
    </w:p>
    <w:p w14:paraId="5359A910" w14:textId="21B682A2" w:rsidR="001747AF" w:rsidRPr="009D355B" w:rsidRDefault="001747A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93056" behindDoc="0" locked="0" layoutInCell="1" allowOverlap="1" wp14:anchorId="2914B99A" wp14:editId="6754C0E6">
            <wp:simplePos x="0" y="0"/>
            <wp:positionH relativeFrom="column">
              <wp:posOffset>1661188</wp:posOffset>
            </wp:positionH>
            <wp:positionV relativeFrom="paragraph">
              <wp:posOffset>71175</wp:posOffset>
            </wp:positionV>
            <wp:extent cx="2677578" cy="3101008"/>
            <wp:effectExtent l="0" t="0" r="8890" b="4445"/>
            <wp:wrapNone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578" cy="3101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61763" w14:textId="6B1EBB4D" w:rsidR="001747AF" w:rsidRPr="009D355B" w:rsidRDefault="001747A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77EA9977" w14:textId="14DA9C9A" w:rsidR="001747AF" w:rsidRPr="009D355B" w:rsidRDefault="001747A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06FA0867" w14:textId="41211575" w:rsidR="001747AF" w:rsidRPr="009D355B" w:rsidRDefault="001747A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2D4112A1" w14:textId="34747E42" w:rsidR="001747AF" w:rsidRPr="009D355B" w:rsidRDefault="001747A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741C86A9" w14:textId="0566F5B0" w:rsidR="001747AF" w:rsidRPr="009D355B" w:rsidRDefault="001747A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59EC10D1" w14:textId="504DFE63" w:rsidR="001747AF" w:rsidRPr="009D355B" w:rsidRDefault="001747A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5B24FB59" w14:textId="34CB67F0" w:rsidR="001747AF" w:rsidRPr="009D355B" w:rsidRDefault="001747A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7A5F3D86" w14:textId="32C827A1" w:rsidR="001747AF" w:rsidRPr="009D355B" w:rsidRDefault="001747A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43A51F55" w14:textId="30AFE389" w:rsidR="001747AF" w:rsidRPr="009D355B" w:rsidRDefault="001747A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66B8C892" w14:textId="59F38605" w:rsidR="001747AF" w:rsidRPr="009D355B" w:rsidRDefault="001747A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6755ABC8" w14:textId="77777777" w:rsidR="001747AF" w:rsidRPr="009D355B" w:rsidRDefault="001747A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61E5891B" w14:textId="77777777" w:rsidR="00F141AC" w:rsidRPr="009D355B" w:rsidRDefault="00F141AC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 xml:space="preserve">2) Menggunakan klausa MySQL LEFT JOIN untuk menemukan </w:t>
      </w:r>
    </w:p>
    <w:p w14:paraId="5C266A65" w14:textId="7A7E7F46" w:rsidR="00D046D3" w:rsidRPr="009D355B" w:rsidRDefault="00F141AC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baris yang tidak cocok</w:t>
      </w:r>
      <w:r w:rsidR="001747AF"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89984" behindDoc="0" locked="0" layoutInCell="1" allowOverlap="1" wp14:anchorId="1C170768" wp14:editId="32C4DE52">
            <wp:simplePos x="0" y="0"/>
            <wp:positionH relativeFrom="column">
              <wp:posOffset>1610333</wp:posOffset>
            </wp:positionH>
            <wp:positionV relativeFrom="paragraph">
              <wp:posOffset>85725</wp:posOffset>
            </wp:positionV>
            <wp:extent cx="2339423" cy="1840346"/>
            <wp:effectExtent l="0" t="0" r="3810" b="7620"/>
            <wp:wrapNone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423" cy="1840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D2CEB" w14:textId="05212F62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65236751" w14:textId="1A3F686B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0D958A1F" w14:textId="448B6CEB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09840556" w14:textId="28CD78F4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6DA5F1C5" w14:textId="6FADA40B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38363190" w14:textId="52F575D0" w:rsidR="00056CD6" w:rsidRPr="009D355B" w:rsidRDefault="00056CD6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2DB58CC6" w14:textId="77777777" w:rsidR="001542BD" w:rsidRPr="009D355B" w:rsidRDefault="001542BD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47ACB480" w14:textId="77777777" w:rsidR="00F141AC" w:rsidRPr="009D355B" w:rsidRDefault="00F141AC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lastRenderedPageBreak/>
        <w:t>3) Menggunakan MySQL LEFT JOIN untuk menggabungkan tiga tabel</w:t>
      </w:r>
    </w:p>
    <w:p w14:paraId="5BD4787B" w14:textId="77777777" w:rsidR="00F141AC" w:rsidRPr="009D355B" w:rsidRDefault="00F141AC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Lihat tiga tabel berikut karyawan, pelanggan, dan pembayaran:</w:t>
      </w:r>
    </w:p>
    <w:p w14:paraId="26975DE3" w14:textId="04A22790" w:rsidR="001747AF" w:rsidRPr="009D355B" w:rsidRDefault="001747AF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91008" behindDoc="0" locked="0" layoutInCell="1" allowOverlap="1" wp14:anchorId="46AD8656" wp14:editId="6A7DD47F">
            <wp:simplePos x="0" y="0"/>
            <wp:positionH relativeFrom="column">
              <wp:posOffset>1650255</wp:posOffset>
            </wp:positionH>
            <wp:positionV relativeFrom="paragraph">
              <wp:posOffset>137740</wp:posOffset>
            </wp:positionV>
            <wp:extent cx="3297472" cy="1557967"/>
            <wp:effectExtent l="0" t="0" r="0" b="4445"/>
            <wp:wrapNone/>
            <wp:docPr id="55" name="Picture 5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Diagram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72" cy="1557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5AF04" w14:textId="710075F6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42BF6DB7" w14:textId="2C1A1F3D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009F4D14" w14:textId="05B2B33D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50F0414A" w14:textId="6B2B40D9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6DE0EF71" w14:textId="1591A69C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0D960854" w14:textId="011EF73B" w:rsidR="00D046D3" w:rsidRPr="009D355B" w:rsidRDefault="001747AF" w:rsidP="009D355B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noProof/>
          <w:lang w:val="id-ID"/>
        </w:rPr>
        <w:drawing>
          <wp:anchor distT="0" distB="0" distL="114300" distR="114300" simplePos="0" relativeHeight="251692032" behindDoc="0" locked="0" layoutInCell="1" allowOverlap="1" wp14:anchorId="514945A9" wp14:editId="5B80EADD">
            <wp:simplePos x="0" y="0"/>
            <wp:positionH relativeFrom="column">
              <wp:posOffset>1697659</wp:posOffset>
            </wp:positionH>
            <wp:positionV relativeFrom="paragraph">
              <wp:posOffset>235585</wp:posOffset>
            </wp:positionV>
            <wp:extent cx="2931298" cy="2620697"/>
            <wp:effectExtent l="0" t="0" r="2540" b="8255"/>
            <wp:wrapNone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298" cy="2620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5BA63" w14:textId="62AEEF50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04EE75CE" w14:textId="4B2A14BD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286A6A46" w14:textId="157BBEE6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47572B43" w14:textId="76237B88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4A471A93" w14:textId="24D35125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59DCC6D1" w14:textId="05C4199E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4F178622" w14:textId="5481A7FB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0D163C07" w14:textId="290984FA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6D3F39A4" w14:textId="2D934C14" w:rsidR="00D046D3" w:rsidRPr="009D355B" w:rsidRDefault="00D046D3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1A2FDAD7" w14:textId="77777777" w:rsidR="00056CD6" w:rsidRPr="009D355B" w:rsidRDefault="00056CD6" w:rsidP="00030574">
      <w:pPr>
        <w:jc w:val="both"/>
        <w:rPr>
          <w:sz w:val="24"/>
          <w:szCs w:val="24"/>
          <w:lang w:val="id-ID"/>
        </w:rPr>
      </w:pPr>
    </w:p>
    <w:p w14:paraId="2F3C6A68" w14:textId="77777777" w:rsidR="00056CD6" w:rsidRPr="009D355B" w:rsidRDefault="00056CD6" w:rsidP="00030574">
      <w:pPr>
        <w:jc w:val="both"/>
        <w:rPr>
          <w:sz w:val="24"/>
          <w:szCs w:val="24"/>
          <w:lang w:val="id-ID"/>
        </w:rPr>
      </w:pPr>
    </w:p>
    <w:p w14:paraId="538E9729" w14:textId="77777777" w:rsidR="00F141AC" w:rsidRPr="009D355B" w:rsidRDefault="00F141AC" w:rsidP="00030574">
      <w:pPr>
        <w:pStyle w:val="ListParagraph"/>
        <w:ind w:left="2160" w:firstLine="720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Kondisi dalam klausa WHERE vs. klausa ON</w:t>
      </w:r>
    </w:p>
    <w:p w14:paraId="6FD2DE67" w14:textId="2049D517" w:rsidR="00056CD6" w:rsidRPr="009D355B" w:rsidRDefault="00F141AC" w:rsidP="00030574">
      <w:pPr>
        <w:pStyle w:val="ListParagraph"/>
        <w:ind w:left="2160" w:firstLine="720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Lihat contoh berikut.</w:t>
      </w:r>
    </w:p>
    <w:p w14:paraId="7D354E09" w14:textId="712B86E0" w:rsidR="00056CD6" w:rsidRPr="009D355B" w:rsidRDefault="00056CD6" w:rsidP="00030574">
      <w:pPr>
        <w:pStyle w:val="ListParagraph"/>
        <w:ind w:left="2160" w:firstLine="720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94080" behindDoc="0" locked="0" layoutInCell="1" allowOverlap="1" wp14:anchorId="607FC8F6" wp14:editId="16D8D077">
            <wp:simplePos x="0" y="0"/>
            <wp:positionH relativeFrom="margin">
              <wp:posOffset>1706217</wp:posOffset>
            </wp:positionH>
            <wp:positionV relativeFrom="paragraph">
              <wp:posOffset>50801</wp:posOffset>
            </wp:positionV>
            <wp:extent cx="1881455" cy="2099144"/>
            <wp:effectExtent l="0" t="0" r="5080" b="0"/>
            <wp:wrapNone/>
            <wp:docPr id="59" name="Picture 5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picture containing application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123" cy="210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87B52" w14:textId="139FEE22" w:rsidR="00056CD6" w:rsidRPr="009D355B" w:rsidRDefault="00056CD6" w:rsidP="00030574">
      <w:pPr>
        <w:pStyle w:val="ListParagraph"/>
        <w:ind w:left="2160" w:firstLine="720"/>
        <w:jc w:val="both"/>
        <w:rPr>
          <w:sz w:val="24"/>
          <w:szCs w:val="24"/>
          <w:lang w:val="id-ID"/>
        </w:rPr>
      </w:pPr>
    </w:p>
    <w:p w14:paraId="797F383C" w14:textId="209D443E" w:rsidR="00056CD6" w:rsidRPr="009D355B" w:rsidRDefault="00056CD6" w:rsidP="00030574">
      <w:pPr>
        <w:pStyle w:val="ListParagraph"/>
        <w:ind w:left="2160" w:firstLine="720"/>
        <w:jc w:val="both"/>
        <w:rPr>
          <w:sz w:val="24"/>
          <w:szCs w:val="24"/>
          <w:lang w:val="id-ID"/>
        </w:rPr>
      </w:pPr>
    </w:p>
    <w:p w14:paraId="4C4FCE79" w14:textId="1C937BAB" w:rsidR="00056CD6" w:rsidRPr="009D355B" w:rsidRDefault="00056CD6" w:rsidP="00030574">
      <w:pPr>
        <w:pStyle w:val="ListParagraph"/>
        <w:ind w:left="2160" w:firstLine="720"/>
        <w:jc w:val="both"/>
        <w:rPr>
          <w:sz w:val="24"/>
          <w:szCs w:val="24"/>
          <w:lang w:val="id-ID"/>
        </w:rPr>
      </w:pPr>
    </w:p>
    <w:p w14:paraId="15567D54" w14:textId="3212C2A7" w:rsidR="00056CD6" w:rsidRPr="009D355B" w:rsidRDefault="00056CD6" w:rsidP="00030574">
      <w:pPr>
        <w:pStyle w:val="ListParagraph"/>
        <w:ind w:left="2160" w:firstLine="720"/>
        <w:jc w:val="both"/>
        <w:rPr>
          <w:sz w:val="24"/>
          <w:szCs w:val="24"/>
          <w:lang w:val="id-ID"/>
        </w:rPr>
      </w:pPr>
    </w:p>
    <w:p w14:paraId="14C250EB" w14:textId="7DA70F73" w:rsidR="00056CD6" w:rsidRPr="009D355B" w:rsidRDefault="00056CD6" w:rsidP="00030574">
      <w:pPr>
        <w:pStyle w:val="ListParagraph"/>
        <w:ind w:left="2160" w:firstLine="720"/>
        <w:jc w:val="both"/>
        <w:rPr>
          <w:sz w:val="24"/>
          <w:szCs w:val="24"/>
          <w:lang w:val="id-ID"/>
        </w:rPr>
      </w:pPr>
    </w:p>
    <w:p w14:paraId="0D08A4F1" w14:textId="171BB1BE" w:rsidR="00056CD6" w:rsidRPr="009D355B" w:rsidRDefault="00056CD6" w:rsidP="00030574">
      <w:pPr>
        <w:pStyle w:val="ListParagraph"/>
        <w:ind w:left="2160" w:firstLine="720"/>
        <w:jc w:val="both"/>
        <w:rPr>
          <w:sz w:val="24"/>
          <w:szCs w:val="24"/>
          <w:lang w:val="id-ID"/>
        </w:rPr>
      </w:pPr>
    </w:p>
    <w:p w14:paraId="469AA6D7" w14:textId="59CF1DBE" w:rsidR="00056CD6" w:rsidRPr="009D355B" w:rsidRDefault="00056CD6" w:rsidP="00030574">
      <w:pPr>
        <w:pStyle w:val="ListParagraph"/>
        <w:ind w:left="2160" w:firstLine="720"/>
        <w:jc w:val="both"/>
        <w:rPr>
          <w:sz w:val="24"/>
          <w:szCs w:val="24"/>
          <w:lang w:val="id-ID"/>
        </w:rPr>
      </w:pPr>
    </w:p>
    <w:p w14:paraId="27DB33D4" w14:textId="7F47291E" w:rsidR="00355E32" w:rsidRPr="009D355B" w:rsidRDefault="00355E32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68015184" w14:textId="30792A9E" w:rsidR="00056CD6" w:rsidRPr="009D355B" w:rsidRDefault="00056CD6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AD6A4C3" w14:textId="3AF756EC" w:rsidR="00056CD6" w:rsidRPr="009D355B" w:rsidRDefault="00056CD6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3DCE7799" w14:textId="77777777" w:rsidR="00F141AC" w:rsidRPr="009D355B" w:rsidRDefault="00F141AC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31AA6D5D" w14:textId="1BD332DE" w:rsidR="00056CD6" w:rsidRPr="009D355B" w:rsidRDefault="00056CD6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lastRenderedPageBreak/>
        <w:drawing>
          <wp:anchor distT="0" distB="0" distL="114300" distR="114300" simplePos="0" relativeHeight="251695104" behindDoc="0" locked="0" layoutInCell="1" allowOverlap="1" wp14:anchorId="10534259" wp14:editId="75269BF6">
            <wp:simplePos x="0" y="0"/>
            <wp:positionH relativeFrom="margin">
              <wp:posOffset>1658316</wp:posOffset>
            </wp:positionH>
            <wp:positionV relativeFrom="paragraph">
              <wp:posOffset>-52705</wp:posOffset>
            </wp:positionV>
            <wp:extent cx="2165857" cy="1526650"/>
            <wp:effectExtent l="0" t="0" r="6350" b="0"/>
            <wp:wrapNone/>
            <wp:docPr id="60" name="Picture 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857" cy="152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87544" w14:textId="06C79A75" w:rsidR="00056CD6" w:rsidRPr="009D355B" w:rsidRDefault="00056CD6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327D2B6F" w14:textId="06F80C42" w:rsidR="00056CD6" w:rsidRPr="009D355B" w:rsidRDefault="00056CD6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74FAE5AA" w14:textId="5849929B" w:rsidR="00056CD6" w:rsidRPr="009D355B" w:rsidRDefault="00056CD6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27A48193" w14:textId="6D0BBA1E" w:rsidR="00056CD6" w:rsidRPr="009D355B" w:rsidRDefault="00056CD6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02D68F58" w14:textId="77777777" w:rsidR="00F141AC" w:rsidRPr="009D355B" w:rsidRDefault="00F141AC" w:rsidP="009D355B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0448494E" w14:textId="5FE72970" w:rsidR="00056CD6" w:rsidRPr="009D355B" w:rsidRDefault="00355E32" w:rsidP="00030574">
      <w:pPr>
        <w:pStyle w:val="ListParagraph"/>
        <w:numPr>
          <w:ilvl w:val="1"/>
          <w:numId w:val="5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b/>
          <w:bCs/>
          <w:sz w:val="24"/>
          <w:szCs w:val="24"/>
          <w:lang w:val="id-ID"/>
        </w:rPr>
        <w:t>RIGHT JOIN</w:t>
      </w:r>
      <w:r w:rsidRPr="009D355B">
        <w:rPr>
          <w:sz w:val="24"/>
          <w:szCs w:val="24"/>
          <w:lang w:val="id-ID"/>
        </w:rPr>
        <w:t xml:space="preserve"> – mengembalikan semua baris dari tabel kanan dan baris yang cocok dari tabel kiri atau null jika tidak ada baris yang cocok ditemukan di tabel kiri.</w:t>
      </w:r>
    </w:p>
    <w:p w14:paraId="2AB58296" w14:textId="105F7336" w:rsidR="00F141AC" w:rsidRPr="009D355B" w:rsidRDefault="00F141AC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Berikut sintaks RIGHT JOIN dari dua tabel t1 dan t2:</w:t>
      </w:r>
    </w:p>
    <w:p w14:paraId="38D3935E" w14:textId="77777777" w:rsidR="00F141AC" w:rsidRPr="009D355B" w:rsidRDefault="00F141AC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</w:p>
    <w:p w14:paraId="4B8DE114" w14:textId="1282459E" w:rsidR="00056CD6" w:rsidRPr="009D355B" w:rsidRDefault="00056CD6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96128" behindDoc="0" locked="0" layoutInCell="1" allowOverlap="1" wp14:anchorId="7BCA1401" wp14:editId="046A3262">
            <wp:simplePos x="0" y="0"/>
            <wp:positionH relativeFrom="column">
              <wp:posOffset>1658511</wp:posOffset>
            </wp:positionH>
            <wp:positionV relativeFrom="paragraph">
              <wp:posOffset>9663</wp:posOffset>
            </wp:positionV>
            <wp:extent cx="1648518" cy="1089329"/>
            <wp:effectExtent l="0" t="0" r="8890" b="0"/>
            <wp:wrapNone/>
            <wp:docPr id="61" name="Picture 6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Text&#10;&#10;Description automatically generated with low confidenc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215" cy="1092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7EF67" w14:textId="3667EC01" w:rsidR="00056CD6" w:rsidRPr="009D355B" w:rsidRDefault="00056CD6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7A1C1DC6" w14:textId="77777777" w:rsidR="00056CD6" w:rsidRPr="009D355B" w:rsidRDefault="00056CD6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4F414769" w14:textId="77777777" w:rsidR="00A11E89" w:rsidRPr="009D355B" w:rsidRDefault="00A11E89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18FC6299" w14:textId="77777777" w:rsidR="00A11E89" w:rsidRPr="009D355B" w:rsidRDefault="00A11E89" w:rsidP="00030574">
      <w:pPr>
        <w:spacing w:before="17" w:line="420" w:lineRule="exact"/>
        <w:ind w:left="2160" w:right="99" w:firstLine="720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Dalam sintaks ini:</w:t>
      </w:r>
    </w:p>
    <w:p w14:paraId="06452D62" w14:textId="77777777" w:rsidR="00A11E89" w:rsidRPr="009D355B" w:rsidRDefault="00A11E89" w:rsidP="00030574">
      <w:pPr>
        <w:pStyle w:val="ListParagraph"/>
        <w:numPr>
          <w:ilvl w:val="0"/>
          <w:numId w:val="13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t1 adalah tabel kiri dan t2 adalah tabel kanan.</w:t>
      </w:r>
    </w:p>
    <w:p w14:paraId="1718931D" w14:textId="77777777" w:rsidR="00A11E89" w:rsidRPr="009D355B" w:rsidRDefault="00A11E89" w:rsidP="00030574">
      <w:pPr>
        <w:pStyle w:val="ListParagraph"/>
        <w:numPr>
          <w:ilvl w:val="0"/>
          <w:numId w:val="13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Join_condition menentukan aturan untuk mencocokkan baris dari kedua tabel.</w:t>
      </w:r>
    </w:p>
    <w:p w14:paraId="5BAB6F75" w14:textId="09CD7E89" w:rsidR="00A11E89" w:rsidRPr="009D355B" w:rsidRDefault="00A11E89" w:rsidP="00030574">
      <w:pPr>
        <w:spacing w:before="17" w:line="420" w:lineRule="exact"/>
        <w:ind w:left="2912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Jika join_condition menggunakan operator yang sama (=) dan kolom gabungan dari kedua tabel memiliki nama yang sama, dan Anda dapat menggunakan sintaks USING seperti ini:</w:t>
      </w:r>
    </w:p>
    <w:p w14:paraId="52A189A0" w14:textId="2B7BF376" w:rsidR="00A11E89" w:rsidRPr="009D355B" w:rsidRDefault="00A11E89" w:rsidP="00030574">
      <w:pPr>
        <w:spacing w:before="17" w:line="420" w:lineRule="exact"/>
        <w:ind w:left="2552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97152" behindDoc="0" locked="0" layoutInCell="1" allowOverlap="1" wp14:anchorId="299835DD" wp14:editId="31F8BFFB">
            <wp:simplePos x="0" y="0"/>
            <wp:positionH relativeFrom="column">
              <wp:posOffset>2130784</wp:posOffset>
            </wp:positionH>
            <wp:positionV relativeFrom="paragraph">
              <wp:posOffset>15516</wp:posOffset>
            </wp:positionV>
            <wp:extent cx="2197704" cy="2170706"/>
            <wp:effectExtent l="0" t="0" r="0" b="1270"/>
            <wp:wrapNone/>
            <wp:docPr id="62" name="Picture 6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&#10;&#10;Description automatically generated with medium confidenc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04" cy="2170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3DA57" w14:textId="73396011" w:rsidR="00056CD6" w:rsidRPr="009D355B" w:rsidRDefault="00056CD6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7522EEBC" w14:textId="76E63F7B" w:rsidR="00056CD6" w:rsidRPr="009D355B" w:rsidRDefault="00056CD6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695E1EA4" w14:textId="5ACA72F6" w:rsidR="00056CD6" w:rsidRPr="009D355B" w:rsidRDefault="00056CD6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23A92B19" w14:textId="2BE72EDB" w:rsidR="00056CD6" w:rsidRPr="009D355B" w:rsidRDefault="00056CD6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5EFD5A0E" w14:textId="3874A467" w:rsidR="00056CD6" w:rsidRPr="009D355B" w:rsidRDefault="00056CD6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6DD3CAAC" w14:textId="71131EB8" w:rsidR="00056CD6" w:rsidRPr="009D355B" w:rsidRDefault="00056CD6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72508FB8" w14:textId="17A67C9C" w:rsidR="00056CD6" w:rsidRPr="009D355B" w:rsidRDefault="00056CD6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4825FFA5" w14:textId="77777777" w:rsidR="00A11E89" w:rsidRPr="009D355B" w:rsidRDefault="00A11E89" w:rsidP="00030574">
      <w:pPr>
        <w:spacing w:before="17" w:line="420" w:lineRule="exact"/>
        <w:ind w:left="2880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lastRenderedPageBreak/>
        <w:t>Contoh klausa MySQL RIGHT JOIN</w:t>
      </w:r>
    </w:p>
    <w:p w14:paraId="75FBB77A" w14:textId="373C1FC9" w:rsidR="001542BD" w:rsidRPr="009D355B" w:rsidRDefault="00A11E89" w:rsidP="009D355B">
      <w:pPr>
        <w:spacing w:before="17" w:line="420" w:lineRule="exact"/>
        <w:ind w:left="2880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Disini menggunakan tabel karyawan dan pelanggan dari database sampel untuk demonstrasi :</w:t>
      </w:r>
    </w:p>
    <w:p w14:paraId="3FC22A2D" w14:textId="2A51503B" w:rsidR="00056CD6" w:rsidRPr="009D355B" w:rsidRDefault="00056CD6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98176" behindDoc="0" locked="0" layoutInCell="1" allowOverlap="1" wp14:anchorId="170042DA" wp14:editId="79E7B70D">
            <wp:simplePos x="0" y="0"/>
            <wp:positionH relativeFrom="column">
              <wp:posOffset>1804642</wp:posOffset>
            </wp:positionH>
            <wp:positionV relativeFrom="paragraph">
              <wp:posOffset>58640</wp:posOffset>
            </wp:positionV>
            <wp:extent cx="2552540" cy="1820849"/>
            <wp:effectExtent l="0" t="0" r="635" b="8255"/>
            <wp:wrapNone/>
            <wp:docPr id="63" name="Picture 6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Diagram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540" cy="1820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AC746" w14:textId="20481BA4" w:rsidR="00056CD6" w:rsidRPr="009D355B" w:rsidRDefault="00056CD6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2954843C" w14:textId="2A61C45F" w:rsidR="00056CD6" w:rsidRPr="009D355B" w:rsidRDefault="00056CD6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03B72A6F" w14:textId="5A7E7C13" w:rsidR="00056CD6" w:rsidRPr="009D355B" w:rsidRDefault="00056CD6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4C9C2A1D" w14:textId="44921A84" w:rsidR="00056CD6" w:rsidRPr="009D355B" w:rsidRDefault="00056CD6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487BD4FB" w14:textId="0B2A1C0F" w:rsidR="00056CD6" w:rsidRPr="009D355B" w:rsidRDefault="00056CD6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7D5CA93C" w14:textId="481EA257" w:rsidR="00056CD6" w:rsidRPr="009D355B" w:rsidRDefault="00056CD6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1FC0114E" w14:textId="03DEAFB1" w:rsidR="00056CD6" w:rsidRPr="009D355B" w:rsidRDefault="00A11E89" w:rsidP="00030574">
      <w:pPr>
        <w:pStyle w:val="ListParagraph"/>
        <w:numPr>
          <w:ilvl w:val="0"/>
          <w:numId w:val="9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Contoh MySQL RIGHT JOIN sederhana</w:t>
      </w:r>
    </w:p>
    <w:p w14:paraId="0364DF35" w14:textId="36E48511" w:rsidR="003337D2" w:rsidRPr="009D355B" w:rsidRDefault="003337D2" w:rsidP="00030574">
      <w:pPr>
        <w:pStyle w:val="ListParagraph"/>
        <w:spacing w:before="17" w:line="420" w:lineRule="exact"/>
        <w:ind w:left="3240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699200" behindDoc="0" locked="0" layoutInCell="1" allowOverlap="1" wp14:anchorId="3D8D2C59" wp14:editId="34BE8215">
            <wp:simplePos x="0" y="0"/>
            <wp:positionH relativeFrom="column">
              <wp:posOffset>1888848</wp:posOffset>
            </wp:positionH>
            <wp:positionV relativeFrom="paragraph">
              <wp:posOffset>96272</wp:posOffset>
            </wp:positionV>
            <wp:extent cx="2508968" cy="1479804"/>
            <wp:effectExtent l="0" t="0" r="5715" b="6350"/>
            <wp:wrapNone/>
            <wp:docPr id="352" name="Picture 3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 descr="Text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968" cy="1479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484E2" w14:textId="21FA7FF6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220BBA24" w14:textId="3E2D9B25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4A0DF848" w14:textId="14FACFDB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7504B509" w14:textId="50A2081D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731E2576" w14:textId="66901368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40455A38" w14:textId="10A31422" w:rsidR="003337D2" w:rsidRPr="009D355B" w:rsidRDefault="00A11E89" w:rsidP="00030574">
      <w:pPr>
        <w:pStyle w:val="ListParagraph"/>
        <w:numPr>
          <w:ilvl w:val="0"/>
          <w:numId w:val="9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Menggunakan MySQL RIGHT JOIN untuk menemukan baris yang tidak cocok</w:t>
      </w:r>
    </w:p>
    <w:p w14:paraId="660DCD77" w14:textId="170A3697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700224" behindDoc="0" locked="0" layoutInCell="1" allowOverlap="1" wp14:anchorId="6F135472" wp14:editId="21D8999B">
            <wp:simplePos x="0" y="0"/>
            <wp:positionH relativeFrom="column">
              <wp:posOffset>1865243</wp:posOffset>
            </wp:positionH>
            <wp:positionV relativeFrom="paragraph">
              <wp:posOffset>17752</wp:posOffset>
            </wp:positionV>
            <wp:extent cx="2580721" cy="1598213"/>
            <wp:effectExtent l="0" t="0" r="0" b="2540"/>
            <wp:wrapNone/>
            <wp:docPr id="353" name="Picture 3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 descr="Text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679" cy="160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26138" w14:textId="1B6875B7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1178B531" w14:textId="5ECBC5C2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4A6E7CB7" w14:textId="0BB35F23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7B556F58" w14:textId="179D7490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030BA871" w14:textId="18FB996F" w:rsidR="00355E32" w:rsidRPr="009D355B" w:rsidRDefault="00355E32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B427A40" w14:textId="189C32CC" w:rsidR="00355E32" w:rsidRPr="009D355B" w:rsidRDefault="00355E32" w:rsidP="00030574">
      <w:pPr>
        <w:pStyle w:val="ListParagraph"/>
        <w:numPr>
          <w:ilvl w:val="1"/>
          <w:numId w:val="5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b/>
          <w:bCs/>
          <w:sz w:val="24"/>
          <w:szCs w:val="24"/>
          <w:lang w:val="id-ID"/>
        </w:rPr>
        <w:t>CROSS JOIN</w:t>
      </w:r>
      <w:r w:rsidRPr="009D355B">
        <w:rPr>
          <w:sz w:val="24"/>
          <w:szCs w:val="24"/>
          <w:lang w:val="id-ID"/>
        </w:rPr>
        <w:t xml:space="preserve"> – membuat produk Cartesian dari baris dari beberapa tabel.</w:t>
      </w:r>
    </w:p>
    <w:p w14:paraId="3B55683E" w14:textId="2160F269" w:rsidR="009D355B" w:rsidRPr="009D355B" w:rsidRDefault="009D355B" w:rsidP="009D355B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1F40768B" w14:textId="07108884" w:rsidR="009D355B" w:rsidRPr="009D355B" w:rsidRDefault="009D355B" w:rsidP="009D355B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2051F783" w14:textId="77777777" w:rsidR="009D355B" w:rsidRPr="009D355B" w:rsidRDefault="009D355B" w:rsidP="009D355B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73399ED9" w14:textId="49C5622C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lastRenderedPageBreak/>
        <w:drawing>
          <wp:anchor distT="0" distB="0" distL="114300" distR="114300" simplePos="0" relativeHeight="251701248" behindDoc="0" locked="0" layoutInCell="1" allowOverlap="1" wp14:anchorId="4524FEDE" wp14:editId="1584C447">
            <wp:simplePos x="0" y="0"/>
            <wp:positionH relativeFrom="column">
              <wp:posOffset>1666461</wp:posOffset>
            </wp:positionH>
            <wp:positionV relativeFrom="paragraph">
              <wp:posOffset>61402</wp:posOffset>
            </wp:positionV>
            <wp:extent cx="1311965" cy="524786"/>
            <wp:effectExtent l="0" t="0" r="2540" b="8890"/>
            <wp:wrapNone/>
            <wp:docPr id="354" name="Picture 35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 descr="Graphical user interface, text&#10;&#10;Description automatically generated with medium confidenc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845" cy="526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C83F5" w14:textId="01D1979E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68BF962B" w14:textId="772106D3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702272" behindDoc="0" locked="0" layoutInCell="1" allowOverlap="1" wp14:anchorId="67EAB6BF" wp14:editId="7F71D106">
            <wp:simplePos x="0" y="0"/>
            <wp:positionH relativeFrom="column">
              <wp:posOffset>1658511</wp:posOffset>
            </wp:positionH>
            <wp:positionV relativeFrom="paragraph">
              <wp:posOffset>86857</wp:posOffset>
            </wp:positionV>
            <wp:extent cx="1314948" cy="667910"/>
            <wp:effectExtent l="0" t="0" r="0" b="0"/>
            <wp:wrapNone/>
            <wp:docPr id="355" name="Picture 3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 descr="Text&#10;&#10;Description automatically generated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811" cy="671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44870" w14:textId="0BFB8800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3C9E4F8D" w14:textId="77777777" w:rsidR="001542BD" w:rsidRPr="009D355B" w:rsidRDefault="001542BD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0895E988" w14:textId="77777777" w:rsidR="00A11E89" w:rsidRPr="009D355B" w:rsidRDefault="00A11E89" w:rsidP="009D355B">
      <w:pPr>
        <w:spacing w:before="17" w:line="420" w:lineRule="exact"/>
        <w:ind w:left="2160" w:right="99" w:firstLine="720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Contoh klausa MySQL CROSS JOIN</w:t>
      </w:r>
    </w:p>
    <w:p w14:paraId="011685A7" w14:textId="77777777" w:rsidR="00A11E89" w:rsidRPr="009D355B" w:rsidRDefault="00A11E89" w:rsidP="009D355B">
      <w:pPr>
        <w:spacing w:before="17" w:line="420" w:lineRule="exact"/>
        <w:ind w:left="2160" w:right="99" w:firstLine="720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 xml:space="preserve">Mari kita siapkan beberapa tabel untuk mendemonstrasikan klausa </w:t>
      </w:r>
    </w:p>
    <w:p w14:paraId="6FAB57C5" w14:textId="58121B41" w:rsidR="003337D2" w:rsidRPr="009D355B" w:rsidRDefault="00A11E89" w:rsidP="009D355B">
      <w:pPr>
        <w:spacing w:before="17" w:line="420" w:lineRule="exact"/>
        <w:ind w:left="2160" w:right="99" w:firstLine="720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CROSS JOIN.</w:t>
      </w:r>
    </w:p>
    <w:p w14:paraId="49AC604F" w14:textId="77777777" w:rsidR="00A11E89" w:rsidRPr="009D355B" w:rsidRDefault="00A11E89" w:rsidP="00030574">
      <w:pPr>
        <w:spacing w:before="17" w:line="420" w:lineRule="exact"/>
        <w:ind w:left="1440" w:right="99" w:firstLine="720"/>
        <w:jc w:val="both"/>
        <w:rPr>
          <w:sz w:val="24"/>
          <w:szCs w:val="24"/>
          <w:lang w:val="id-ID"/>
        </w:rPr>
      </w:pPr>
    </w:p>
    <w:p w14:paraId="2BCFA230" w14:textId="77777777" w:rsidR="00A11E89" w:rsidRPr="009D355B" w:rsidRDefault="00A11E89" w:rsidP="009D355B">
      <w:pPr>
        <w:spacing w:before="17" w:line="420" w:lineRule="exact"/>
        <w:ind w:left="2160" w:right="99" w:firstLine="720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Menyiapkan tabel sampel</w:t>
      </w:r>
    </w:p>
    <w:p w14:paraId="73904D44" w14:textId="578DCE7F" w:rsidR="00A11E89" w:rsidRPr="009D355B" w:rsidRDefault="00A11E89" w:rsidP="009D355B">
      <w:pPr>
        <w:spacing w:before="17" w:line="420" w:lineRule="exact"/>
        <w:ind w:left="2160" w:right="99" w:firstLine="720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Pertama, buat database baru salesdb:</w:t>
      </w:r>
    </w:p>
    <w:p w14:paraId="5AE4C885" w14:textId="77FBCB3D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703296" behindDoc="0" locked="0" layoutInCell="1" allowOverlap="1" wp14:anchorId="7450928C" wp14:editId="4D8BC70A">
            <wp:simplePos x="0" y="0"/>
            <wp:positionH relativeFrom="column">
              <wp:posOffset>1668780</wp:posOffset>
            </wp:positionH>
            <wp:positionV relativeFrom="paragraph">
              <wp:posOffset>64135</wp:posOffset>
            </wp:positionV>
            <wp:extent cx="2234317" cy="317174"/>
            <wp:effectExtent l="0" t="0" r="0" b="6985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317" cy="317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8FA91" w14:textId="05B5C241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704320" behindDoc="0" locked="0" layoutInCell="1" allowOverlap="1" wp14:anchorId="6625839C" wp14:editId="3CDF751C">
            <wp:simplePos x="0" y="0"/>
            <wp:positionH relativeFrom="column">
              <wp:posOffset>1668780</wp:posOffset>
            </wp:positionH>
            <wp:positionV relativeFrom="paragraph">
              <wp:posOffset>187325</wp:posOffset>
            </wp:positionV>
            <wp:extent cx="850790" cy="276844"/>
            <wp:effectExtent l="0" t="0" r="6985" b="9525"/>
            <wp:wrapNone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90" cy="276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6D763" w14:textId="7D38F492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6539CA6C" w14:textId="1583FEE2" w:rsidR="00A11E89" w:rsidRPr="009D355B" w:rsidRDefault="00A11E89" w:rsidP="009D355B">
      <w:pPr>
        <w:spacing w:before="17" w:line="420" w:lineRule="exact"/>
        <w:ind w:left="2160" w:right="99" w:firstLine="720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Ketiga, buat tabel baru di database salesdb:</w:t>
      </w:r>
    </w:p>
    <w:p w14:paraId="37F837D0" w14:textId="57248887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705344" behindDoc="0" locked="0" layoutInCell="1" allowOverlap="1" wp14:anchorId="0793ED81" wp14:editId="4DDB5051">
            <wp:simplePos x="0" y="0"/>
            <wp:positionH relativeFrom="column">
              <wp:posOffset>1654175</wp:posOffset>
            </wp:positionH>
            <wp:positionV relativeFrom="paragraph">
              <wp:posOffset>24130</wp:posOffset>
            </wp:positionV>
            <wp:extent cx="2372969" cy="3386870"/>
            <wp:effectExtent l="0" t="0" r="8890" b="4445"/>
            <wp:wrapNone/>
            <wp:docPr id="358" name="Picture 3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 descr="Text&#10;&#10;Description automatically generated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69" cy="338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B292E" w14:textId="034DB4FA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7B8396C0" w14:textId="023B4767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372EF370" w14:textId="1F3DF24C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26851997" w14:textId="5B337060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5F6AE764" w14:textId="233BE356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4B8D2552" w14:textId="00DD94C8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4FA175E7" w14:textId="0034F012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09EA969E" w14:textId="07A0E818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42F4A784" w14:textId="3ECB567D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19C1BCB3" w14:textId="3870D6DA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5BEF2908" w14:textId="01060ED2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60734BE1" w14:textId="205EA632" w:rsidR="003337D2" w:rsidRPr="009D355B" w:rsidRDefault="003337D2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6A1A9B10" w14:textId="19BB98EB" w:rsidR="001542BD" w:rsidRPr="009D355B" w:rsidRDefault="001542BD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3DDAC8A2" w14:textId="77777777" w:rsidR="001542BD" w:rsidRPr="009D355B" w:rsidRDefault="001542BD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1AA671BD" w14:textId="0FAB6716" w:rsidR="00355E32" w:rsidRPr="009D355B" w:rsidRDefault="003337D2" w:rsidP="00030574">
      <w:pPr>
        <w:pStyle w:val="ListParagraph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lastRenderedPageBreak/>
        <w:drawing>
          <wp:anchor distT="0" distB="0" distL="114300" distR="114300" simplePos="0" relativeHeight="251706368" behindDoc="0" locked="0" layoutInCell="1" allowOverlap="1" wp14:anchorId="7309A5F0" wp14:editId="3D41674A">
            <wp:simplePos x="0" y="0"/>
            <wp:positionH relativeFrom="column">
              <wp:posOffset>1668780</wp:posOffset>
            </wp:positionH>
            <wp:positionV relativeFrom="paragraph">
              <wp:posOffset>10160</wp:posOffset>
            </wp:positionV>
            <wp:extent cx="3238874" cy="2560320"/>
            <wp:effectExtent l="0" t="0" r="0" b="0"/>
            <wp:wrapNone/>
            <wp:docPr id="359" name="Picture 3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 descr="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874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D75A1" w14:textId="06449240" w:rsidR="00355E32" w:rsidRPr="009D355B" w:rsidRDefault="00355E32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6820A9C3" w14:textId="60920D2D" w:rsidR="003337D2" w:rsidRPr="009D355B" w:rsidRDefault="003337D2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2E56F672" w14:textId="59392C82" w:rsidR="003337D2" w:rsidRPr="009D355B" w:rsidRDefault="003337D2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16D60CE" w14:textId="32B82860" w:rsidR="003337D2" w:rsidRPr="009D355B" w:rsidRDefault="003337D2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6FF49D42" w14:textId="1641EEFB" w:rsidR="003337D2" w:rsidRPr="009D355B" w:rsidRDefault="003337D2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7A79CC5A" w14:textId="783322E4" w:rsidR="003337D2" w:rsidRPr="009D355B" w:rsidRDefault="003337D2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291ABC68" w14:textId="3F251A61" w:rsidR="003337D2" w:rsidRPr="009D355B" w:rsidRDefault="003337D2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729A417E" w14:textId="60294E12" w:rsidR="003337D2" w:rsidRPr="009D355B" w:rsidRDefault="003337D2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C58904F" w14:textId="09C0304A" w:rsidR="003337D2" w:rsidRPr="009D355B" w:rsidRDefault="003337D2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A756BFB" w14:textId="3945093C" w:rsidR="003337D2" w:rsidRPr="009D355B" w:rsidRDefault="00A11E89" w:rsidP="009D355B">
      <w:pPr>
        <w:pStyle w:val="ListParagraph"/>
        <w:spacing w:before="17" w:line="420" w:lineRule="exact"/>
        <w:ind w:left="2627" w:right="99" w:firstLine="253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Contoh MySQL CROSS JOIN</w:t>
      </w:r>
    </w:p>
    <w:p w14:paraId="514E3803" w14:textId="5E10705B" w:rsidR="00792A86" w:rsidRPr="009D355B" w:rsidRDefault="00792A86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707392" behindDoc="0" locked="0" layoutInCell="1" allowOverlap="1" wp14:anchorId="09A03825" wp14:editId="589A377F">
            <wp:simplePos x="0" y="0"/>
            <wp:positionH relativeFrom="column">
              <wp:posOffset>1633220</wp:posOffset>
            </wp:positionH>
            <wp:positionV relativeFrom="paragraph">
              <wp:posOffset>100330</wp:posOffset>
            </wp:positionV>
            <wp:extent cx="2449360" cy="1887326"/>
            <wp:effectExtent l="0" t="0" r="8255" b="0"/>
            <wp:wrapNone/>
            <wp:docPr id="360" name="Picture 3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 descr="Text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360" cy="1887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26FA3" w14:textId="45E1C01E" w:rsidR="00792A86" w:rsidRPr="009D355B" w:rsidRDefault="00792A86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0941B24" w14:textId="4CE1D831" w:rsidR="00792A86" w:rsidRPr="009D355B" w:rsidRDefault="00792A86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F2FBEC6" w14:textId="1C03168F" w:rsidR="00792A86" w:rsidRPr="009D355B" w:rsidRDefault="00792A86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33234405" w14:textId="6F9C35AA" w:rsidR="00792A86" w:rsidRPr="009D355B" w:rsidRDefault="00792A86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FC7F6AB" w14:textId="154EDD0F" w:rsidR="00792A86" w:rsidRPr="009D355B" w:rsidRDefault="00792A86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D834140" w14:textId="781BC065" w:rsidR="00792A86" w:rsidRPr="009D355B" w:rsidRDefault="00792A86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176F131" w14:textId="4D29F475" w:rsidR="00792A86" w:rsidRPr="009D355B" w:rsidRDefault="00A11E89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708416" behindDoc="0" locked="0" layoutInCell="1" allowOverlap="1" wp14:anchorId="3AF3ABCB" wp14:editId="56CF6971">
            <wp:simplePos x="0" y="0"/>
            <wp:positionH relativeFrom="column">
              <wp:posOffset>1654175</wp:posOffset>
            </wp:positionH>
            <wp:positionV relativeFrom="paragraph">
              <wp:posOffset>270510</wp:posOffset>
            </wp:positionV>
            <wp:extent cx="1920240" cy="1327785"/>
            <wp:effectExtent l="0" t="0" r="3810" b="5715"/>
            <wp:wrapNone/>
            <wp:docPr id="361" name="Picture 36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 descr="A picture containing application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05162" w14:textId="6E5EFD57" w:rsidR="00792A86" w:rsidRPr="009D355B" w:rsidRDefault="00792A86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3F36BD6F" w14:textId="320E1042" w:rsidR="00792A86" w:rsidRPr="009D355B" w:rsidRDefault="00792A86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60929203" w14:textId="71F8555A" w:rsidR="00792A86" w:rsidRPr="009D355B" w:rsidRDefault="00792A86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EEF5CD9" w14:textId="1FC9D41D" w:rsidR="00792A86" w:rsidRPr="009D355B" w:rsidRDefault="00792A86" w:rsidP="00030574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DDB42FA" w14:textId="77777777" w:rsidR="00792A86" w:rsidRPr="009D355B" w:rsidRDefault="00792A86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2823CCFD" w14:textId="48E89387" w:rsidR="00AA361D" w:rsidRPr="009D355B" w:rsidRDefault="00355E32" w:rsidP="00030574">
      <w:pPr>
        <w:pStyle w:val="ListParagraph"/>
        <w:numPr>
          <w:ilvl w:val="1"/>
          <w:numId w:val="5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b/>
          <w:bCs/>
          <w:sz w:val="24"/>
          <w:szCs w:val="24"/>
          <w:lang w:val="id-ID"/>
        </w:rPr>
        <w:t>Self-join</w:t>
      </w:r>
      <w:r w:rsidRPr="009D355B">
        <w:rPr>
          <w:sz w:val="24"/>
          <w:szCs w:val="24"/>
          <w:lang w:val="id-ID"/>
        </w:rPr>
        <w:t xml:space="preserve"> – gabungkan tabel ke tabel itu sendiri menggunakan alias tabel dan hubungkan baris dalam tabel yang sama menggunakan inner join dan left join.</w:t>
      </w:r>
    </w:p>
    <w:p w14:paraId="4B55EBAB" w14:textId="4575AE10" w:rsidR="00A11E89" w:rsidRPr="009D355B" w:rsidRDefault="00A11E89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Contoh self join MySQL</w:t>
      </w:r>
    </w:p>
    <w:p w14:paraId="1D706AF3" w14:textId="3A3ED524" w:rsidR="00A11E89" w:rsidRPr="009D355B" w:rsidRDefault="00A11E89" w:rsidP="00030574">
      <w:pPr>
        <w:pStyle w:val="ListParagraph"/>
        <w:spacing w:before="17" w:line="420" w:lineRule="exact"/>
        <w:ind w:left="2627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Mari kita lihat tabel karyawan di database sampel.</w:t>
      </w:r>
    </w:p>
    <w:p w14:paraId="73A9DD56" w14:textId="6E0CFA2D" w:rsidR="00D40147" w:rsidRPr="009D355B" w:rsidRDefault="00D40147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02E6804B" w14:textId="77777777" w:rsidR="009D355B" w:rsidRPr="009D355B" w:rsidRDefault="009D355B" w:rsidP="00030574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67FB2BDC" w14:textId="41BD0559" w:rsidR="00D40147" w:rsidRPr="009D355B" w:rsidRDefault="00D40147" w:rsidP="00030574">
      <w:pPr>
        <w:pStyle w:val="ListParagraph"/>
        <w:spacing w:before="17" w:line="420" w:lineRule="exact"/>
        <w:ind w:left="2228" w:right="99" w:firstLine="3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lastRenderedPageBreak/>
        <w:drawing>
          <wp:anchor distT="0" distB="0" distL="114300" distR="114300" simplePos="0" relativeHeight="251709440" behindDoc="0" locked="0" layoutInCell="1" allowOverlap="1" wp14:anchorId="0B830871" wp14:editId="426EE0E9">
            <wp:simplePos x="0" y="0"/>
            <wp:positionH relativeFrom="column">
              <wp:posOffset>1591338</wp:posOffset>
            </wp:positionH>
            <wp:positionV relativeFrom="paragraph">
              <wp:posOffset>-5080</wp:posOffset>
            </wp:positionV>
            <wp:extent cx="1174272" cy="1391478"/>
            <wp:effectExtent l="0" t="0" r="6985" b="0"/>
            <wp:wrapNone/>
            <wp:docPr id="362" name="Picture 36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 descr="Diagram&#10;&#10;Description automatically generated with medium confidence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272" cy="1391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955B" w14:textId="63428099" w:rsidR="00D40147" w:rsidRPr="009D355B" w:rsidRDefault="00D40147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094C64CC" w14:textId="52C39936" w:rsidR="00D40147" w:rsidRPr="009D355B" w:rsidRDefault="00D40147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34D981D0" w14:textId="1755D032" w:rsidR="00D40147" w:rsidRPr="009D355B" w:rsidRDefault="00D40147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5220DA84" w14:textId="6778E5B1" w:rsidR="00D40147" w:rsidRPr="009D355B" w:rsidRDefault="00D40147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642091B7" w14:textId="6F5B2D37" w:rsidR="00D40147" w:rsidRPr="009D355B" w:rsidRDefault="00D40147" w:rsidP="00030574">
      <w:pPr>
        <w:pStyle w:val="ListParagraph"/>
        <w:numPr>
          <w:ilvl w:val="0"/>
          <w:numId w:val="10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 xml:space="preserve">MySQL self join </w:t>
      </w:r>
      <w:r w:rsidR="00030574" w:rsidRPr="009D355B">
        <w:rPr>
          <w:sz w:val="24"/>
          <w:szCs w:val="24"/>
          <w:lang w:val="id-ID"/>
        </w:rPr>
        <w:t>menggunakan</w:t>
      </w:r>
      <w:r w:rsidRPr="009D355B">
        <w:rPr>
          <w:sz w:val="24"/>
          <w:szCs w:val="24"/>
          <w:lang w:val="id-ID"/>
        </w:rPr>
        <w:t xml:space="preserve"> INNER JOIN clause</w:t>
      </w:r>
    </w:p>
    <w:p w14:paraId="17E2952A" w14:textId="42ACAD67" w:rsidR="00030574" w:rsidRPr="009D355B" w:rsidRDefault="00030574" w:rsidP="00030574">
      <w:pPr>
        <w:pStyle w:val="ListParagraph"/>
        <w:spacing w:before="17" w:line="420" w:lineRule="exact"/>
        <w:ind w:left="3240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Untuk mendapatkan seluruh struktur organisasi, Anda dapat menggabungkan tabel karyawan ke dirinya sendiri menggunakan kolom employeeNumber dan reportTo. Tabel Employee memiliki dua peran: satu adalah Manajer dan yang lainnya adalah Direct Reports.</w:t>
      </w:r>
    </w:p>
    <w:p w14:paraId="5A12B018" w14:textId="2AB55BEC" w:rsidR="00D40147" w:rsidRPr="009D355B" w:rsidRDefault="003F105B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710464" behindDoc="0" locked="0" layoutInCell="1" allowOverlap="1" wp14:anchorId="71EA213A" wp14:editId="2BC50917">
            <wp:simplePos x="0" y="0"/>
            <wp:positionH relativeFrom="column">
              <wp:posOffset>2071839</wp:posOffset>
            </wp:positionH>
            <wp:positionV relativeFrom="paragraph">
              <wp:posOffset>43594</wp:posOffset>
            </wp:positionV>
            <wp:extent cx="3268400" cy="1623425"/>
            <wp:effectExtent l="0" t="0" r="8255" b="0"/>
            <wp:wrapNone/>
            <wp:docPr id="363" name="Picture 3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 descr="Text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400" cy="162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8648B" w14:textId="04A7F897" w:rsidR="00D40147" w:rsidRPr="009D355B" w:rsidRDefault="00D40147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7E84F171" w14:textId="0A3191DC" w:rsidR="00D40147" w:rsidRPr="009D355B" w:rsidRDefault="00D40147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2FD8D14B" w14:textId="2BE1F121" w:rsidR="00D40147" w:rsidRPr="009D355B" w:rsidRDefault="00D40147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15EC5263" w14:textId="262159D0" w:rsidR="00D40147" w:rsidRPr="009D355B" w:rsidRDefault="00D40147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687F3CBA" w14:textId="280A8BF1" w:rsidR="00D40147" w:rsidRPr="009D355B" w:rsidRDefault="00D40147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35F427DB" w14:textId="72A9BB32" w:rsidR="00D40147" w:rsidRPr="009D355B" w:rsidRDefault="00D40147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7B49D175" w14:textId="26B9E741" w:rsidR="00030574" w:rsidRPr="009D355B" w:rsidRDefault="00030574" w:rsidP="00030574">
      <w:pPr>
        <w:pStyle w:val="ListParagraph"/>
        <w:numPr>
          <w:ilvl w:val="0"/>
          <w:numId w:val="10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MySQL self join menggunakan klausa LEFT JOIN</w:t>
      </w:r>
    </w:p>
    <w:p w14:paraId="7ABC59B7" w14:textId="59F57D59" w:rsidR="00030574" w:rsidRPr="009D355B" w:rsidRDefault="00030574" w:rsidP="00030574">
      <w:pPr>
        <w:pStyle w:val="ListParagraph"/>
        <w:spacing w:before="17" w:line="420" w:lineRule="exact"/>
        <w:ind w:left="3240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Presiden adalah karyawan yang tidak memiliki manajer atau nilai apa pun di kolom reportTo is NULL .</w:t>
      </w:r>
    </w:p>
    <w:p w14:paraId="7AF31F8F" w14:textId="6B00F84B" w:rsidR="003F105B" w:rsidRPr="009D355B" w:rsidRDefault="00030574" w:rsidP="00030574">
      <w:pPr>
        <w:pStyle w:val="ListParagraph"/>
        <w:spacing w:before="17" w:line="420" w:lineRule="exact"/>
        <w:ind w:left="3240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Pernyataan berikut menggunakan klausa LEFT JOIN daripada INNER JOIN untuk menyertakan President:</w:t>
      </w:r>
    </w:p>
    <w:p w14:paraId="13DD41F0" w14:textId="37A75426" w:rsidR="00D40147" w:rsidRPr="009D355B" w:rsidRDefault="003F105B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711488" behindDoc="0" locked="0" layoutInCell="1" allowOverlap="1" wp14:anchorId="14430605" wp14:editId="2547D180">
            <wp:simplePos x="0" y="0"/>
            <wp:positionH relativeFrom="column">
              <wp:posOffset>2055634</wp:posOffset>
            </wp:positionH>
            <wp:positionV relativeFrom="paragraph">
              <wp:posOffset>46327</wp:posOffset>
            </wp:positionV>
            <wp:extent cx="3487661" cy="1860605"/>
            <wp:effectExtent l="0" t="0" r="0" b="6350"/>
            <wp:wrapNone/>
            <wp:docPr id="364" name="Picture 36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 descr="Text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661" cy="186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0347E" w14:textId="0B1A87B7" w:rsidR="00D40147" w:rsidRPr="009D355B" w:rsidRDefault="00D40147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13D524F7" w14:textId="72F7D505" w:rsidR="00D40147" w:rsidRPr="009D355B" w:rsidRDefault="00D40147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28B410FC" w14:textId="1EFC6A3E" w:rsidR="00D40147" w:rsidRPr="009D355B" w:rsidRDefault="00D40147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54848611" w14:textId="7B182731" w:rsidR="00D40147" w:rsidRPr="009D355B" w:rsidRDefault="00D40147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68A48E04" w14:textId="0BE91C2D" w:rsidR="00D40147" w:rsidRPr="009D355B" w:rsidRDefault="00D40147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08EAB355" w14:textId="2EEE7436" w:rsidR="00D40147" w:rsidRPr="009D355B" w:rsidRDefault="00D40147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0CECF52A" w14:textId="798612E9" w:rsidR="00D40147" w:rsidRPr="009D355B" w:rsidRDefault="00D40147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18F19EE6" w14:textId="45DEA6DB" w:rsidR="00030574" w:rsidRPr="009D355B" w:rsidRDefault="00030574" w:rsidP="00030574">
      <w:pPr>
        <w:pStyle w:val="ListParagraph"/>
        <w:numPr>
          <w:ilvl w:val="0"/>
          <w:numId w:val="10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lastRenderedPageBreak/>
        <w:t>Menggunakan MySQL self join untuk membandingkan baris yang berurutan.</w:t>
      </w:r>
    </w:p>
    <w:p w14:paraId="75F2E457" w14:textId="08699442" w:rsidR="00030574" w:rsidRPr="009D355B" w:rsidRDefault="00030574" w:rsidP="00030574">
      <w:pPr>
        <w:pStyle w:val="ListParagraph"/>
        <w:spacing w:before="17" w:line="420" w:lineRule="exact"/>
        <w:ind w:left="3240" w:right="99"/>
        <w:jc w:val="both"/>
        <w:rPr>
          <w:sz w:val="24"/>
          <w:szCs w:val="24"/>
          <w:lang w:val="id-ID"/>
        </w:rPr>
      </w:pPr>
      <w:r w:rsidRPr="009D355B">
        <w:rPr>
          <w:sz w:val="24"/>
          <w:szCs w:val="24"/>
          <w:lang w:val="id-ID"/>
        </w:rPr>
        <w:t>Dengan menggunakan MySQL self join, Anda dapat menampilkan daftar pelanggan yang berada di kota yang sama dengan menggabungkan tabel pelanggan ke dirinya sendiri.</w:t>
      </w:r>
    </w:p>
    <w:p w14:paraId="40E10E3F" w14:textId="0B5BDAFA" w:rsidR="00D40147" w:rsidRPr="009D355B" w:rsidRDefault="003F105B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drawing>
          <wp:anchor distT="0" distB="0" distL="114300" distR="114300" simplePos="0" relativeHeight="251712512" behindDoc="0" locked="0" layoutInCell="1" allowOverlap="1" wp14:anchorId="6A885D53" wp14:editId="3A158EFA">
            <wp:simplePos x="0" y="0"/>
            <wp:positionH relativeFrom="column">
              <wp:posOffset>2055964</wp:posOffset>
            </wp:positionH>
            <wp:positionV relativeFrom="paragraph">
              <wp:posOffset>32937</wp:posOffset>
            </wp:positionV>
            <wp:extent cx="2657928" cy="2182722"/>
            <wp:effectExtent l="0" t="0" r="9525" b="8255"/>
            <wp:wrapNone/>
            <wp:docPr id="365" name="Picture 36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 descr="Text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928" cy="2182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B3E5C" w14:textId="0A170FE2" w:rsidR="00D40147" w:rsidRPr="009D355B" w:rsidRDefault="00D40147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3D302CD6" w14:textId="127C44A2" w:rsidR="00D40147" w:rsidRPr="009D355B" w:rsidRDefault="00D40147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4461C3E8" w14:textId="75A578F0" w:rsidR="003F105B" w:rsidRPr="009D355B" w:rsidRDefault="003F105B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681D9156" w14:textId="515D7DB6" w:rsidR="003F105B" w:rsidRPr="009D355B" w:rsidRDefault="003F105B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0AAC976C" w14:textId="1A39B7B8" w:rsidR="003F105B" w:rsidRPr="009D355B" w:rsidRDefault="003F105B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3349CB23" w14:textId="3102C785" w:rsidR="003F105B" w:rsidRPr="009D355B" w:rsidRDefault="003F105B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52AD0FEF" w14:textId="54491CC3" w:rsidR="003F105B" w:rsidRPr="009D355B" w:rsidRDefault="003F105B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13E155FC" w14:textId="46AC62AA" w:rsidR="003F105B" w:rsidRPr="009D355B" w:rsidRDefault="003F105B" w:rsidP="00030574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364F996A" w14:textId="26BD45E2" w:rsidR="000B45A9" w:rsidRPr="009D355B" w:rsidRDefault="000B45A9" w:rsidP="00030574">
      <w:pPr>
        <w:spacing w:before="4" w:line="180" w:lineRule="exact"/>
        <w:jc w:val="both"/>
        <w:rPr>
          <w:sz w:val="24"/>
          <w:szCs w:val="24"/>
          <w:lang w:val="id-ID"/>
        </w:rPr>
      </w:pPr>
    </w:p>
    <w:p w14:paraId="182C7F4B" w14:textId="77777777" w:rsidR="00E424D3" w:rsidRPr="009D355B" w:rsidRDefault="00E424D3" w:rsidP="00030574">
      <w:pPr>
        <w:spacing w:line="200" w:lineRule="exact"/>
        <w:jc w:val="both"/>
        <w:rPr>
          <w:sz w:val="24"/>
          <w:szCs w:val="24"/>
          <w:lang w:val="id-ID"/>
        </w:rPr>
        <w:sectPr w:rsidR="00E424D3" w:rsidRPr="009D355B">
          <w:headerReference w:type="default" r:id="rId63"/>
          <w:footerReference w:type="default" r:id="rId64"/>
          <w:pgSz w:w="11920" w:h="16860"/>
          <w:pgMar w:top="2500" w:right="1300" w:bottom="280" w:left="1320" w:header="1027" w:footer="1086" w:gutter="0"/>
          <w:cols w:space="720"/>
        </w:sectPr>
      </w:pPr>
    </w:p>
    <w:p w14:paraId="7E1C1345" w14:textId="77777777" w:rsidR="00E424D3" w:rsidRPr="009D355B" w:rsidRDefault="00E424D3" w:rsidP="00030574">
      <w:pPr>
        <w:spacing w:line="200" w:lineRule="exact"/>
        <w:jc w:val="both"/>
        <w:rPr>
          <w:sz w:val="24"/>
          <w:szCs w:val="24"/>
          <w:lang w:val="id-ID"/>
        </w:rPr>
      </w:pPr>
    </w:p>
    <w:p w14:paraId="161C32A8" w14:textId="77777777" w:rsidR="00E424D3" w:rsidRPr="009D355B" w:rsidRDefault="00E424D3" w:rsidP="00030574">
      <w:pPr>
        <w:spacing w:before="10" w:line="240" w:lineRule="exact"/>
        <w:jc w:val="both"/>
        <w:rPr>
          <w:sz w:val="24"/>
          <w:szCs w:val="24"/>
          <w:lang w:val="id-ID"/>
        </w:rPr>
      </w:pPr>
    </w:p>
    <w:p w14:paraId="02AD727B" w14:textId="77777777" w:rsidR="00355E32" w:rsidRPr="009D355B" w:rsidRDefault="00355E32" w:rsidP="00030574">
      <w:pPr>
        <w:spacing w:line="260" w:lineRule="exact"/>
        <w:ind w:right="-56"/>
        <w:jc w:val="both"/>
        <w:rPr>
          <w:b/>
          <w:position w:val="-1"/>
          <w:sz w:val="24"/>
          <w:szCs w:val="24"/>
          <w:lang w:val="id-ID"/>
        </w:rPr>
      </w:pPr>
    </w:p>
    <w:p w14:paraId="4C30D6C3" w14:textId="77777777" w:rsidR="00355E32" w:rsidRPr="009D355B" w:rsidRDefault="00355E32" w:rsidP="00030574">
      <w:pPr>
        <w:spacing w:line="260" w:lineRule="exact"/>
        <w:ind w:left="121" w:right="-56"/>
        <w:jc w:val="both"/>
        <w:rPr>
          <w:b/>
          <w:position w:val="-1"/>
          <w:sz w:val="24"/>
          <w:szCs w:val="24"/>
          <w:lang w:val="id-ID"/>
        </w:rPr>
      </w:pPr>
    </w:p>
    <w:p w14:paraId="52D022C8" w14:textId="530D9C45" w:rsidR="00E424D3" w:rsidRPr="009D355B" w:rsidRDefault="00000000" w:rsidP="00030574">
      <w:pPr>
        <w:spacing w:line="260" w:lineRule="exact"/>
        <w:ind w:left="121" w:right="-56"/>
        <w:jc w:val="both"/>
        <w:rPr>
          <w:sz w:val="24"/>
          <w:szCs w:val="24"/>
          <w:lang w:val="id-ID"/>
        </w:rPr>
      </w:pPr>
      <w:r w:rsidRPr="009D355B">
        <w:rPr>
          <w:b/>
          <w:position w:val="-1"/>
          <w:sz w:val="24"/>
          <w:szCs w:val="24"/>
          <w:lang w:val="id-ID"/>
        </w:rPr>
        <w:t>Referensi</w:t>
      </w:r>
    </w:p>
    <w:p w14:paraId="15D34500" w14:textId="0EE090AB" w:rsidR="00E424D3" w:rsidRPr="009D355B" w:rsidRDefault="00000000" w:rsidP="00030574">
      <w:pPr>
        <w:spacing w:before="29"/>
        <w:jc w:val="both"/>
        <w:rPr>
          <w:sz w:val="24"/>
          <w:szCs w:val="24"/>
          <w:lang w:val="id-ID"/>
        </w:rPr>
        <w:sectPr w:rsidR="00E424D3" w:rsidRPr="009D355B">
          <w:type w:val="continuous"/>
          <w:pgSz w:w="11920" w:h="16860"/>
          <w:pgMar w:top="2500" w:right="1300" w:bottom="280" w:left="1320" w:header="720" w:footer="720" w:gutter="0"/>
          <w:cols w:num="2" w:space="720" w:equalWidth="0">
            <w:col w:w="1095" w:space="2073"/>
            <w:col w:w="6132"/>
          </w:cols>
        </w:sectPr>
      </w:pPr>
      <w:r w:rsidRPr="009D355B">
        <w:rPr>
          <w:sz w:val="24"/>
          <w:szCs w:val="24"/>
          <w:lang w:val="id-ID"/>
        </w:rPr>
        <w:br w:type="column"/>
      </w:r>
      <w:r w:rsidRPr="009D355B">
        <w:rPr>
          <w:i/>
          <w:sz w:val="24"/>
          <w:szCs w:val="24"/>
          <w:lang w:val="id-ID"/>
        </w:rPr>
        <w:t>----- Sekian Terima Kasih ----</w:t>
      </w:r>
    </w:p>
    <w:p w14:paraId="3729FE5C" w14:textId="77777777" w:rsidR="00A47245" w:rsidRDefault="00000000" w:rsidP="00A47245">
      <w:pPr>
        <w:pStyle w:val="ListParagraph"/>
        <w:numPr>
          <w:ilvl w:val="1"/>
          <w:numId w:val="14"/>
        </w:numPr>
        <w:ind w:left="851"/>
        <w:rPr>
          <w:color w:val="000000" w:themeColor="text1"/>
          <w:sz w:val="24"/>
          <w:szCs w:val="24"/>
          <w:lang w:val="id-ID"/>
        </w:rPr>
      </w:pPr>
      <w:hyperlink r:id="rId65" w:history="1">
        <w:r w:rsidR="00A47245">
          <w:rPr>
            <w:rStyle w:val="Hyperlink"/>
            <w:rFonts w:eastAsiaTheme="majorEastAsia"/>
            <w:sz w:val="24"/>
            <w:szCs w:val="24"/>
            <w:lang w:val="id-ID"/>
          </w:rPr>
          <w:t>https://www.mysql.com/</w:t>
        </w:r>
      </w:hyperlink>
    </w:p>
    <w:p w14:paraId="610FEAAF" w14:textId="77777777" w:rsidR="00A47245" w:rsidRDefault="00000000" w:rsidP="00A47245">
      <w:pPr>
        <w:pStyle w:val="ListParagraph"/>
        <w:numPr>
          <w:ilvl w:val="1"/>
          <w:numId w:val="14"/>
        </w:numPr>
        <w:ind w:left="851"/>
        <w:rPr>
          <w:color w:val="000000" w:themeColor="text1"/>
          <w:sz w:val="24"/>
          <w:szCs w:val="24"/>
          <w:lang w:val="id-ID"/>
        </w:rPr>
      </w:pPr>
      <w:hyperlink r:id="rId66" w:history="1">
        <w:r w:rsidR="00A47245">
          <w:rPr>
            <w:rStyle w:val="Hyperlink"/>
            <w:rFonts w:eastAsiaTheme="majorEastAsia"/>
            <w:sz w:val="24"/>
            <w:szCs w:val="24"/>
            <w:u w:color="1154CC"/>
            <w:lang w:val="id-ID"/>
          </w:rPr>
          <w:t>https://www.mysqltutorial.org/</w:t>
        </w:r>
      </w:hyperlink>
    </w:p>
    <w:p w14:paraId="77690FBF" w14:textId="148E0973" w:rsidR="00000FD4" w:rsidRPr="009D355B" w:rsidRDefault="00000FD4" w:rsidP="00030574">
      <w:pPr>
        <w:ind w:left="482"/>
        <w:jc w:val="both"/>
        <w:rPr>
          <w:color w:val="1154CC"/>
          <w:sz w:val="24"/>
          <w:szCs w:val="24"/>
          <w:u w:val="single" w:color="1154CC"/>
          <w:lang w:val="id-ID"/>
        </w:rPr>
      </w:pPr>
    </w:p>
    <w:p w14:paraId="280D4C62" w14:textId="5993EE70" w:rsidR="00000FD4" w:rsidRPr="009D355B" w:rsidRDefault="00000FD4" w:rsidP="00030574">
      <w:pPr>
        <w:ind w:left="482"/>
        <w:jc w:val="both"/>
        <w:rPr>
          <w:sz w:val="24"/>
          <w:szCs w:val="24"/>
          <w:lang w:val="id-ID"/>
        </w:rPr>
      </w:pPr>
      <w:r w:rsidRPr="009D355B">
        <w:rPr>
          <w:noProof/>
          <w:sz w:val="24"/>
          <w:szCs w:val="24"/>
          <w:lang w:val="id-ID"/>
        </w:rPr>
        <w:lastRenderedPageBreak/>
        <w:drawing>
          <wp:inline distT="0" distB="0" distL="0" distR="0" wp14:anchorId="27662750" wp14:editId="57A00742">
            <wp:extent cx="5092729" cy="4070350"/>
            <wp:effectExtent l="0" t="0" r="0" b="6350"/>
            <wp:docPr id="4" name="Picture 4" descr="MySQL Sample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Sample Database Schema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785" cy="407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FD4" w:rsidRPr="009D355B">
      <w:type w:val="continuous"/>
      <w:pgSz w:w="11920" w:h="16860"/>
      <w:pgMar w:top="2500" w:right="130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B6782" w14:textId="77777777" w:rsidR="00DD5B15" w:rsidRDefault="00DD5B15">
      <w:r>
        <w:separator/>
      </w:r>
    </w:p>
  </w:endnote>
  <w:endnote w:type="continuationSeparator" w:id="0">
    <w:p w14:paraId="70CC1CC1" w14:textId="77777777" w:rsidR="00DD5B15" w:rsidRDefault="00DD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0D51F" w14:textId="2472E9AD" w:rsidR="00E424D3" w:rsidRDefault="006F6DC0">
    <w:pPr>
      <w:spacing w:line="180" w:lineRule="exact"/>
      <w:rPr>
        <w:sz w:val="19"/>
        <w:szCs w:val="19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93BAD08" wp14:editId="40D603F5">
              <wp:simplePos x="0" y="0"/>
              <wp:positionH relativeFrom="page">
                <wp:posOffset>915035</wp:posOffset>
              </wp:positionH>
              <wp:positionV relativeFrom="page">
                <wp:posOffset>9995535</wp:posOffset>
              </wp:positionV>
              <wp:extent cx="5739130" cy="0"/>
              <wp:effectExtent l="19685" t="17780" r="13335" b="1079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9130" cy="0"/>
                        <a:chOff x="1441" y="15358"/>
                        <a:chExt cx="9038" cy="0"/>
                      </a:xfrm>
                    </wpg:grpSpPr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441" y="15358"/>
                          <a:ext cx="9038" cy="0"/>
                        </a:xfrm>
                        <a:custGeom>
                          <a:avLst/>
                          <a:gdLst>
                            <a:gd name="T0" fmla="+- 0 1441 1441"/>
                            <a:gd name="T1" fmla="*/ T0 w 9038"/>
                            <a:gd name="T2" fmla="+- 0 10479 1441"/>
                            <a:gd name="T3" fmla="*/ T2 w 90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8">
                              <a:moveTo>
                                <a:pt x="0" y="0"/>
                              </a:moveTo>
                              <a:lnTo>
                                <a:pt x="9038" y="0"/>
                              </a:lnTo>
                            </a:path>
                          </a:pathLst>
                        </a:custGeom>
                        <a:noFill/>
                        <a:ln w="203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2B27AC" id="Group 2" o:spid="_x0000_s1026" style="position:absolute;margin-left:72.05pt;margin-top:787.05pt;width:451.9pt;height:0;z-index:-251655168;mso-position-horizontal-relative:page;mso-position-vertical-relative:page" coordorigin="1441,15358" coordsize="903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">
              <v:shape id="Freeform 3" o:spid="_x0000_s1027" style="position:absolute;left:1441;top:15358;width:9038;height:0;visibility:visible;mso-wrap-style:square;v-text-anchor:top" coordsize="90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" path="m,l9038,e" filled="f" strokeweight=".56489mm">
                <v:path arrowok="t" o:connecttype="custom" o:connectlocs="0,0;9038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169E931" wp14:editId="652100E5">
              <wp:simplePos x="0" y="0"/>
              <wp:positionH relativeFrom="page">
                <wp:posOffset>6390005</wp:posOffset>
              </wp:positionH>
              <wp:positionV relativeFrom="page">
                <wp:posOffset>10079594</wp:posOffset>
              </wp:positionV>
              <wp:extent cx="206375" cy="165100"/>
              <wp:effectExtent l="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0A8CF" w14:textId="71356240" w:rsidR="00E424D3" w:rsidRDefault="00000000">
                          <w:pPr>
                            <w:spacing w:line="240" w:lineRule="exact"/>
                            <w:ind w:left="40"/>
                            <w:rPr>
                              <w:rFonts w:ascii="Arial" w:eastAsia="Arial" w:hAnsi="Arial" w:cs="Arial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69E9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03.15pt;margin-top:793.65pt;width:16.25pt;height:1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" filled="f" stroked="f">
              <v:textbox inset="0,0,0,0">
                <w:txbxContent>
                  <w:p w14:paraId="2630A8CF" w14:textId="71356240" w:rsidR="00E424D3" w:rsidRDefault="00000000">
                    <w:pPr>
                      <w:spacing w:line="240" w:lineRule="exact"/>
                      <w:ind w:left="40"/>
                      <w:rPr>
                        <w:rFonts w:ascii="Arial" w:eastAsia="Arial" w:hAnsi="Arial" w:cs="Arial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30330" w14:textId="77777777" w:rsidR="00DD5B15" w:rsidRDefault="00DD5B15">
      <w:r>
        <w:separator/>
      </w:r>
    </w:p>
  </w:footnote>
  <w:footnote w:type="continuationSeparator" w:id="0">
    <w:p w14:paraId="5E5443C6" w14:textId="77777777" w:rsidR="00DD5B15" w:rsidRDefault="00DD5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667EF" w14:textId="78FEE2E7" w:rsidR="007B2129" w:rsidRDefault="007B2129" w:rsidP="007B2129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27DFC90" wp14:editId="264EF7C1">
              <wp:simplePos x="0" y="0"/>
              <wp:positionH relativeFrom="page">
                <wp:posOffset>904875</wp:posOffset>
              </wp:positionH>
              <wp:positionV relativeFrom="page">
                <wp:posOffset>652145</wp:posOffset>
              </wp:positionV>
              <wp:extent cx="5749925" cy="944880"/>
              <wp:effectExtent l="9525" t="4445" r="3175" b="3175"/>
              <wp:wrapNone/>
              <wp:docPr id="1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49925" cy="944880"/>
                        <a:chOff x="1425" y="1027"/>
                        <a:chExt cx="9055" cy="1488"/>
                      </a:xfrm>
                    </wpg:grpSpPr>
                    <wpg:grpSp>
                      <wpg:cNvPr id="14" name="Group 14"/>
                      <wpg:cNvGrpSpPr>
                        <a:grpSpLocks/>
                      </wpg:cNvGrpSpPr>
                      <wpg:grpSpPr bwMode="auto">
                        <a:xfrm>
                          <a:off x="3033" y="1839"/>
                          <a:ext cx="7431" cy="0"/>
                          <a:chOff x="3033" y="1839"/>
                          <a:chExt cx="7431" cy="0"/>
                        </a:xfrm>
                      </wpg:grpSpPr>
                      <wps:wsp>
                        <wps:cNvPr id="15" name="Freeform 35"/>
                        <wps:cNvSpPr>
                          <a:spLocks/>
                        </wps:cNvSpPr>
                        <wps:spPr bwMode="auto">
                          <a:xfrm>
                            <a:off x="3033" y="1839"/>
                            <a:ext cx="7431" cy="0"/>
                          </a:xfrm>
                          <a:custGeom>
                            <a:avLst/>
                            <a:gdLst>
                              <a:gd name="T0" fmla="+- 0 3033 3033"/>
                              <a:gd name="T1" fmla="*/ T0 w 7431"/>
                              <a:gd name="T2" fmla="+- 0 10464 3033"/>
                              <a:gd name="T3" fmla="*/ T2 w 743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31">
                                <a:moveTo>
                                  <a:pt x="0" y="0"/>
                                </a:moveTo>
                                <a:lnTo>
                                  <a:pt x="7431" y="0"/>
                                </a:lnTo>
                              </a:path>
                            </a:pathLst>
                          </a:custGeom>
                          <a:noFill/>
                          <a:ln w="108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3040" y="1832"/>
                            <a:ext cx="0" cy="676"/>
                            <a:chOff x="3040" y="1832"/>
                            <a:chExt cx="0" cy="676"/>
                          </a:xfrm>
                        </wpg:grpSpPr>
                        <wps:wsp>
                          <wps:cNvPr id="17" name="Freeform 34"/>
                          <wps:cNvSpPr>
                            <a:spLocks/>
                          </wps:cNvSpPr>
                          <wps:spPr bwMode="auto">
                            <a:xfrm>
                              <a:off x="3040" y="1832"/>
                              <a:ext cx="0" cy="676"/>
                            </a:xfrm>
                            <a:custGeom>
                              <a:avLst/>
                              <a:gdLst>
                                <a:gd name="T0" fmla="+- 0 2507 1832"/>
                                <a:gd name="T1" fmla="*/ 2507 h 676"/>
                                <a:gd name="T2" fmla="+- 0 1832 1832"/>
                                <a:gd name="T3" fmla="*/ 1832 h 6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6">
                                  <a:moveTo>
                                    <a:pt x="0" y="6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080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10456" y="1832"/>
                              <a:ext cx="0" cy="676"/>
                              <a:chOff x="10456" y="1832"/>
                              <a:chExt cx="0" cy="676"/>
                            </a:xfrm>
                          </wpg:grpSpPr>
                          <wps:wsp>
                            <wps:cNvPr id="19" name="Freeform 33"/>
                            <wps:cNvSpPr>
                              <a:spLocks/>
                            </wps:cNvSpPr>
                            <wps:spPr bwMode="auto">
                              <a:xfrm>
                                <a:off x="10456" y="1832"/>
                                <a:ext cx="0" cy="676"/>
                              </a:xfrm>
                              <a:custGeom>
                                <a:avLst/>
                                <a:gdLst>
                                  <a:gd name="T0" fmla="+- 0 2507 1832"/>
                                  <a:gd name="T1" fmla="*/ 2507 h 676"/>
                                  <a:gd name="T2" fmla="+- 0 1832 1832"/>
                                  <a:gd name="T3" fmla="*/ 1832 h 676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676">
                                    <a:moveTo>
                                      <a:pt x="0" y="675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10803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0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3" y="1839"/>
                                <a:ext cx="7431" cy="0"/>
                                <a:chOff x="3033" y="1839"/>
                                <a:chExt cx="7431" cy="0"/>
                              </a:xfrm>
                            </wpg:grpSpPr>
                            <wps:wsp>
                              <wps:cNvPr id="21" name="Freeform 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33" y="1839"/>
                                  <a:ext cx="7431" cy="0"/>
                                </a:xfrm>
                                <a:custGeom>
                                  <a:avLst/>
                                  <a:gdLst>
                                    <a:gd name="T0" fmla="+- 0 3033 3033"/>
                                    <a:gd name="T1" fmla="*/ T0 w 7431"/>
                                    <a:gd name="T2" fmla="+- 0 10464 3033"/>
                                    <a:gd name="T3" fmla="*/ T2 w 743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7431">
                                      <a:moveTo>
                                        <a:pt x="0" y="0"/>
                                      </a:moveTo>
                                      <a:lnTo>
                                        <a:pt x="743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80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40" y="1036"/>
                                  <a:ext cx="0" cy="811"/>
                                  <a:chOff x="3040" y="1036"/>
                                  <a:chExt cx="0" cy="811"/>
                                </a:xfrm>
                              </wpg:grpSpPr>
                              <wps:wsp>
                                <wps:cNvPr id="2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40" y="1036"/>
                                    <a:ext cx="0" cy="811"/>
                                  </a:xfrm>
                                  <a:custGeom>
                                    <a:avLst/>
                                    <a:gdLst>
                                      <a:gd name="T0" fmla="+- 0 1847 1036"/>
                                      <a:gd name="T1" fmla="*/ 1847 h 811"/>
                                      <a:gd name="T2" fmla="+- 0 1036 1036"/>
                                      <a:gd name="T3" fmla="*/ 1036 h 811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811">
                                        <a:moveTo>
                                          <a:pt x="0" y="811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0803">
                                    <a:solidFill>
                                      <a:srgbClr val="FFFF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4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456" y="1036"/>
                                    <a:ext cx="0" cy="811"/>
                                    <a:chOff x="10456" y="1036"/>
                                    <a:chExt cx="0" cy="811"/>
                                  </a:xfrm>
                                </wpg:grpSpPr>
                                <wps:wsp>
                                  <wps:cNvPr id="25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456" y="1036"/>
                                      <a:ext cx="0" cy="811"/>
                                    </a:xfrm>
                                    <a:custGeom>
                                      <a:avLst/>
                                      <a:gdLst>
                                        <a:gd name="T0" fmla="+- 0 1847 1036"/>
                                        <a:gd name="T1" fmla="*/ 1847 h 811"/>
                                        <a:gd name="T2" fmla="+- 0 1036 1036"/>
                                        <a:gd name="T3" fmla="*/ 1036 h 811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811">
                                          <a:moveTo>
                                            <a:pt x="0" y="811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0803">
                                      <a:solidFill>
                                        <a:srgbClr val="FFFFFF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6" name="Group 2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41" y="1043"/>
                                      <a:ext cx="1606" cy="0"/>
                                      <a:chOff x="1441" y="1043"/>
                                      <a:chExt cx="1606" cy="0"/>
                                    </a:xfrm>
                                  </wpg:grpSpPr>
                                  <wps:wsp>
                                    <wps:cNvPr id="27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41" y="1043"/>
                                        <a:ext cx="1606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1441 1441"/>
                                          <a:gd name="T1" fmla="*/ T0 w 1606"/>
                                          <a:gd name="T2" fmla="+- 0 3048 1441"/>
                                          <a:gd name="T3" fmla="*/ T2 w 1606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0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607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0803">
                                        <a:solidFill>
                                          <a:srgbClr val="FFFFFF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8" name="Group 2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49" y="1036"/>
                                        <a:ext cx="0" cy="1471"/>
                                        <a:chOff x="1449" y="1036"/>
                                        <a:chExt cx="0" cy="1471"/>
                                      </a:xfrm>
                                    </wpg:grpSpPr>
                                    <wps:wsp>
                                      <wps:cNvPr id="29" name="Freeform 28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449" y="1036"/>
                                          <a:ext cx="0" cy="1471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2507 1036"/>
                                            <a:gd name="T1" fmla="*/ 2507 h 1471"/>
                                            <a:gd name="T2" fmla="+- 0 1036 1036"/>
                                            <a:gd name="T3" fmla="*/ 1036 h 147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1471">
                                              <a:moveTo>
                                                <a:pt x="0" y="1471"/>
                                              </a:moveTo>
                                              <a:lnTo>
                                                <a:pt x="0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0803">
                                          <a:solidFill>
                                            <a:srgbClr val="FFFFFF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0" name="Group 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040" y="1036"/>
                                          <a:ext cx="0" cy="1471"/>
                                          <a:chOff x="3040" y="1036"/>
                                          <a:chExt cx="0" cy="1471"/>
                                        </a:xfrm>
                                      </wpg:grpSpPr>
                                      <wps:wsp>
                                        <wps:cNvPr id="31" name="Freeform 2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040" y="1036"/>
                                            <a:ext cx="0" cy="147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2507 1036"/>
                                              <a:gd name="T1" fmla="*/ 2507 h 1471"/>
                                              <a:gd name="T2" fmla="+- 0 1036 1036"/>
                                              <a:gd name="T3" fmla="*/ 1036 h 147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1471">
                                                <a:moveTo>
                                                  <a:pt x="0" y="1471"/>
                                                </a:moveTo>
                                                <a:lnTo>
                                                  <a:pt x="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0803">
                                            <a:solidFill>
                                              <a:srgbClr val="FFFFFF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2" name="Group 2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033" y="2492"/>
                                            <a:ext cx="7431" cy="0"/>
                                            <a:chOff x="3033" y="2492"/>
                                            <a:chExt cx="7431" cy="0"/>
                                          </a:xfrm>
                                        </wpg:grpSpPr>
                                        <wps:wsp>
                                          <wps:cNvPr id="33" name="Freeform 26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3033" y="2492"/>
                                              <a:ext cx="743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3033 3033"/>
                                                <a:gd name="T1" fmla="*/ T0 w 7431"/>
                                                <a:gd name="T2" fmla="+- 0 10464 3033"/>
                                                <a:gd name="T3" fmla="*/ T2 w 743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743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7431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20336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4" name="Group 2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441" y="2492"/>
                                              <a:ext cx="1606" cy="0"/>
                                              <a:chOff x="1441" y="2492"/>
                                              <a:chExt cx="1606" cy="0"/>
                                            </a:xfrm>
                                          </wpg:grpSpPr>
                                          <wps:wsp>
                                            <wps:cNvPr id="35" name="Freeform 25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441" y="2492"/>
                                                <a:ext cx="1606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441 1441"/>
                                                  <a:gd name="T1" fmla="*/ T0 w 1606"/>
                                                  <a:gd name="T2" fmla="+- 0 3048 1441"/>
                                                  <a:gd name="T3" fmla="*/ T2 w 1606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606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1607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20336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8C2FA0" id="Group 13" o:spid="_x0000_s1026" style="position:absolute;margin-left:71.25pt;margin-top:51.35pt;width:452.75pt;height:74.4pt;z-index:-251652096;mso-position-horizontal-relative:page;mso-position-vertical-relative:page" coordorigin="1425,1027" coordsize="9055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">
              <v:group id="Group 14" o:spid="_x0000_s1027" style="position:absolute;left:3033;top:1839;width:7431;height:0" coordorigin="3033,1839" coordsize="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Freeform 35" o:spid="_x0000_s1028" style="position:absolute;left:3033;top:1839;width:7431;height:0;visibility:visible;mso-wrap-style:square;v-text-anchor:top" coordsize="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" path="m,l7431,e" filled="f" strokeweight=".30008mm">
                  <v:path arrowok="t" o:connecttype="custom" o:connectlocs="0,0;7431,0" o:connectangles="0,0"/>
                </v:shape>
                <v:group id="Group 15" o:spid="_x0000_s1029" style="position:absolute;left:3040;top:1832;width:0;height:676" coordorigin="3040,1832" coordsize="0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34" o:spid="_x0000_s1030" style="position:absolute;left:3040;top:1832;width:0;height:676;visibility:visible;mso-wrap-style:square;v-text-anchor:top" coordsize="0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" path="m,675l,e" filled="f" strokecolor="white" strokeweight=".30008mm">
                    <v:path arrowok="t" o:connecttype="custom" o:connectlocs="0,2507;0,1832" o:connectangles="0,0"/>
                  </v:shape>
                  <v:group id="Group 16" o:spid="_x0000_s1031" style="position:absolute;left:10456;top:1832;width:0;height:676" coordorigin="10456,1832" coordsize="0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Freeform 33" o:spid="_x0000_s1032" style="position:absolute;left:10456;top:1832;width:0;height:676;visibility:visible;mso-wrap-style:square;v-text-anchor:top" coordsize="0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" path="m,675l,e" filled="f" strokecolor="white" strokeweight=".30008mm">
                      <v:path arrowok="t" o:connecttype="custom" o:connectlocs="0,2507;0,1832" o:connectangles="0,0"/>
                    </v:shape>
                    <v:group id="Group 17" o:spid="_x0000_s1033" style="position:absolute;left:3033;top:1839;width:7431;height:0" coordorigin="3033,1839" coordsize="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Freeform 32" o:spid="_x0000_s1034" style="position:absolute;left:3033;top:1839;width:7431;height:0;visibility:visible;mso-wrap-style:square;v-text-anchor:top" coordsize="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" path="m,l7431,e" filled="f" strokeweight=".30008mm">
                        <v:path arrowok="t" o:connecttype="custom" o:connectlocs="0,0;7431,0" o:connectangles="0,0"/>
                      </v:shape>
                      <v:group id="Group 18" o:spid="_x0000_s1035" style="position:absolute;left:3040;top:1036;width:0;height:811" coordorigin="3040,1036" coordsize="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shape id="Freeform 31" o:spid="_x0000_s1036" style="position:absolute;left:3040;top:1036;width:0;height:811;visibility:visible;mso-wrap-style:square;v-text-anchor:top" coordsize="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" path="m,811l,e" filled="f" strokecolor="white" strokeweight=".30008mm">
                          <v:path arrowok="t" o:connecttype="custom" o:connectlocs="0,1847;0,1036" o:connectangles="0,0"/>
                        </v:shape>
                        <v:group id="Group 19" o:spid="_x0000_s1037" style="position:absolute;left:10456;top:1036;width:0;height:811" coordorigin="10456,1036" coordsize="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<v:shape id="Freeform 30" o:spid="_x0000_s1038" style="position:absolute;left:10456;top:1036;width:0;height:811;visibility:visible;mso-wrap-style:square;v-text-anchor:top" coordsize="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" path="m,811l,e" filled="f" strokecolor="white" strokeweight=".30008mm">
                            <v:path arrowok="t" o:connecttype="custom" o:connectlocs="0,1847;0,1036" o:connectangles="0,0"/>
                          </v:shape>
                          <v:group id="Group 20" o:spid="_x0000_s1039" style="position:absolute;left:1441;top:1043;width:1606;height:0" coordorigin="1441,1043" coordsize="1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<v:shape id="Freeform 29" o:spid="_x0000_s1040" style="position:absolute;left:1441;top:1043;width:1606;height:0;visibility:visible;mso-wrap-style:square;v-text-anchor:top" coordsize="1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" path="m,l1607,e" filled="f" strokecolor="white" strokeweight=".30008mm">
                              <v:path arrowok="t" o:connecttype="custom" o:connectlocs="0,0;1607,0" o:connectangles="0,0"/>
                            </v:shape>
                            <v:group id="Group 21" o:spid="_x0000_s1041" style="position:absolute;left:1449;top:1036;width:0;height:1471" coordorigin="1449,1036" coordsize="0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<v:shape id="Freeform 28" o:spid="_x0000_s1042" style="position:absolute;left:1449;top:1036;width:0;height:1471;visibility:visible;mso-wrap-style:square;v-text-anchor:top" coordsize="0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" path="m,1471l,e" filled="f" strokecolor="white" strokeweight=".30008mm">
                                <v:path arrowok="t" o:connecttype="custom" o:connectlocs="0,2507;0,1036" o:connectangles="0,0"/>
                              </v:shape>
                              <v:group id="Group 22" o:spid="_x0000_s1043" style="position:absolute;left:3040;top:1036;width:0;height:1471" coordorigin="3040,1036" coordsize="0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<v:shape id="Freeform 27" o:spid="_x0000_s1044" style="position:absolute;left:3040;top:1036;width:0;height:1471;visibility:visible;mso-wrap-style:square;v-text-anchor:top" coordsize="0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" path="m,1471l,e" filled="f" strokecolor="white" strokeweight=".30008mm">
                                  <v:path arrowok="t" o:connecttype="custom" o:connectlocs="0,2507;0,1036" o:connectangles="0,0"/>
                                </v:shape>
                                <v:group id="Group 23" o:spid="_x0000_s1045" style="position:absolute;left:3033;top:2492;width:7431;height:0" coordorigin="3033,2492" coordsize="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  <v:shape id="Freeform 26" o:spid="_x0000_s1046" style="position:absolute;left:3033;top:2492;width:7431;height:0;visibility:visible;mso-wrap-style:square;v-text-anchor:top" coordsize="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" path="m,l7431,e" filled="f" strokeweight=".56489mm">
                                    <v:path arrowok="t" o:connecttype="custom" o:connectlocs="0,0;7431,0" o:connectangles="0,0"/>
                                  </v:shape>
                                  <v:group id="Group 24" o:spid="_x0000_s1047" style="position:absolute;left:1441;top:2492;width:1606;height:0" coordorigin="1441,2492" coordsize="1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  <v:shape id="Freeform 25" o:spid="_x0000_s1048" style="position:absolute;left:1441;top:2492;width:1606;height:0;visibility:visible;mso-wrap-style:square;v-text-anchor:top" coordsize="1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" path="m,l1607,e" filled="f" strokeweight=".56489mm">
                                      <v:path arrowok="t" o:connecttype="custom" o:connectlocs="0,0;1607,0" o:connectangles="0,0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3E837FFB" wp14:editId="55D183FE">
          <wp:simplePos x="0" y="0"/>
          <wp:positionH relativeFrom="page">
            <wp:posOffset>1000760</wp:posOffset>
          </wp:positionH>
          <wp:positionV relativeFrom="page">
            <wp:posOffset>743585</wp:posOffset>
          </wp:positionV>
          <wp:extent cx="781685" cy="695960"/>
          <wp:effectExtent l="0" t="0" r="0" b="0"/>
          <wp:wrapNone/>
          <wp:docPr id="12" name="Picture 1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685" cy="695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4E7D21B" wp14:editId="76C94DD0">
              <wp:simplePos x="0" y="0"/>
              <wp:positionH relativeFrom="page">
                <wp:posOffset>3114040</wp:posOffset>
              </wp:positionH>
              <wp:positionV relativeFrom="page">
                <wp:posOffset>1237615</wp:posOffset>
              </wp:positionV>
              <wp:extent cx="2329815" cy="177800"/>
              <wp:effectExtent l="0" t="0" r="4445" b="381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981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101FE" w14:textId="152C6CCC" w:rsidR="007B2129" w:rsidRPr="0040017A" w:rsidRDefault="007B2129" w:rsidP="007B2129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  <w:lang w:val="id-ID"/>
                            </w:rPr>
                          </w:pPr>
                          <w:r w:rsidRPr="0040017A">
                            <w:rPr>
                              <w:sz w:val="24"/>
                              <w:szCs w:val="24"/>
                              <w:lang w:val="id-ID"/>
                            </w:rPr>
                            <w:t>Modul Praktikum 2: MySQL Lanjut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E7D21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245.2pt;margin-top:97.45pt;width:183.45pt;height:1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" filled="f" stroked="f">
              <v:textbox inset="0,0,0,0">
                <w:txbxContent>
                  <w:p w14:paraId="5EC101FE" w14:textId="152C6CCC" w:rsidR="007B2129" w:rsidRPr="0040017A" w:rsidRDefault="007B2129" w:rsidP="007B2129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  <w:lang w:val="id-ID"/>
                      </w:rPr>
                    </w:pPr>
                    <w:r w:rsidRPr="0040017A">
                      <w:rPr>
                        <w:sz w:val="24"/>
                        <w:szCs w:val="24"/>
                        <w:lang w:val="id-ID"/>
                      </w:rPr>
                      <w:t>Modul Praktikum 2: MySQL Lanjut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5933540" w14:textId="6553BCE0" w:rsidR="007B2129" w:rsidRPr="007B2129" w:rsidRDefault="00170B73" w:rsidP="007B21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1C18FDF" wp14:editId="05122BE5">
              <wp:simplePos x="0" y="0"/>
              <wp:positionH relativeFrom="page">
                <wp:posOffset>2814762</wp:posOffset>
              </wp:positionH>
              <wp:positionV relativeFrom="page">
                <wp:posOffset>890546</wp:posOffset>
              </wp:positionV>
              <wp:extent cx="2695492" cy="201654"/>
              <wp:effectExtent l="0" t="0" r="10160" b="825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5492" cy="201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F8E6F4" w14:textId="2C524DFA" w:rsidR="007B2129" w:rsidRPr="00170B73" w:rsidRDefault="007B2129" w:rsidP="007B2129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  <w:lang w:val="id-ID"/>
                            </w:rPr>
                          </w:pPr>
                          <w:r w:rsidRPr="00170B73">
                            <w:rPr>
                              <w:b/>
                              <w:sz w:val="24"/>
                              <w:szCs w:val="24"/>
                              <w:lang w:val="id-ID"/>
                            </w:rPr>
                            <w:t>Mata Kuliah Big Data 202</w:t>
                          </w:r>
                          <w:r w:rsidR="00170B73" w:rsidRPr="00170B73">
                            <w:rPr>
                              <w:b/>
                              <w:sz w:val="24"/>
                              <w:szCs w:val="24"/>
                              <w:lang w:val="id-ID"/>
                            </w:rPr>
                            <w:t>3/2024 Ganjil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C18FDF" id="Text Box 11" o:spid="_x0000_s1027" type="#_x0000_t202" style="position:absolute;margin-left:221.65pt;margin-top:70.1pt;width:212.25pt;height:15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" filled="f" stroked="f">
              <v:textbox inset="0,0,0,0">
                <w:txbxContent>
                  <w:p w14:paraId="63F8E6F4" w14:textId="2C524DFA" w:rsidR="007B2129" w:rsidRPr="00170B73" w:rsidRDefault="007B2129" w:rsidP="007B2129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  <w:lang w:val="id-ID"/>
                      </w:rPr>
                    </w:pPr>
                    <w:r w:rsidRPr="00170B73">
                      <w:rPr>
                        <w:b/>
                        <w:sz w:val="24"/>
                        <w:szCs w:val="24"/>
                        <w:lang w:val="id-ID"/>
                      </w:rPr>
                      <w:t>Mata Kuliah Big Data 202</w:t>
                    </w:r>
                    <w:r w:rsidR="00170B73" w:rsidRPr="00170B73">
                      <w:rPr>
                        <w:b/>
                        <w:sz w:val="24"/>
                        <w:szCs w:val="24"/>
                        <w:lang w:val="id-ID"/>
                      </w:rPr>
                      <w:t>3/2024 Ganjil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216"/>
    <w:multiLevelType w:val="hybridMultilevel"/>
    <w:tmpl w:val="26283582"/>
    <w:lvl w:ilvl="0" w:tplc="04090015">
      <w:start w:val="1"/>
      <w:numFmt w:val="upperLetter"/>
      <w:lvlText w:val="%1."/>
      <w:lvlJc w:val="left"/>
      <w:pPr>
        <w:ind w:left="841" w:hanging="360"/>
      </w:pPr>
    </w:lvl>
    <w:lvl w:ilvl="1" w:tplc="04210019" w:tentative="1">
      <w:start w:val="1"/>
      <w:numFmt w:val="lowerLetter"/>
      <w:lvlText w:val="%2."/>
      <w:lvlJc w:val="left"/>
      <w:pPr>
        <w:ind w:left="1561" w:hanging="360"/>
      </w:pPr>
    </w:lvl>
    <w:lvl w:ilvl="2" w:tplc="0421001B" w:tentative="1">
      <w:start w:val="1"/>
      <w:numFmt w:val="lowerRoman"/>
      <w:lvlText w:val="%3."/>
      <w:lvlJc w:val="right"/>
      <w:pPr>
        <w:ind w:left="2281" w:hanging="180"/>
      </w:pPr>
    </w:lvl>
    <w:lvl w:ilvl="3" w:tplc="0421000F" w:tentative="1">
      <w:start w:val="1"/>
      <w:numFmt w:val="decimal"/>
      <w:lvlText w:val="%4."/>
      <w:lvlJc w:val="left"/>
      <w:pPr>
        <w:ind w:left="3001" w:hanging="360"/>
      </w:pPr>
    </w:lvl>
    <w:lvl w:ilvl="4" w:tplc="04210019" w:tentative="1">
      <w:start w:val="1"/>
      <w:numFmt w:val="lowerLetter"/>
      <w:lvlText w:val="%5."/>
      <w:lvlJc w:val="left"/>
      <w:pPr>
        <w:ind w:left="3721" w:hanging="360"/>
      </w:pPr>
    </w:lvl>
    <w:lvl w:ilvl="5" w:tplc="0421001B" w:tentative="1">
      <w:start w:val="1"/>
      <w:numFmt w:val="lowerRoman"/>
      <w:lvlText w:val="%6."/>
      <w:lvlJc w:val="right"/>
      <w:pPr>
        <w:ind w:left="4441" w:hanging="180"/>
      </w:pPr>
    </w:lvl>
    <w:lvl w:ilvl="6" w:tplc="0421000F" w:tentative="1">
      <w:start w:val="1"/>
      <w:numFmt w:val="decimal"/>
      <w:lvlText w:val="%7."/>
      <w:lvlJc w:val="left"/>
      <w:pPr>
        <w:ind w:left="5161" w:hanging="360"/>
      </w:pPr>
    </w:lvl>
    <w:lvl w:ilvl="7" w:tplc="04210019" w:tentative="1">
      <w:start w:val="1"/>
      <w:numFmt w:val="lowerLetter"/>
      <w:lvlText w:val="%8."/>
      <w:lvlJc w:val="left"/>
      <w:pPr>
        <w:ind w:left="5881" w:hanging="360"/>
      </w:pPr>
    </w:lvl>
    <w:lvl w:ilvl="8" w:tplc="0421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1" w15:restartNumberingAfterBreak="0">
    <w:nsid w:val="189C3F8E"/>
    <w:multiLevelType w:val="hybridMultilevel"/>
    <w:tmpl w:val="CC2C2C4C"/>
    <w:lvl w:ilvl="0" w:tplc="0409000D">
      <w:start w:val="1"/>
      <w:numFmt w:val="bullet"/>
      <w:lvlText w:val=""/>
      <w:lvlJc w:val="left"/>
      <w:pPr>
        <w:ind w:left="327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" w15:restartNumberingAfterBreak="0">
    <w:nsid w:val="1ABF455F"/>
    <w:multiLevelType w:val="hybridMultilevel"/>
    <w:tmpl w:val="38BAA26A"/>
    <w:lvl w:ilvl="0" w:tplc="0421000F">
      <w:start w:val="1"/>
      <w:numFmt w:val="decimal"/>
      <w:lvlText w:val="%1."/>
      <w:lvlJc w:val="left"/>
      <w:pPr>
        <w:ind w:left="1187" w:hanging="360"/>
      </w:pPr>
    </w:lvl>
    <w:lvl w:ilvl="1" w:tplc="0421000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627" w:hanging="180"/>
      </w:pPr>
    </w:lvl>
    <w:lvl w:ilvl="3" w:tplc="0421000F" w:tentative="1">
      <w:start w:val="1"/>
      <w:numFmt w:val="decimal"/>
      <w:lvlText w:val="%4."/>
      <w:lvlJc w:val="left"/>
      <w:pPr>
        <w:ind w:left="3347" w:hanging="360"/>
      </w:pPr>
    </w:lvl>
    <w:lvl w:ilvl="4" w:tplc="04210019" w:tentative="1">
      <w:start w:val="1"/>
      <w:numFmt w:val="lowerLetter"/>
      <w:lvlText w:val="%5."/>
      <w:lvlJc w:val="left"/>
      <w:pPr>
        <w:ind w:left="4067" w:hanging="360"/>
      </w:pPr>
    </w:lvl>
    <w:lvl w:ilvl="5" w:tplc="0421001B" w:tentative="1">
      <w:start w:val="1"/>
      <w:numFmt w:val="lowerRoman"/>
      <w:lvlText w:val="%6."/>
      <w:lvlJc w:val="right"/>
      <w:pPr>
        <w:ind w:left="4787" w:hanging="180"/>
      </w:pPr>
    </w:lvl>
    <w:lvl w:ilvl="6" w:tplc="0421000F" w:tentative="1">
      <w:start w:val="1"/>
      <w:numFmt w:val="decimal"/>
      <w:lvlText w:val="%7."/>
      <w:lvlJc w:val="left"/>
      <w:pPr>
        <w:ind w:left="5507" w:hanging="360"/>
      </w:pPr>
    </w:lvl>
    <w:lvl w:ilvl="7" w:tplc="04210019" w:tentative="1">
      <w:start w:val="1"/>
      <w:numFmt w:val="lowerLetter"/>
      <w:lvlText w:val="%8."/>
      <w:lvlJc w:val="left"/>
      <w:pPr>
        <w:ind w:left="6227" w:hanging="360"/>
      </w:pPr>
    </w:lvl>
    <w:lvl w:ilvl="8" w:tplc="0421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3" w15:restartNumberingAfterBreak="0">
    <w:nsid w:val="242D0DD1"/>
    <w:multiLevelType w:val="multilevel"/>
    <w:tmpl w:val="95E857E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70E01CF"/>
    <w:multiLevelType w:val="hybridMultilevel"/>
    <w:tmpl w:val="80DE6A72"/>
    <w:lvl w:ilvl="0" w:tplc="0409000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2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7" w:hanging="360"/>
      </w:pPr>
      <w:rPr>
        <w:rFonts w:ascii="Wingdings" w:hAnsi="Wingdings" w:hint="default"/>
      </w:rPr>
    </w:lvl>
  </w:abstractNum>
  <w:abstractNum w:abstractNumId="5" w15:restartNumberingAfterBreak="0">
    <w:nsid w:val="284E7B2E"/>
    <w:multiLevelType w:val="hybridMultilevel"/>
    <w:tmpl w:val="B1C095DA"/>
    <w:lvl w:ilvl="0" w:tplc="0409000D">
      <w:start w:val="1"/>
      <w:numFmt w:val="bullet"/>
      <w:lvlText w:val=""/>
      <w:lvlJc w:val="left"/>
      <w:pPr>
        <w:ind w:left="334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6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3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107" w:hanging="360"/>
      </w:pPr>
      <w:rPr>
        <w:rFonts w:ascii="Wingdings" w:hAnsi="Wingdings" w:hint="default"/>
      </w:rPr>
    </w:lvl>
  </w:abstractNum>
  <w:abstractNum w:abstractNumId="6" w15:restartNumberingAfterBreak="0">
    <w:nsid w:val="29DF1BA4"/>
    <w:multiLevelType w:val="hybridMultilevel"/>
    <w:tmpl w:val="1DFCD754"/>
    <w:lvl w:ilvl="0" w:tplc="0421000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62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7" w:hanging="360"/>
      </w:pPr>
      <w:rPr>
        <w:rFonts w:ascii="Wingdings" w:hAnsi="Wingdings" w:hint="default"/>
      </w:rPr>
    </w:lvl>
  </w:abstractNum>
  <w:abstractNum w:abstractNumId="7" w15:restartNumberingAfterBreak="0">
    <w:nsid w:val="31083974"/>
    <w:multiLevelType w:val="hybridMultilevel"/>
    <w:tmpl w:val="83C836D4"/>
    <w:lvl w:ilvl="0" w:tplc="B7C0F2D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3CD56A09"/>
    <w:multiLevelType w:val="hybridMultilevel"/>
    <w:tmpl w:val="0AB8A86E"/>
    <w:lvl w:ilvl="0" w:tplc="7248CA1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3DB16AD9"/>
    <w:multiLevelType w:val="hybridMultilevel"/>
    <w:tmpl w:val="85DCB46A"/>
    <w:lvl w:ilvl="0" w:tplc="0409000D">
      <w:start w:val="1"/>
      <w:numFmt w:val="bullet"/>
      <w:lvlText w:val=""/>
      <w:lvlJc w:val="left"/>
      <w:pPr>
        <w:ind w:left="334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6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3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107" w:hanging="360"/>
      </w:pPr>
      <w:rPr>
        <w:rFonts w:ascii="Wingdings" w:hAnsi="Wingdings" w:hint="default"/>
      </w:rPr>
    </w:lvl>
  </w:abstractNum>
  <w:abstractNum w:abstractNumId="10" w15:restartNumberingAfterBreak="0">
    <w:nsid w:val="6C0D7A17"/>
    <w:multiLevelType w:val="hybridMultilevel"/>
    <w:tmpl w:val="51D84AA4"/>
    <w:lvl w:ilvl="0" w:tplc="48346B8A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78687520"/>
    <w:multiLevelType w:val="hybridMultilevel"/>
    <w:tmpl w:val="E8861BC4"/>
    <w:lvl w:ilvl="0" w:tplc="0421000F">
      <w:start w:val="1"/>
      <w:numFmt w:val="decimal"/>
      <w:lvlText w:val="%1."/>
      <w:lvlJc w:val="left"/>
      <w:pPr>
        <w:ind w:left="1187" w:hanging="360"/>
      </w:pPr>
    </w:lvl>
    <w:lvl w:ilvl="1" w:tplc="04210019" w:tentative="1">
      <w:start w:val="1"/>
      <w:numFmt w:val="lowerLetter"/>
      <w:lvlText w:val="%2."/>
      <w:lvlJc w:val="left"/>
      <w:pPr>
        <w:ind w:left="1907" w:hanging="360"/>
      </w:pPr>
    </w:lvl>
    <w:lvl w:ilvl="2" w:tplc="0421001B" w:tentative="1">
      <w:start w:val="1"/>
      <w:numFmt w:val="lowerRoman"/>
      <w:lvlText w:val="%3."/>
      <w:lvlJc w:val="right"/>
      <w:pPr>
        <w:ind w:left="2627" w:hanging="180"/>
      </w:pPr>
    </w:lvl>
    <w:lvl w:ilvl="3" w:tplc="0421000F" w:tentative="1">
      <w:start w:val="1"/>
      <w:numFmt w:val="decimal"/>
      <w:lvlText w:val="%4."/>
      <w:lvlJc w:val="left"/>
      <w:pPr>
        <w:ind w:left="3347" w:hanging="360"/>
      </w:pPr>
    </w:lvl>
    <w:lvl w:ilvl="4" w:tplc="04210019" w:tentative="1">
      <w:start w:val="1"/>
      <w:numFmt w:val="lowerLetter"/>
      <w:lvlText w:val="%5."/>
      <w:lvlJc w:val="left"/>
      <w:pPr>
        <w:ind w:left="4067" w:hanging="360"/>
      </w:pPr>
    </w:lvl>
    <w:lvl w:ilvl="5" w:tplc="0421001B" w:tentative="1">
      <w:start w:val="1"/>
      <w:numFmt w:val="lowerRoman"/>
      <w:lvlText w:val="%6."/>
      <w:lvlJc w:val="right"/>
      <w:pPr>
        <w:ind w:left="4787" w:hanging="180"/>
      </w:pPr>
    </w:lvl>
    <w:lvl w:ilvl="6" w:tplc="0421000F" w:tentative="1">
      <w:start w:val="1"/>
      <w:numFmt w:val="decimal"/>
      <w:lvlText w:val="%7."/>
      <w:lvlJc w:val="left"/>
      <w:pPr>
        <w:ind w:left="5507" w:hanging="360"/>
      </w:pPr>
    </w:lvl>
    <w:lvl w:ilvl="7" w:tplc="04210019" w:tentative="1">
      <w:start w:val="1"/>
      <w:numFmt w:val="lowerLetter"/>
      <w:lvlText w:val="%8."/>
      <w:lvlJc w:val="left"/>
      <w:pPr>
        <w:ind w:left="6227" w:hanging="360"/>
      </w:pPr>
    </w:lvl>
    <w:lvl w:ilvl="8" w:tplc="0421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2" w15:restartNumberingAfterBreak="0">
    <w:nsid w:val="7B165617"/>
    <w:multiLevelType w:val="hybridMultilevel"/>
    <w:tmpl w:val="F68025AA"/>
    <w:lvl w:ilvl="0" w:tplc="0409000D">
      <w:start w:val="1"/>
      <w:numFmt w:val="bullet"/>
      <w:lvlText w:val=""/>
      <w:lvlJc w:val="left"/>
      <w:pPr>
        <w:ind w:left="334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6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3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107" w:hanging="360"/>
      </w:pPr>
      <w:rPr>
        <w:rFonts w:ascii="Wingdings" w:hAnsi="Wingdings" w:hint="default"/>
      </w:rPr>
    </w:lvl>
  </w:abstractNum>
  <w:num w:numId="1" w16cid:durableId="379594682">
    <w:abstractNumId w:val="3"/>
  </w:num>
  <w:num w:numId="2" w16cid:durableId="95488933">
    <w:abstractNumId w:val="11"/>
  </w:num>
  <w:num w:numId="3" w16cid:durableId="299507130">
    <w:abstractNumId w:val="0"/>
  </w:num>
  <w:num w:numId="4" w16cid:durableId="1628272915">
    <w:abstractNumId w:val="2"/>
  </w:num>
  <w:num w:numId="5" w16cid:durableId="39134491">
    <w:abstractNumId w:val="6"/>
  </w:num>
  <w:num w:numId="6" w16cid:durableId="458451265">
    <w:abstractNumId w:val="9"/>
  </w:num>
  <w:num w:numId="7" w16cid:durableId="938365409">
    <w:abstractNumId w:val="12"/>
  </w:num>
  <w:num w:numId="8" w16cid:durableId="1163013604">
    <w:abstractNumId w:val="8"/>
  </w:num>
  <w:num w:numId="9" w16cid:durableId="1181774469">
    <w:abstractNumId w:val="10"/>
  </w:num>
  <w:num w:numId="10" w16cid:durableId="1368917023">
    <w:abstractNumId w:val="7"/>
  </w:num>
  <w:num w:numId="11" w16cid:durableId="397830241">
    <w:abstractNumId w:val="4"/>
  </w:num>
  <w:num w:numId="12" w16cid:durableId="903612366">
    <w:abstractNumId w:val="5"/>
  </w:num>
  <w:num w:numId="13" w16cid:durableId="1531069221">
    <w:abstractNumId w:val="1"/>
  </w:num>
  <w:num w:numId="14" w16cid:durableId="84236087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D3"/>
    <w:rsid w:val="00000FD4"/>
    <w:rsid w:val="00030574"/>
    <w:rsid w:val="00047048"/>
    <w:rsid w:val="00055DA4"/>
    <w:rsid w:val="00056CD6"/>
    <w:rsid w:val="0006729F"/>
    <w:rsid w:val="00083501"/>
    <w:rsid w:val="000B45A9"/>
    <w:rsid w:val="00103A5C"/>
    <w:rsid w:val="0011547D"/>
    <w:rsid w:val="001542BD"/>
    <w:rsid w:val="00165BA6"/>
    <w:rsid w:val="00170B73"/>
    <w:rsid w:val="001747AF"/>
    <w:rsid w:val="0019270A"/>
    <w:rsid w:val="001B6B5A"/>
    <w:rsid w:val="001C66DF"/>
    <w:rsid w:val="002327E3"/>
    <w:rsid w:val="002C0C2C"/>
    <w:rsid w:val="003337D2"/>
    <w:rsid w:val="00355E32"/>
    <w:rsid w:val="003D01F7"/>
    <w:rsid w:val="003F105B"/>
    <w:rsid w:val="0040017A"/>
    <w:rsid w:val="00446512"/>
    <w:rsid w:val="00464D40"/>
    <w:rsid w:val="00483B50"/>
    <w:rsid w:val="00527697"/>
    <w:rsid w:val="00631302"/>
    <w:rsid w:val="006A00BC"/>
    <w:rsid w:val="006F6DC0"/>
    <w:rsid w:val="00710B08"/>
    <w:rsid w:val="00770678"/>
    <w:rsid w:val="00792A86"/>
    <w:rsid w:val="007A66D4"/>
    <w:rsid w:val="007B2129"/>
    <w:rsid w:val="00863377"/>
    <w:rsid w:val="00891DC7"/>
    <w:rsid w:val="008C2CBE"/>
    <w:rsid w:val="008E75D7"/>
    <w:rsid w:val="008F0FE1"/>
    <w:rsid w:val="009262A7"/>
    <w:rsid w:val="009D355B"/>
    <w:rsid w:val="00A11E89"/>
    <w:rsid w:val="00A15918"/>
    <w:rsid w:val="00A4042C"/>
    <w:rsid w:val="00A47245"/>
    <w:rsid w:val="00A97B21"/>
    <w:rsid w:val="00AA361D"/>
    <w:rsid w:val="00AB21F9"/>
    <w:rsid w:val="00B0699E"/>
    <w:rsid w:val="00BC7E2C"/>
    <w:rsid w:val="00BD1D65"/>
    <w:rsid w:val="00BE688E"/>
    <w:rsid w:val="00C07018"/>
    <w:rsid w:val="00C2279D"/>
    <w:rsid w:val="00C77FEB"/>
    <w:rsid w:val="00CA46F9"/>
    <w:rsid w:val="00CB5089"/>
    <w:rsid w:val="00CD6444"/>
    <w:rsid w:val="00D046D3"/>
    <w:rsid w:val="00D22A90"/>
    <w:rsid w:val="00D40147"/>
    <w:rsid w:val="00D91A7D"/>
    <w:rsid w:val="00DD5B15"/>
    <w:rsid w:val="00DF350B"/>
    <w:rsid w:val="00E3073C"/>
    <w:rsid w:val="00E424D3"/>
    <w:rsid w:val="00E8672E"/>
    <w:rsid w:val="00EA040A"/>
    <w:rsid w:val="00ED76B7"/>
    <w:rsid w:val="00EE42BD"/>
    <w:rsid w:val="00EF455A"/>
    <w:rsid w:val="00F1382A"/>
    <w:rsid w:val="00F141AC"/>
    <w:rsid w:val="00F326DE"/>
    <w:rsid w:val="00F87D87"/>
    <w:rsid w:val="00FC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FD5465"/>
  <w15:docId w15:val="{4D842CE2-A895-41D3-AAC9-051D6C2E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404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42C"/>
  </w:style>
  <w:style w:type="paragraph" w:styleId="Footer">
    <w:name w:val="footer"/>
    <w:basedOn w:val="Normal"/>
    <w:link w:val="FooterChar"/>
    <w:uiPriority w:val="99"/>
    <w:unhideWhenUsed/>
    <w:rsid w:val="00A40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42C"/>
  </w:style>
  <w:style w:type="paragraph" w:styleId="ListParagraph">
    <w:name w:val="List Paragraph"/>
    <w:basedOn w:val="Normal"/>
    <w:uiPriority w:val="34"/>
    <w:qFormat/>
    <w:rsid w:val="00631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D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header" Target="header1.xm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hyperlink" Target="https://www.mysqltutorial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hyperlink" Target="https://www.mysq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oter" Target="footer1.xml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57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694E6-ED75-4343-BDE9-B8F76E429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16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Imam Haromain</dc:creator>
  <cp:lastModifiedBy>Imam Haromain</cp:lastModifiedBy>
  <cp:revision>17</cp:revision>
  <dcterms:created xsi:type="dcterms:W3CDTF">2022-08-15T05:04:00Z</dcterms:created>
  <dcterms:modified xsi:type="dcterms:W3CDTF">2023-10-06T06:43:00Z</dcterms:modified>
</cp:coreProperties>
</file>